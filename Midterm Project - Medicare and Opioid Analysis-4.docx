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2D52" w14:textId="46B911F9" w:rsidR="004E1AED" w:rsidRPr="004E1AED" w:rsidRDefault="0059707A" w:rsidP="004E1AED">
      <w:pPr>
        <w:pStyle w:val="Title"/>
      </w:pPr>
      <w:r>
        <w:t xml:space="preserve">Analytics Tech Mid-Term Project </w:t>
      </w:r>
    </w:p>
    <w:p w14:paraId="65905A9C" w14:textId="77777777" w:rsidR="00194DF6" w:rsidRDefault="00E7218C">
      <w:pPr>
        <w:pStyle w:val="Heading1"/>
      </w:pPr>
      <w:r>
        <w:t>Overview</w:t>
      </w:r>
    </w:p>
    <w:p w14:paraId="260545B3" w14:textId="77777777" w:rsidR="00302F8E" w:rsidRDefault="00302F8E" w:rsidP="00E7218C"/>
    <w:p w14:paraId="52D11E52" w14:textId="73C6A06C" w:rsidR="000A1D17" w:rsidRDefault="000A1D17" w:rsidP="00E7218C">
      <w:r w:rsidRPr="000A1D17">
        <w:t>The opioid epidemic in the United States has been a growing problem for many years, with devastating consequences for individuals and communities. The issue has also placed significant strain on the healthcare system, particularly Medicare, which provides coverage for millions of older adults and people with disabilities. The widespread use and abuse of prescription painkillers and illegal opioids has resulted in a surge in opioid-related hospitalizations, overdoses, and deaths. Medicare has been grappling with how to address this public health crisis and ensure that patients receive effective and appropriate pain management while also reducing the risk of opioid misuse and addiction.</w:t>
      </w:r>
    </w:p>
    <w:p w14:paraId="7075D704" w14:textId="77777777" w:rsidR="00302F8E" w:rsidRDefault="00302F8E" w:rsidP="00E7218C"/>
    <w:p w14:paraId="08B9C911" w14:textId="7516BD7B" w:rsidR="000A1D17" w:rsidRDefault="00E7218C" w:rsidP="00E7218C">
      <w:r>
        <w:t xml:space="preserve">The knee-jerk </w:t>
      </w:r>
      <w:r w:rsidR="000A1D17" w:rsidRPr="000A1D17">
        <w:t xml:space="preserve">response to curb the distribution of opioid painkillers has led to an unfortunate shift towards the use of heroin and synthetic opioids like fentanyl. The inflow of fentanyl into the United States from </w:t>
      </w:r>
      <w:r w:rsidR="000A1D17">
        <w:t>Mexico and China</w:t>
      </w:r>
      <w:r w:rsidR="000A1D17" w:rsidRPr="000A1D17">
        <w:t xml:space="preserve"> has become a major concern. It is alarming to know that there was a time when one could easily purchase </w:t>
      </w:r>
      <w:r w:rsidR="00F50F0A">
        <w:t xml:space="preserve">a </w:t>
      </w:r>
      <w:r w:rsidR="000A1D17" w:rsidRPr="000A1D17">
        <w:t>kilogram of fentanyl</w:t>
      </w:r>
      <w:r w:rsidR="00F50F0A">
        <w:t xml:space="preserve"> from overseas</w:t>
      </w:r>
      <w:r w:rsidR="000A1D17" w:rsidRPr="000A1D17">
        <w:t xml:space="preserve"> for </w:t>
      </w:r>
      <w:r w:rsidR="00F50F0A">
        <w:t>as little as</w:t>
      </w:r>
      <w:r w:rsidR="000A1D17" w:rsidRPr="000A1D17">
        <w:t xml:space="preserve"> $2,500 using a Visa card and have it delivered through the US Postal Service.</w:t>
      </w:r>
    </w:p>
    <w:p w14:paraId="20E8BA56" w14:textId="77777777" w:rsidR="002E034B" w:rsidRDefault="002E034B" w:rsidP="00E7218C"/>
    <w:p w14:paraId="30052D0B" w14:textId="3BD4E6C6" w:rsidR="000A1D17" w:rsidRDefault="00E7218C" w:rsidP="00E7218C">
      <w:r>
        <w:t>In this assig</w:t>
      </w:r>
      <w:r w:rsidR="00693113">
        <w:t>nment you are going to</w:t>
      </w:r>
      <w:r w:rsidR="002E034B">
        <w:t xml:space="preserve"> have several tasks: </w:t>
      </w:r>
    </w:p>
    <w:p w14:paraId="2F88DBEF" w14:textId="47EE2398" w:rsidR="000A1D17" w:rsidRDefault="0059707A" w:rsidP="000A1D17">
      <w:pPr>
        <w:pStyle w:val="ListParagraph"/>
        <w:numPr>
          <w:ilvl w:val="0"/>
          <w:numId w:val="34"/>
        </w:numPr>
      </w:pPr>
      <w:r w:rsidRPr="00CF0E1F">
        <w:t>Import</w:t>
      </w:r>
      <w:r>
        <w:t xml:space="preserve"> several CSV files </w:t>
      </w:r>
    </w:p>
    <w:p w14:paraId="1606E7B3" w14:textId="7A1B09CF" w:rsidR="0059707A" w:rsidRDefault="0059707A" w:rsidP="0059707A">
      <w:pPr>
        <w:pStyle w:val="ListParagraph"/>
        <w:numPr>
          <w:ilvl w:val="1"/>
          <w:numId w:val="34"/>
        </w:numPr>
      </w:pPr>
      <w:r>
        <w:t xml:space="preserve">Physicians </w:t>
      </w:r>
    </w:p>
    <w:p w14:paraId="7A5455DD" w14:textId="117A52C5" w:rsidR="0059707A" w:rsidRDefault="0059707A" w:rsidP="0059707A">
      <w:pPr>
        <w:pStyle w:val="ListParagraph"/>
        <w:numPr>
          <w:ilvl w:val="1"/>
          <w:numId w:val="34"/>
        </w:numPr>
      </w:pPr>
      <w:r>
        <w:t xml:space="preserve">Scripts (files 1 – 10) </w:t>
      </w:r>
    </w:p>
    <w:p w14:paraId="1B19A003" w14:textId="55EEC955" w:rsidR="002E034B" w:rsidRDefault="0059707A" w:rsidP="002E034B">
      <w:pPr>
        <w:pStyle w:val="ListParagraph"/>
        <w:numPr>
          <w:ilvl w:val="1"/>
          <w:numId w:val="34"/>
        </w:numPr>
      </w:pPr>
      <w:r>
        <w:t xml:space="preserve">Zip Codes </w:t>
      </w:r>
    </w:p>
    <w:p w14:paraId="3FEE216B" w14:textId="3C2E26CD" w:rsidR="0059707A" w:rsidRDefault="002E034B" w:rsidP="0059707A">
      <w:pPr>
        <w:pStyle w:val="ListParagraph"/>
        <w:numPr>
          <w:ilvl w:val="0"/>
          <w:numId w:val="34"/>
        </w:numPr>
      </w:pPr>
      <w:r>
        <w:t xml:space="preserve">Create </w:t>
      </w:r>
      <w:r w:rsidR="005F1F8A">
        <w:rPr>
          <w:b/>
          <w:bCs/>
        </w:rPr>
        <w:t>phy</w:t>
      </w:r>
      <w:r w:rsidR="005F1F8A" w:rsidRPr="005F1F8A">
        <w:rPr>
          <w:b/>
          <w:bCs/>
        </w:rPr>
        <w:t>sician</w:t>
      </w:r>
      <w:r w:rsidR="005F1F8A" w:rsidRPr="005F1F8A">
        <w:rPr>
          <w:b/>
          <w:bCs/>
        </w:rPr>
        <w:t xml:space="preserve"> </w:t>
      </w:r>
      <w:r w:rsidRPr="003C0489">
        <w:rPr>
          <w:b/>
          <w:bCs/>
        </w:rPr>
        <w:t>summary</w:t>
      </w:r>
      <w:r>
        <w:t xml:space="preserve"> and </w:t>
      </w:r>
      <w:r w:rsidRPr="003C0489">
        <w:rPr>
          <w:b/>
          <w:bCs/>
        </w:rPr>
        <w:t>org summary</w:t>
      </w:r>
      <w:r>
        <w:t xml:space="preserve"> tables </w:t>
      </w:r>
    </w:p>
    <w:p w14:paraId="0EF160D5" w14:textId="2287D9A1" w:rsidR="0059707A" w:rsidRDefault="002E034B" w:rsidP="0059707A">
      <w:pPr>
        <w:pStyle w:val="ListParagraph"/>
        <w:numPr>
          <w:ilvl w:val="0"/>
          <w:numId w:val="34"/>
        </w:numPr>
      </w:pPr>
      <w:r>
        <w:t xml:space="preserve">There are </w:t>
      </w:r>
      <w:r w:rsidRPr="003C0489">
        <w:rPr>
          <w:b/>
          <w:bCs/>
        </w:rPr>
        <w:t>10 analysis questions</w:t>
      </w:r>
      <w:r>
        <w:t xml:space="preserve"> each requiring </w:t>
      </w:r>
      <w:r w:rsidR="00F5451E">
        <w:rPr>
          <w:b/>
          <w:bCs/>
        </w:rPr>
        <w:t>1</w:t>
      </w:r>
      <w:r>
        <w:t xml:space="preserve"> </w:t>
      </w:r>
      <w:r w:rsidRPr="003C0489">
        <w:rPr>
          <w:b/>
          <w:bCs/>
        </w:rPr>
        <w:t>TABLE</w:t>
      </w:r>
      <w:r>
        <w:t xml:space="preserve"> and at least </w:t>
      </w:r>
      <w:r w:rsidRPr="003C0489">
        <w:rPr>
          <w:b/>
          <w:bCs/>
        </w:rPr>
        <w:t>1 CHART</w:t>
      </w:r>
      <w:r>
        <w:t xml:space="preserve"> (</w:t>
      </w:r>
      <w:r w:rsidR="00F50F0A">
        <w:t>ex. b</w:t>
      </w:r>
      <w:r>
        <w:t>arplot</w:t>
      </w:r>
      <w:r w:rsidR="00F50F0A">
        <w:t>, count plot or boxplot</w:t>
      </w:r>
      <w:r>
        <w:t>) To get the results you’ll likely need to break things up into steps and perform various steps including:</w:t>
      </w:r>
    </w:p>
    <w:p w14:paraId="37BAB794" w14:textId="4ABA56A1" w:rsidR="0059707A" w:rsidRDefault="00C67029" w:rsidP="0059707A">
      <w:pPr>
        <w:pStyle w:val="ListParagraph"/>
        <w:numPr>
          <w:ilvl w:val="1"/>
          <w:numId w:val="34"/>
        </w:numPr>
      </w:pPr>
      <w:r>
        <w:t>Q</w:t>
      </w:r>
      <w:r w:rsidR="002E034B">
        <w:t>uery</w:t>
      </w:r>
      <w:r>
        <w:t xml:space="preserve"> to filter data </w:t>
      </w:r>
    </w:p>
    <w:p w14:paraId="193F2B5F" w14:textId="2B4600FC" w:rsidR="00302F8E" w:rsidRDefault="003C0489" w:rsidP="0059707A">
      <w:pPr>
        <w:pStyle w:val="ListParagraph"/>
        <w:numPr>
          <w:ilvl w:val="1"/>
          <w:numId w:val="34"/>
        </w:numPr>
      </w:pPr>
      <w:r>
        <w:t>Merge to</w:t>
      </w:r>
      <w:r w:rsidR="00C67029">
        <w:t xml:space="preserve"> join data </w:t>
      </w:r>
    </w:p>
    <w:p w14:paraId="1195C367" w14:textId="42DF2188" w:rsidR="00302F8E" w:rsidRDefault="00302F8E" w:rsidP="0059707A">
      <w:pPr>
        <w:pStyle w:val="ListParagraph"/>
        <w:numPr>
          <w:ilvl w:val="1"/>
          <w:numId w:val="34"/>
        </w:numPr>
      </w:pPr>
      <w:r>
        <w:t xml:space="preserve">N-largest / N-smallest (top N, Bottom N) </w:t>
      </w:r>
    </w:p>
    <w:p w14:paraId="6F712A70" w14:textId="5B61A687" w:rsidR="00302F8E" w:rsidRDefault="00C67029" w:rsidP="0059707A">
      <w:pPr>
        <w:pStyle w:val="ListParagraph"/>
        <w:numPr>
          <w:ilvl w:val="1"/>
          <w:numId w:val="34"/>
        </w:numPr>
      </w:pPr>
      <w:r>
        <w:t>C</w:t>
      </w:r>
      <w:r w:rsidR="002E034B">
        <w:t>oncat</w:t>
      </w:r>
      <w:r>
        <w:t xml:space="preserve"> to append datasets together </w:t>
      </w:r>
    </w:p>
    <w:p w14:paraId="2F1155C8" w14:textId="41111FF3" w:rsidR="0059707A" w:rsidRDefault="002E034B" w:rsidP="0059707A">
      <w:pPr>
        <w:pStyle w:val="ListParagraph"/>
        <w:numPr>
          <w:ilvl w:val="1"/>
          <w:numId w:val="34"/>
        </w:numPr>
      </w:pPr>
      <w:r>
        <w:t xml:space="preserve">agg (sum, count, mean, min, max) </w:t>
      </w:r>
    </w:p>
    <w:p w14:paraId="40352A42" w14:textId="37A08DA7" w:rsidR="0059707A" w:rsidRDefault="00C67029" w:rsidP="0059707A">
      <w:pPr>
        <w:pStyle w:val="ListParagraph"/>
        <w:numPr>
          <w:ilvl w:val="1"/>
          <w:numId w:val="34"/>
        </w:numPr>
      </w:pPr>
      <w:r>
        <w:t xml:space="preserve">create </w:t>
      </w:r>
      <w:r w:rsidR="002E034B">
        <w:t>barplots</w:t>
      </w:r>
      <w:r w:rsidR="00F7439F">
        <w:t xml:space="preserve"> and count</w:t>
      </w:r>
      <w:r w:rsidR="002E034B">
        <w:t xml:space="preserve"> using seaborn </w:t>
      </w:r>
    </w:p>
    <w:p w14:paraId="2328CC99" w14:textId="5164CFE6" w:rsidR="002E034B" w:rsidRDefault="002E034B" w:rsidP="0059707A">
      <w:pPr>
        <w:pStyle w:val="ListParagraph"/>
        <w:numPr>
          <w:ilvl w:val="1"/>
          <w:numId w:val="34"/>
        </w:numPr>
      </w:pPr>
      <w:r>
        <w:t>Rename columns using df.column = [“col1”,”col2”,…]</w:t>
      </w:r>
    </w:p>
    <w:p w14:paraId="72C3377D" w14:textId="460E0283" w:rsidR="002E034B" w:rsidRDefault="0059707A" w:rsidP="002E034B">
      <w:pPr>
        <w:pStyle w:val="ListParagraph"/>
        <w:numPr>
          <w:ilvl w:val="0"/>
          <w:numId w:val="34"/>
        </w:numPr>
      </w:pPr>
      <w:r>
        <w:t xml:space="preserve">Devise </w:t>
      </w:r>
      <w:r w:rsidRPr="003C0489">
        <w:rPr>
          <w:b/>
          <w:bCs/>
        </w:rPr>
        <w:t xml:space="preserve">5 of your own </w:t>
      </w:r>
      <w:r w:rsidR="002E034B" w:rsidRPr="003C0489">
        <w:rPr>
          <w:b/>
          <w:bCs/>
        </w:rPr>
        <w:t>analysis questions</w:t>
      </w:r>
      <w:r>
        <w:t xml:space="preserve"> </w:t>
      </w:r>
      <w:r w:rsidR="002E034B">
        <w:t>answered with tables and</w:t>
      </w:r>
      <w:r>
        <w:t xml:space="preserve"> visualizations </w:t>
      </w:r>
    </w:p>
    <w:p w14:paraId="22832EC3" w14:textId="442322A5" w:rsidR="002E034B" w:rsidRDefault="002E034B" w:rsidP="002E034B">
      <w:pPr>
        <w:pStyle w:val="ListParagraph"/>
        <w:numPr>
          <w:ilvl w:val="0"/>
          <w:numId w:val="34"/>
        </w:numPr>
      </w:pPr>
      <w:r w:rsidRPr="003C0489">
        <w:rPr>
          <w:b/>
          <w:bCs/>
        </w:rPr>
        <w:t>Executive summary</w:t>
      </w:r>
      <w:r>
        <w:t xml:space="preserve"> – Write a short (1 – 2 page) executive summary on your thoughts of the analysis and what kinds of </w:t>
      </w:r>
      <w:r w:rsidRPr="0079279E">
        <w:t>conclusions if any can we draw/ derive from this data? What would likely make this analysis more interesting? In your opinion does it make sense that there can be drastically different rates of opiate prescriptions by city? What struck you the most about opiate and non-opiate prescriptions?</w:t>
      </w:r>
      <w:r>
        <w:t xml:space="preserve"> </w:t>
      </w:r>
    </w:p>
    <w:p w14:paraId="4DD44F6F" w14:textId="7D2DA63E" w:rsidR="002E034B" w:rsidRDefault="002E034B" w:rsidP="002E034B"/>
    <w:p w14:paraId="329B0E7B" w14:textId="77777777" w:rsidR="002E034B" w:rsidRDefault="002E034B" w:rsidP="002E034B"/>
    <w:p w14:paraId="6BE9F6F7" w14:textId="77777777" w:rsidR="00F50F0A" w:rsidRDefault="00F50F0A" w:rsidP="002E034B"/>
    <w:p w14:paraId="1076B5E6" w14:textId="77777777" w:rsidR="00302F8E" w:rsidRDefault="00302F8E" w:rsidP="00302F8E">
      <w:pPr>
        <w:pStyle w:val="ListParagraph"/>
        <w:ind w:left="1440"/>
      </w:pPr>
    </w:p>
    <w:p w14:paraId="68D3C37C" w14:textId="77777777" w:rsidR="004170FE" w:rsidRPr="00B046D1" w:rsidRDefault="004170FE" w:rsidP="004170FE">
      <w:pPr>
        <w:pStyle w:val="Heading2"/>
      </w:pPr>
      <w:r>
        <w:lastRenderedPageBreak/>
        <w:t>About the data….</w:t>
      </w:r>
    </w:p>
    <w:p w14:paraId="0EDE64F8" w14:textId="389021B4" w:rsidR="00693113" w:rsidRDefault="004170FE">
      <w:r>
        <w:t xml:space="preserve">I’ve pulled the </w:t>
      </w:r>
      <w:r w:rsidRPr="000279CB">
        <w:t>Medicare Provider Utilization and Payment Data</w:t>
      </w:r>
      <w:r>
        <w:t xml:space="preserve">, specifically the </w:t>
      </w:r>
      <w:r w:rsidRPr="000279CB">
        <w:t>Part D Prescriber Public Use File</w:t>
      </w:r>
      <w:r>
        <w:t xml:space="preserve"> (aka PUF data).  The PUF data p</w:t>
      </w:r>
      <w:r w:rsidRPr="000279CB">
        <w:t>rovides information on prescription drugs prescribed by individual physicians and other health care providers and paid for under the Medicare Part D Prescription Drug Program</w:t>
      </w:r>
      <w:r>
        <w:t>.</w:t>
      </w:r>
      <w:r w:rsidRPr="000279CB">
        <w:t xml:space="preserve"> The dataset identifies providers by their National Provider Identifier (NPI) and the specific prescriptions that were dispensed at their direction, listed by brand name (if</w:t>
      </w:r>
      <w:r>
        <w:t xml:space="preserve"> applicable) and generic name. I’ve a</w:t>
      </w:r>
      <w:r w:rsidR="00693113">
        <w:t>lso pulled the Medicare part D P</w:t>
      </w:r>
      <w:r>
        <w:t xml:space="preserve">hysician dataset as well as gathered some additional data to aide our analysis. </w:t>
      </w:r>
    </w:p>
    <w:p w14:paraId="0C69B7E2" w14:textId="77777777" w:rsidR="00302F8E" w:rsidRDefault="00302F8E"/>
    <w:p w14:paraId="04D430C0" w14:textId="77777777" w:rsidR="004E1AED" w:rsidRDefault="00693113" w:rsidP="00693113">
      <w:pPr>
        <w:pStyle w:val="Heading1"/>
      </w:pPr>
      <w:r>
        <w:t xml:space="preserve">TASKS </w:t>
      </w:r>
    </w:p>
    <w:p w14:paraId="5B5EE122" w14:textId="77777777" w:rsidR="00693113" w:rsidRDefault="00693113" w:rsidP="00E7218C">
      <w:r>
        <w:t xml:space="preserve">I’ve divided this project up into several tasks. </w:t>
      </w:r>
    </w:p>
    <w:p w14:paraId="61EFB5B5" w14:textId="50E4DA1C" w:rsidR="00693113" w:rsidRDefault="00693113" w:rsidP="00693113">
      <w:pPr>
        <w:pStyle w:val="Heading2"/>
      </w:pPr>
      <w:r>
        <w:t xml:space="preserve">TASK 1 – </w:t>
      </w:r>
      <w:r w:rsidR="0059707A">
        <w:t>IMPORT</w:t>
      </w:r>
    </w:p>
    <w:p w14:paraId="441AD139" w14:textId="53633601" w:rsidR="00693113" w:rsidRPr="00B53E66" w:rsidRDefault="00693113" w:rsidP="00693113">
      <w:pPr>
        <w:rPr>
          <w:rFonts w:ascii="Verdana" w:hAnsi="Verdana"/>
          <w:sz w:val="22"/>
          <w:szCs w:val="22"/>
        </w:rPr>
      </w:pPr>
      <w:r w:rsidRPr="00B53E66">
        <w:rPr>
          <w:rFonts w:ascii="Verdana" w:hAnsi="Verdana"/>
          <w:sz w:val="22"/>
          <w:szCs w:val="22"/>
        </w:rPr>
        <w:t xml:space="preserve">Import the following CSV files </w:t>
      </w:r>
      <w:r w:rsidR="00302F8E" w:rsidRPr="00B53E66">
        <w:rPr>
          <w:rFonts w:ascii="Verdana" w:hAnsi="Verdana"/>
          <w:sz w:val="22"/>
          <w:szCs w:val="22"/>
        </w:rPr>
        <w:t>into panda’s data frames</w:t>
      </w:r>
    </w:p>
    <w:p w14:paraId="201B960A" w14:textId="77777777" w:rsidR="00302F8E" w:rsidRPr="00B53E66" w:rsidRDefault="00302F8E" w:rsidP="00693113">
      <w:pPr>
        <w:rPr>
          <w:rFonts w:ascii="Verdana" w:hAnsi="Verdana"/>
          <w:sz w:val="22"/>
          <w:szCs w:val="22"/>
        </w:rPr>
      </w:pPr>
    </w:p>
    <w:p w14:paraId="65AFDF08" w14:textId="7F01B341" w:rsidR="00302F8E" w:rsidRPr="00B53E66" w:rsidRDefault="00302F8E" w:rsidP="00302F8E">
      <w:pPr>
        <w:pStyle w:val="ListParagraph"/>
        <w:numPr>
          <w:ilvl w:val="0"/>
          <w:numId w:val="19"/>
        </w:numPr>
        <w:rPr>
          <w:rFonts w:ascii="Verdana" w:hAnsi="Verdana"/>
          <w:sz w:val="22"/>
          <w:szCs w:val="22"/>
        </w:rPr>
      </w:pPr>
      <w:r w:rsidRPr="00B53E66">
        <w:rPr>
          <w:rFonts w:ascii="Verdana" w:hAnsi="Verdana"/>
          <w:b/>
          <w:bCs/>
          <w:sz w:val="22"/>
          <w:szCs w:val="22"/>
        </w:rPr>
        <w:t>Physician</w:t>
      </w:r>
      <w:r w:rsidRPr="00B53E66">
        <w:rPr>
          <w:rFonts w:ascii="Verdana" w:hAnsi="Verdana"/>
          <w:sz w:val="22"/>
          <w:szCs w:val="22"/>
        </w:rPr>
        <w:t xml:space="preserve"> there are </w:t>
      </w:r>
      <w:r w:rsidRPr="00B53E66">
        <w:rPr>
          <w:rFonts w:ascii="Verdana" w:hAnsi="Verdana"/>
          <w:b/>
          <w:bCs/>
          <w:sz w:val="22"/>
          <w:szCs w:val="22"/>
        </w:rPr>
        <w:t>three</w:t>
      </w:r>
      <w:r w:rsidRPr="00B53E66">
        <w:rPr>
          <w:rFonts w:ascii="Verdana" w:hAnsi="Verdana"/>
          <w:sz w:val="22"/>
          <w:szCs w:val="22"/>
        </w:rPr>
        <w:t xml:space="preserve"> </w:t>
      </w:r>
      <w:r w:rsidRPr="00B53E66">
        <w:rPr>
          <w:rFonts w:ascii="Verdana" w:hAnsi="Verdana"/>
          <w:b/>
          <w:bCs/>
          <w:sz w:val="22"/>
          <w:szCs w:val="22"/>
        </w:rPr>
        <w:t xml:space="preserve">CSV files </w:t>
      </w:r>
      <w:r w:rsidRPr="00B53E66">
        <w:rPr>
          <w:rFonts w:ascii="Verdana" w:hAnsi="Verdana"/>
          <w:sz w:val="22"/>
          <w:szCs w:val="22"/>
        </w:rPr>
        <w:t xml:space="preserve">containing physician data you’ll need to import them and append them into a single Panda’s “physicians” data frame. The files can be found in the sample notebook:  </w:t>
      </w:r>
    </w:p>
    <w:p w14:paraId="3A5CA807" w14:textId="44C4C1E4" w:rsidR="00302F8E" w:rsidRPr="00B53E66" w:rsidRDefault="00302F8E" w:rsidP="00302F8E">
      <w:pPr>
        <w:pStyle w:val="ListParagraph"/>
        <w:numPr>
          <w:ilvl w:val="1"/>
          <w:numId w:val="19"/>
        </w:numPr>
        <w:rPr>
          <w:rFonts w:ascii="Verdana" w:hAnsi="Verdana" w:cs="Courier New"/>
          <w:color w:val="212121"/>
          <w:sz w:val="22"/>
          <w:szCs w:val="22"/>
        </w:rPr>
      </w:pPr>
      <w:r w:rsidRPr="00B53E66">
        <w:rPr>
          <w:rFonts w:ascii="Verdana" w:hAnsi="Verdana"/>
          <w:color w:val="212121"/>
          <w:sz w:val="22"/>
          <w:szCs w:val="22"/>
        </w:rPr>
        <w:t xml:space="preserve">When complete there should be </w:t>
      </w:r>
      <w:r w:rsidRPr="00B53E66">
        <w:rPr>
          <w:rFonts w:ascii="Verdana" w:hAnsi="Verdana"/>
          <w:b/>
          <w:bCs/>
          <w:color w:val="212121"/>
          <w:sz w:val="22"/>
          <w:szCs w:val="22"/>
        </w:rPr>
        <w:t xml:space="preserve">84037 rows </w:t>
      </w:r>
      <w:r w:rsidRPr="00B53E66">
        <w:rPr>
          <w:rFonts w:ascii="Verdana" w:hAnsi="Verdana"/>
          <w:b/>
          <w:bCs/>
          <w:color w:val="212121"/>
          <w:sz w:val="22"/>
        </w:rPr>
        <w:t>and 73</w:t>
      </w:r>
      <w:r w:rsidRPr="00B53E66">
        <w:rPr>
          <w:rFonts w:ascii="Verdana" w:hAnsi="Verdana"/>
          <w:b/>
          <w:bCs/>
          <w:color w:val="212121"/>
          <w:sz w:val="22"/>
          <w:szCs w:val="22"/>
        </w:rPr>
        <w:t xml:space="preserve"> columns</w:t>
      </w:r>
    </w:p>
    <w:p w14:paraId="7B60F8C3" w14:textId="4B09F990" w:rsidR="00302F8E" w:rsidRPr="00B53E66" w:rsidRDefault="00302F8E" w:rsidP="00302F8E">
      <w:pPr>
        <w:pStyle w:val="ListParagraph"/>
        <w:numPr>
          <w:ilvl w:val="0"/>
          <w:numId w:val="19"/>
        </w:numPr>
        <w:rPr>
          <w:rFonts w:ascii="Verdana" w:hAnsi="Verdana"/>
          <w:sz w:val="22"/>
          <w:szCs w:val="22"/>
        </w:rPr>
      </w:pPr>
      <w:r w:rsidRPr="00B53E66">
        <w:rPr>
          <w:rFonts w:ascii="Verdana" w:hAnsi="Verdana"/>
          <w:b/>
          <w:bCs/>
          <w:sz w:val="22"/>
        </w:rPr>
        <w:t>Prescriptions</w:t>
      </w:r>
      <w:r w:rsidRPr="00B53E66">
        <w:rPr>
          <w:rFonts w:ascii="Verdana" w:hAnsi="Verdana"/>
          <w:sz w:val="22"/>
        </w:rPr>
        <w:t xml:space="preserve"> there</w:t>
      </w:r>
      <w:r w:rsidRPr="00B53E66">
        <w:rPr>
          <w:rFonts w:ascii="Verdana" w:hAnsi="Verdana"/>
          <w:sz w:val="22"/>
          <w:szCs w:val="22"/>
        </w:rPr>
        <w:t xml:space="preserve"> are </w:t>
      </w:r>
      <w:r w:rsidRPr="00B53E66">
        <w:rPr>
          <w:rFonts w:ascii="Verdana" w:hAnsi="Verdana"/>
          <w:b/>
          <w:bCs/>
          <w:sz w:val="22"/>
          <w:szCs w:val="22"/>
        </w:rPr>
        <w:t>ten (10) CSV files</w:t>
      </w:r>
      <w:r w:rsidRPr="00B53E66">
        <w:rPr>
          <w:rFonts w:ascii="Verdana" w:hAnsi="Verdana"/>
          <w:sz w:val="22"/>
          <w:szCs w:val="22"/>
        </w:rPr>
        <w:t xml:space="preserve"> containing prescription drug summary for each provider (MD, DDS, NP etc.). You’ll need to import them and append them into a single Panda’s “prescriptions” data frame. The files can be found in the sample notebook:  </w:t>
      </w:r>
    </w:p>
    <w:p w14:paraId="5CEB5E14" w14:textId="39334598" w:rsidR="00302F8E" w:rsidRPr="00B53E66" w:rsidRDefault="00302F8E" w:rsidP="00302F8E">
      <w:pPr>
        <w:pStyle w:val="ListParagraph"/>
        <w:numPr>
          <w:ilvl w:val="1"/>
          <w:numId w:val="19"/>
        </w:numPr>
        <w:rPr>
          <w:rFonts w:ascii="Verdana" w:hAnsi="Verdana"/>
          <w:b/>
          <w:bCs/>
          <w:sz w:val="22"/>
          <w:szCs w:val="22"/>
        </w:rPr>
      </w:pPr>
      <w:r w:rsidRPr="00B53E66">
        <w:rPr>
          <w:rFonts w:ascii="Verdana" w:hAnsi="Verdana"/>
          <w:color w:val="212121"/>
          <w:sz w:val="22"/>
          <w:szCs w:val="22"/>
        </w:rPr>
        <w:t xml:space="preserve">When complete there should be </w:t>
      </w:r>
      <w:r w:rsidR="002E034B" w:rsidRPr="00B53E66">
        <w:rPr>
          <w:rFonts w:ascii="Verdana" w:hAnsi="Verdana"/>
          <w:b/>
          <w:bCs/>
          <w:color w:val="212121"/>
          <w:sz w:val="22"/>
          <w:szCs w:val="22"/>
        </w:rPr>
        <w:t xml:space="preserve">1,975,658 </w:t>
      </w:r>
      <w:r w:rsidRPr="00B53E66">
        <w:rPr>
          <w:rFonts w:ascii="Verdana" w:hAnsi="Verdana"/>
          <w:b/>
          <w:bCs/>
          <w:color w:val="212121"/>
          <w:sz w:val="22"/>
          <w:szCs w:val="22"/>
        </w:rPr>
        <w:t xml:space="preserve">rows and 9 columns. </w:t>
      </w:r>
    </w:p>
    <w:p w14:paraId="17A243AC" w14:textId="6085C67C" w:rsidR="00302F8E" w:rsidRPr="00B53E66" w:rsidRDefault="00302F8E" w:rsidP="00302F8E">
      <w:pPr>
        <w:pStyle w:val="ListParagraph"/>
        <w:numPr>
          <w:ilvl w:val="0"/>
          <w:numId w:val="35"/>
        </w:numPr>
        <w:rPr>
          <w:rFonts w:ascii="Verdana" w:hAnsi="Verdana"/>
          <w:sz w:val="22"/>
        </w:rPr>
      </w:pPr>
      <w:r w:rsidRPr="00B53E66">
        <w:rPr>
          <w:rFonts w:ascii="Verdana" w:hAnsi="Verdana"/>
          <w:b/>
          <w:bCs/>
          <w:sz w:val="22"/>
          <w:szCs w:val="22"/>
        </w:rPr>
        <w:t>Zip</w:t>
      </w:r>
      <w:r w:rsidRPr="00B53E66">
        <w:rPr>
          <w:rFonts w:ascii="Verdana" w:hAnsi="Verdana"/>
          <w:sz w:val="22"/>
          <w:szCs w:val="22"/>
        </w:rPr>
        <w:t xml:space="preserve"> codes, finally there is a </w:t>
      </w:r>
      <w:r w:rsidRPr="00B53E66">
        <w:rPr>
          <w:rFonts w:ascii="Verdana" w:hAnsi="Verdana"/>
          <w:sz w:val="22"/>
        </w:rPr>
        <w:t xml:space="preserve">Semi-Colon delimited </w:t>
      </w:r>
      <w:r w:rsidRPr="00B53E66">
        <w:rPr>
          <w:rFonts w:ascii="Verdana" w:hAnsi="Verdana"/>
          <w:sz w:val="22"/>
          <w:szCs w:val="22"/>
        </w:rPr>
        <w:t xml:space="preserve">file of zip codes you’ll want to import that as well the file can be found in the sample notebook.  </w:t>
      </w:r>
    </w:p>
    <w:p w14:paraId="7F4C7C17" w14:textId="17207633" w:rsidR="00302F8E" w:rsidRPr="00B53E66" w:rsidRDefault="00302F8E" w:rsidP="00302F8E">
      <w:pPr>
        <w:pStyle w:val="ListParagraph"/>
        <w:numPr>
          <w:ilvl w:val="1"/>
          <w:numId w:val="35"/>
        </w:numPr>
        <w:rPr>
          <w:rFonts w:ascii="Verdana" w:hAnsi="Verdana"/>
          <w:sz w:val="22"/>
          <w:szCs w:val="22"/>
        </w:rPr>
      </w:pPr>
      <w:r w:rsidRPr="00B53E66">
        <w:rPr>
          <w:rFonts w:ascii="Verdana" w:hAnsi="Verdana"/>
          <w:sz w:val="22"/>
          <w:szCs w:val="22"/>
        </w:rPr>
        <w:t xml:space="preserve">To read a semicolon (;) delimited file using Pandas, you can use the </w:t>
      </w:r>
      <w:r w:rsidRPr="00B53E66">
        <w:rPr>
          <w:rFonts w:ascii="Verdana" w:hAnsi="Verdana"/>
          <w:b/>
          <w:bCs/>
          <w:sz w:val="22"/>
          <w:szCs w:val="22"/>
        </w:rPr>
        <w:t>read_csv()</w:t>
      </w:r>
      <w:r w:rsidRPr="00B53E66">
        <w:rPr>
          <w:rFonts w:ascii="Verdana" w:hAnsi="Verdana"/>
          <w:sz w:val="22"/>
          <w:szCs w:val="22"/>
        </w:rPr>
        <w:t xml:space="preserve"> function with the </w:t>
      </w:r>
      <w:r w:rsidRPr="00B53E66">
        <w:rPr>
          <w:rFonts w:ascii="Verdana" w:hAnsi="Verdana"/>
          <w:b/>
          <w:bCs/>
          <w:sz w:val="22"/>
          <w:szCs w:val="22"/>
        </w:rPr>
        <w:t>sep</w:t>
      </w:r>
      <w:r w:rsidRPr="00B53E66">
        <w:rPr>
          <w:rFonts w:ascii="Verdana" w:hAnsi="Verdana"/>
          <w:sz w:val="22"/>
          <w:szCs w:val="22"/>
        </w:rPr>
        <w:t xml:space="preserve"> parameter set to </w:t>
      </w:r>
      <w:r w:rsidRPr="00B53E66">
        <w:rPr>
          <w:rFonts w:ascii="Verdana" w:hAnsi="Verdana"/>
          <w:b/>
          <w:bCs/>
          <w:sz w:val="22"/>
          <w:szCs w:val="22"/>
        </w:rPr>
        <w:t>';'</w:t>
      </w:r>
      <w:r w:rsidRPr="00B53E66">
        <w:rPr>
          <w:rFonts w:ascii="Verdana" w:hAnsi="Verdana"/>
          <w:sz w:val="22"/>
          <w:szCs w:val="22"/>
        </w:rPr>
        <w:t xml:space="preserve">. </w:t>
      </w:r>
    </w:p>
    <w:p w14:paraId="6003EBA5" w14:textId="7C822A4D" w:rsidR="00302F8E" w:rsidRDefault="00302F8E" w:rsidP="00302F8E">
      <w:pPr>
        <w:pStyle w:val="Heading3"/>
      </w:pPr>
      <w:r>
        <w:t xml:space="preserve">task 1a – Clean up column names! </w:t>
      </w:r>
    </w:p>
    <w:p w14:paraId="289DBD57" w14:textId="467585B3" w:rsidR="00302F8E" w:rsidRDefault="00302F8E" w:rsidP="00302F8E"/>
    <w:p w14:paraId="25970EBA" w14:textId="2DD8E07A" w:rsidR="00302F8E" w:rsidRDefault="00302F8E" w:rsidP="00302F8E">
      <w:r>
        <w:t xml:space="preserve">My advice is to make your life easier and clean up your column names using something like the following: </w:t>
      </w:r>
    </w:p>
    <w:p w14:paraId="74287724" w14:textId="4F6FA394" w:rsidR="00302F8E" w:rsidRDefault="00302F8E" w:rsidP="00302F8E"/>
    <w:p w14:paraId="12BA7A89"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df</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 xml:space="preserve">columns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 xml:space="preserve"> ( df</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columns</w:t>
      </w:r>
    </w:p>
    <w:p w14:paraId="16FB8A1A"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strip()</w:t>
      </w:r>
    </w:p>
    <w:p w14:paraId="4AEDC0FD"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lower()</w:t>
      </w:r>
    </w:p>
    <w:p w14:paraId="1E1196EF"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replace(' ', '_')</w:t>
      </w:r>
    </w:p>
    <w:p w14:paraId="23D80D51"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replace('-', '_')</w:t>
      </w:r>
    </w:p>
    <w:p w14:paraId="3283A2A2"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replace('(', '')</w:t>
      </w:r>
    </w:p>
    <w:p w14:paraId="7F030241"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replace(')', '')</w:t>
      </w:r>
    </w:p>
    <w:p w14:paraId="317A7CE9"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replace('?', '')</w:t>
      </w:r>
    </w:p>
    <w:p w14:paraId="5E17ED68" w14:textId="17679F64"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 xml:space="preserve">    </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str</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 xml:space="preserve">replace('\'', '') </w:t>
      </w:r>
    </w:p>
    <w:p w14:paraId="56FB925C" w14:textId="77777777" w:rsidR="00302F8E" w:rsidRPr="00302F8E" w:rsidRDefault="00302F8E" w:rsidP="0030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212121"/>
          <w:sz w:val="20"/>
          <w:szCs w:val="20"/>
        </w:rPr>
      </w:pPr>
      <w:r w:rsidRPr="00302F8E">
        <w:rPr>
          <w:rFonts w:ascii="Courier New" w:hAnsi="Courier New" w:cs="Courier New"/>
          <w:color w:val="212121"/>
          <w:sz w:val="20"/>
          <w:szCs w:val="20"/>
        </w:rPr>
        <w:t>print(df</w:t>
      </w:r>
      <w:r w:rsidRPr="00302F8E">
        <w:rPr>
          <w:rFonts w:ascii="Courier New" w:hAnsi="Courier New" w:cs="Courier New"/>
          <w:b/>
          <w:bCs/>
          <w:color w:val="212121"/>
          <w:sz w:val="20"/>
          <w:szCs w:val="20"/>
        </w:rPr>
        <w:t>.</w:t>
      </w:r>
      <w:r w:rsidRPr="00302F8E">
        <w:rPr>
          <w:rFonts w:ascii="Courier New" w:hAnsi="Courier New" w:cs="Courier New"/>
          <w:color w:val="212121"/>
          <w:sz w:val="20"/>
          <w:szCs w:val="20"/>
        </w:rPr>
        <w:t>columns)</w:t>
      </w:r>
    </w:p>
    <w:p w14:paraId="08E33637" w14:textId="77777777" w:rsidR="00302F8E" w:rsidRPr="00302F8E" w:rsidRDefault="00302F8E" w:rsidP="00302F8E"/>
    <w:p w14:paraId="071C5F36" w14:textId="77777777" w:rsidR="00302F8E" w:rsidRPr="00302F8E" w:rsidRDefault="00302F8E" w:rsidP="00302F8E">
      <w:pPr>
        <w:rPr>
          <w:rFonts w:ascii="Verdana" w:hAnsi="Verdana"/>
          <w:sz w:val="22"/>
          <w:szCs w:val="22"/>
        </w:rPr>
      </w:pPr>
    </w:p>
    <w:p w14:paraId="34B1422A" w14:textId="77777777" w:rsidR="00302F8E" w:rsidRDefault="00302F8E" w:rsidP="00302F8E">
      <w:pPr>
        <w:pStyle w:val="ListParagraph"/>
      </w:pPr>
    </w:p>
    <w:p w14:paraId="4D7D6FBC" w14:textId="77777777" w:rsidR="00693113" w:rsidRDefault="00693113" w:rsidP="00693113">
      <w:pPr>
        <w:pStyle w:val="Heading2"/>
      </w:pPr>
      <w:r>
        <w:lastRenderedPageBreak/>
        <w:t xml:space="preserve">TASK 2 – STRUCTURE </w:t>
      </w:r>
    </w:p>
    <w:p w14:paraId="3B3E68E2" w14:textId="77777777" w:rsidR="00302F8E" w:rsidRDefault="00302F8E" w:rsidP="00E7218C"/>
    <w:p w14:paraId="2FCD60D4" w14:textId="1165E076" w:rsidR="00302F8E" w:rsidRDefault="00302F8E" w:rsidP="00E7218C">
      <w:r>
        <w:t xml:space="preserve">My advice is to look ahead to the tasks we’ll need </w:t>
      </w:r>
      <w:r w:rsidR="00693113">
        <w:t xml:space="preserve">to </w:t>
      </w:r>
      <w:r>
        <w:t>perform</w:t>
      </w:r>
      <w:r w:rsidR="00693113">
        <w:t xml:space="preserve">. </w:t>
      </w:r>
      <w:r>
        <w:t>You are going to create</w:t>
      </w:r>
      <w:r w:rsidR="0086663F">
        <w:t xml:space="preserve"> 2 </w:t>
      </w:r>
      <w:r>
        <w:t xml:space="preserve">data frames: </w:t>
      </w:r>
    </w:p>
    <w:p w14:paraId="721C8F27" w14:textId="6931AB9A" w:rsidR="00302F8E" w:rsidRDefault="00E17E7B" w:rsidP="00302F8E">
      <w:pPr>
        <w:pStyle w:val="ListParagraph"/>
        <w:numPr>
          <w:ilvl w:val="0"/>
          <w:numId w:val="36"/>
        </w:numPr>
      </w:pPr>
      <w:r w:rsidRPr="00E17E7B">
        <w:t>physician</w:t>
      </w:r>
      <w:r w:rsidR="00302F8E">
        <w:t xml:space="preserve">_summary </w:t>
      </w:r>
    </w:p>
    <w:p w14:paraId="228235C5" w14:textId="72F5C40A" w:rsidR="00302F8E" w:rsidRDefault="00302F8E" w:rsidP="00302F8E">
      <w:pPr>
        <w:pStyle w:val="ListParagraph"/>
        <w:numPr>
          <w:ilvl w:val="0"/>
          <w:numId w:val="36"/>
        </w:numPr>
      </w:pPr>
      <w:r>
        <w:t>org_summary</w:t>
      </w:r>
    </w:p>
    <w:p w14:paraId="69C8E877" w14:textId="5F4F6C63" w:rsidR="00693113" w:rsidRDefault="00016619" w:rsidP="00693113">
      <w:pPr>
        <w:pStyle w:val="Heading3"/>
      </w:pPr>
      <w:r>
        <w:t xml:space="preserve">task 2a - </w:t>
      </w:r>
      <w:r w:rsidR="00693113">
        <w:t xml:space="preserve">create </w:t>
      </w:r>
      <w:r w:rsidR="004E4164">
        <w:t>PHSYCIAN</w:t>
      </w:r>
      <w:r w:rsidR="00302F8E">
        <w:t xml:space="preserve">_summary </w:t>
      </w:r>
    </w:p>
    <w:p w14:paraId="2BCCC97E" w14:textId="77777777" w:rsidR="00302F8E" w:rsidRPr="00302F8E" w:rsidRDefault="00302F8E" w:rsidP="00302F8E">
      <w:pPr>
        <w:rPr>
          <w:lang w:eastAsia="ja-JP"/>
        </w:rPr>
      </w:pPr>
    </w:p>
    <w:p w14:paraId="43730772" w14:textId="363B854A" w:rsidR="00302F8E" w:rsidRDefault="00693113" w:rsidP="00302F8E">
      <w:pPr>
        <w:rPr>
          <w:rFonts w:ascii="Verdana" w:hAnsi="Verdana"/>
          <w:sz w:val="20"/>
          <w:szCs w:val="20"/>
        </w:rPr>
      </w:pPr>
      <w:r w:rsidRPr="00302F8E">
        <w:rPr>
          <w:rFonts w:ascii="Verdana" w:hAnsi="Verdana"/>
          <w:sz w:val="20"/>
          <w:szCs w:val="20"/>
        </w:rPr>
        <w:t xml:space="preserve">To create the </w:t>
      </w:r>
      <w:r w:rsidR="00E17E7B" w:rsidRPr="00E17E7B">
        <w:rPr>
          <w:rFonts w:ascii="Verdana" w:hAnsi="Verdana"/>
          <w:sz w:val="20"/>
          <w:szCs w:val="20"/>
        </w:rPr>
        <w:t>physician</w:t>
      </w:r>
      <w:r w:rsidR="00302F8E" w:rsidRPr="00302F8E">
        <w:rPr>
          <w:rFonts w:ascii="Verdana" w:hAnsi="Verdana"/>
          <w:sz w:val="20"/>
          <w:szCs w:val="20"/>
        </w:rPr>
        <w:t>_summary table you are going to need to perform the following:</w:t>
      </w:r>
    </w:p>
    <w:p w14:paraId="390C6D75" w14:textId="77777777" w:rsidR="00F50F0A" w:rsidRPr="00302F8E" w:rsidRDefault="00F50F0A" w:rsidP="00302F8E">
      <w:pPr>
        <w:rPr>
          <w:rFonts w:ascii="Verdana" w:hAnsi="Verdana"/>
          <w:sz w:val="20"/>
          <w:szCs w:val="20"/>
        </w:rPr>
      </w:pPr>
    </w:p>
    <w:p w14:paraId="4E6079DD" w14:textId="788E302E" w:rsidR="00302F8E" w:rsidRPr="00302F8E" w:rsidRDefault="00302F8E" w:rsidP="00302F8E">
      <w:pPr>
        <w:pStyle w:val="ListParagraph"/>
        <w:numPr>
          <w:ilvl w:val="0"/>
          <w:numId w:val="37"/>
        </w:numPr>
        <w:rPr>
          <w:rFonts w:ascii="Verdana" w:hAnsi="Verdana"/>
          <w:sz w:val="20"/>
          <w:szCs w:val="20"/>
        </w:rPr>
      </w:pPr>
      <w:r>
        <w:rPr>
          <w:rFonts w:ascii="Verdana" w:hAnsi="Verdana"/>
          <w:b/>
          <w:bCs/>
          <w:sz w:val="20"/>
          <w:szCs w:val="20"/>
        </w:rPr>
        <w:t>F</w:t>
      </w:r>
      <w:r w:rsidRPr="00302F8E">
        <w:rPr>
          <w:rFonts w:ascii="Verdana" w:hAnsi="Verdana"/>
          <w:b/>
          <w:bCs/>
          <w:sz w:val="20"/>
          <w:szCs w:val="20"/>
        </w:rPr>
        <w:t>ilter</w:t>
      </w:r>
      <w:r w:rsidRPr="00302F8E">
        <w:rPr>
          <w:rFonts w:ascii="Verdana" w:hAnsi="Verdana"/>
          <w:sz w:val="20"/>
          <w:szCs w:val="20"/>
        </w:rPr>
        <w:t xml:space="preserve"> “</w:t>
      </w:r>
      <w:r w:rsidRPr="00302F8E">
        <w:rPr>
          <w:rFonts w:ascii="Verdana" w:hAnsi="Verdana"/>
          <w:color w:val="000000"/>
          <w:sz w:val="20"/>
          <w:szCs w:val="20"/>
          <w:shd w:val="clear" w:color="auto" w:fill="FFFFFF"/>
        </w:rPr>
        <w:t xml:space="preserve">Rndrng_Prvdr_Ent_Cd” == “I” </w:t>
      </w:r>
    </w:p>
    <w:p w14:paraId="71CC4362" w14:textId="5CCAFF3C" w:rsidR="00302F8E" w:rsidRPr="00302F8E" w:rsidRDefault="00302F8E" w:rsidP="00302F8E">
      <w:pPr>
        <w:pStyle w:val="ListParagraph"/>
        <w:numPr>
          <w:ilvl w:val="1"/>
          <w:numId w:val="37"/>
        </w:numPr>
        <w:rPr>
          <w:rFonts w:ascii="Verdana" w:hAnsi="Verdana"/>
          <w:sz w:val="20"/>
          <w:szCs w:val="20"/>
        </w:rPr>
      </w:pPr>
      <w:r w:rsidRPr="00302F8E">
        <w:rPr>
          <w:rFonts w:ascii="Verdana" w:hAnsi="Verdana"/>
          <w:color w:val="000000"/>
          <w:sz w:val="20"/>
          <w:szCs w:val="20"/>
          <w:shd w:val="clear" w:color="auto" w:fill="FFFFFF"/>
        </w:rPr>
        <w:t>Rndrng_Prvdr_Ent_Cd</w:t>
      </w:r>
      <w:r w:rsidRPr="00302F8E">
        <w:rPr>
          <w:rFonts w:ascii="Verdana" w:hAnsi="Verdana"/>
          <w:sz w:val="20"/>
          <w:szCs w:val="20"/>
        </w:rPr>
        <w:t xml:space="preserve"> code of ‘I’ identifies referring providers registered as </w:t>
      </w:r>
      <w:r w:rsidRPr="00812862">
        <w:rPr>
          <w:rFonts w:ascii="Verdana" w:hAnsi="Verdana"/>
          <w:b/>
          <w:bCs/>
          <w:sz w:val="20"/>
          <w:szCs w:val="20"/>
        </w:rPr>
        <w:t>individuals</w:t>
      </w:r>
      <w:r w:rsidRPr="00302F8E">
        <w:rPr>
          <w:rFonts w:ascii="Verdana" w:hAnsi="Verdana"/>
          <w:sz w:val="20"/>
          <w:szCs w:val="20"/>
        </w:rPr>
        <w:t xml:space="preserve"> and an Prscrbr_Ent_Cd of ‘O’ identifies referring providers registered as </w:t>
      </w:r>
      <w:r w:rsidRPr="00812862">
        <w:rPr>
          <w:rFonts w:ascii="Verdana" w:hAnsi="Verdana"/>
          <w:b/>
          <w:bCs/>
          <w:sz w:val="20"/>
          <w:szCs w:val="20"/>
        </w:rPr>
        <w:t>organizations</w:t>
      </w:r>
      <w:r w:rsidRPr="00302F8E">
        <w:rPr>
          <w:rFonts w:ascii="Verdana" w:hAnsi="Verdana"/>
          <w:sz w:val="20"/>
          <w:szCs w:val="20"/>
        </w:rPr>
        <w:t>.</w:t>
      </w:r>
    </w:p>
    <w:p w14:paraId="2D725F9A" w14:textId="45FC2E0C" w:rsidR="00302F8E" w:rsidRPr="00302F8E" w:rsidRDefault="00302F8E" w:rsidP="00302F8E">
      <w:pPr>
        <w:pStyle w:val="ListParagraph"/>
        <w:numPr>
          <w:ilvl w:val="0"/>
          <w:numId w:val="37"/>
        </w:numPr>
        <w:rPr>
          <w:rFonts w:ascii="Verdana" w:hAnsi="Verdana"/>
          <w:sz w:val="20"/>
          <w:szCs w:val="20"/>
        </w:rPr>
      </w:pPr>
      <w:r w:rsidRPr="00302F8E">
        <w:rPr>
          <w:rFonts w:ascii="Verdana" w:hAnsi="Verdana"/>
          <w:b/>
          <w:bCs/>
          <w:color w:val="000000"/>
          <w:sz w:val="20"/>
          <w:szCs w:val="20"/>
          <w:shd w:val="clear" w:color="auto" w:fill="FFFFFF"/>
        </w:rPr>
        <w:t>Inner join</w:t>
      </w:r>
      <w:r w:rsidRPr="00302F8E">
        <w:rPr>
          <w:rFonts w:ascii="Verdana" w:hAnsi="Verdana"/>
          <w:color w:val="000000"/>
          <w:sz w:val="20"/>
          <w:szCs w:val="20"/>
          <w:shd w:val="clear" w:color="auto" w:fill="FFFFFF"/>
        </w:rPr>
        <w:t xml:space="preserve"> </w:t>
      </w:r>
      <w:r w:rsidR="003C47B2" w:rsidRPr="003C47B2">
        <w:rPr>
          <w:rFonts w:ascii="Verdana" w:hAnsi="Verdana"/>
          <w:sz w:val="20"/>
          <w:szCs w:val="20"/>
        </w:rPr>
        <w:t>physician</w:t>
      </w:r>
      <w:r w:rsidRPr="00302F8E">
        <w:rPr>
          <w:rFonts w:ascii="Verdana" w:hAnsi="Verdana"/>
          <w:color w:val="000000"/>
          <w:sz w:val="20"/>
          <w:szCs w:val="20"/>
          <w:shd w:val="clear" w:color="auto" w:fill="FFFFFF"/>
        </w:rPr>
        <w:t xml:space="preserve">_summary to the zip_code dataframe on </w:t>
      </w:r>
    </w:p>
    <w:p w14:paraId="03677C4B" w14:textId="08A58405" w:rsidR="00302F8E" w:rsidRPr="00B53E66" w:rsidRDefault="00302F8E" w:rsidP="00302F8E">
      <w:pPr>
        <w:pStyle w:val="ListParagraph"/>
        <w:numPr>
          <w:ilvl w:val="1"/>
          <w:numId w:val="37"/>
        </w:numPr>
        <w:shd w:val="clear" w:color="auto" w:fill="FFFFFE"/>
        <w:spacing w:line="285" w:lineRule="atLeast"/>
        <w:rPr>
          <w:rFonts w:ascii="Courier New" w:hAnsi="Courier New" w:cs="Courier New"/>
          <w:color w:val="000000"/>
          <w:sz w:val="20"/>
          <w:szCs w:val="20"/>
        </w:rPr>
      </w:pPr>
      <w:r w:rsidRPr="00302F8E">
        <w:rPr>
          <w:rFonts w:ascii="Courier New" w:hAnsi="Courier New" w:cs="Courier New"/>
          <w:color w:val="000000"/>
          <w:sz w:val="20"/>
          <w:szCs w:val="20"/>
        </w:rPr>
        <w:t>left_on =</w:t>
      </w:r>
      <w:r w:rsidR="00F96E26">
        <w:rPr>
          <w:rFonts w:ascii="Courier New" w:hAnsi="Courier New" w:cs="Courier New"/>
          <w:color w:val="000000"/>
          <w:sz w:val="20"/>
          <w:szCs w:val="20"/>
        </w:rPr>
        <w:t xml:space="preserve"> </w:t>
      </w:r>
      <w:r w:rsidRPr="00B53E66">
        <w:rPr>
          <w:rFonts w:ascii="Courier New" w:hAnsi="Courier New" w:cs="Courier New"/>
          <w:color w:val="A31515"/>
          <w:sz w:val="20"/>
          <w:szCs w:val="20"/>
        </w:rPr>
        <w:t>"</w:t>
      </w:r>
      <w:r w:rsidR="00A9417E" w:rsidRPr="00B53E66">
        <w:rPr>
          <w:rFonts w:ascii="Courier New" w:hAnsi="Courier New" w:cs="Courier New"/>
          <w:color w:val="A31515"/>
          <w:sz w:val="20"/>
          <w:szCs w:val="20"/>
        </w:rPr>
        <w:t>Rndrng_Prvdr_Zip5</w:t>
      </w:r>
      <w:r w:rsidRPr="00B53E66">
        <w:rPr>
          <w:rFonts w:ascii="Courier New" w:hAnsi="Courier New" w:cs="Courier New"/>
          <w:color w:val="A31515"/>
          <w:sz w:val="20"/>
          <w:szCs w:val="20"/>
        </w:rPr>
        <w:t>"</w:t>
      </w:r>
    </w:p>
    <w:p w14:paraId="19E81CCA" w14:textId="1F8685E6" w:rsidR="00302F8E" w:rsidRPr="00B53E66" w:rsidRDefault="00302F8E" w:rsidP="00302F8E">
      <w:pPr>
        <w:pStyle w:val="ListParagraph"/>
        <w:numPr>
          <w:ilvl w:val="1"/>
          <w:numId w:val="37"/>
        </w:numPr>
        <w:shd w:val="clear" w:color="auto" w:fill="FFFFFE"/>
        <w:spacing w:line="285" w:lineRule="atLeast"/>
        <w:rPr>
          <w:rFonts w:ascii="Courier New" w:hAnsi="Courier New" w:cs="Courier New"/>
          <w:color w:val="000000"/>
          <w:sz w:val="20"/>
          <w:szCs w:val="20"/>
        </w:rPr>
      </w:pPr>
      <w:r w:rsidRPr="00B53E66">
        <w:rPr>
          <w:rFonts w:ascii="Courier New" w:hAnsi="Courier New" w:cs="Courier New"/>
          <w:color w:val="000000"/>
          <w:sz w:val="20"/>
          <w:szCs w:val="20"/>
        </w:rPr>
        <w:t xml:space="preserve">right_on = </w:t>
      </w:r>
      <w:r w:rsidRPr="00B53E66">
        <w:rPr>
          <w:rFonts w:ascii="Courier New" w:hAnsi="Courier New" w:cs="Courier New"/>
          <w:color w:val="A31515"/>
          <w:sz w:val="20"/>
          <w:szCs w:val="20"/>
        </w:rPr>
        <w:t>"zip_code"</w:t>
      </w:r>
    </w:p>
    <w:p w14:paraId="53673BDB" w14:textId="01DB3DEA" w:rsidR="00302F8E" w:rsidRPr="00B53E66" w:rsidRDefault="00302F8E" w:rsidP="00302F8E">
      <w:pPr>
        <w:rPr>
          <w:rFonts w:ascii="Verdana" w:hAnsi="Verdana"/>
          <w:sz w:val="20"/>
          <w:szCs w:val="20"/>
        </w:rPr>
      </w:pPr>
    </w:p>
    <w:p w14:paraId="607E3A2E" w14:textId="0E3E013C" w:rsidR="00302F8E" w:rsidRPr="00B53E66" w:rsidRDefault="00302F8E" w:rsidP="00302F8E">
      <w:pPr>
        <w:pStyle w:val="ListParagraph"/>
        <w:numPr>
          <w:ilvl w:val="0"/>
          <w:numId w:val="37"/>
        </w:numPr>
        <w:rPr>
          <w:rFonts w:ascii="Verdana" w:hAnsi="Verdana" w:cs="Courier New"/>
          <w:color w:val="212121"/>
          <w:sz w:val="20"/>
          <w:szCs w:val="20"/>
          <w:shd w:val="clear" w:color="auto" w:fill="FFFFFF"/>
        </w:rPr>
      </w:pPr>
      <w:r w:rsidRPr="00B53E66">
        <w:rPr>
          <w:rFonts w:ascii="Verdana" w:hAnsi="Verdana" w:cs="Courier New"/>
          <w:b/>
          <w:bCs/>
          <w:color w:val="212121"/>
          <w:sz w:val="20"/>
          <w:szCs w:val="20"/>
          <w:shd w:val="clear" w:color="auto" w:fill="FFFFFF"/>
        </w:rPr>
        <w:t>Create a new column</w:t>
      </w:r>
      <w:r w:rsidRPr="00B53E66">
        <w:rPr>
          <w:rFonts w:ascii="Verdana" w:hAnsi="Verdana" w:cs="Courier New"/>
          <w:color w:val="212121"/>
          <w:sz w:val="20"/>
          <w:szCs w:val="20"/>
          <w:shd w:val="clear" w:color="auto" w:fill="FFFFFF"/>
        </w:rPr>
        <w:t xml:space="preserve"> called “provider_name” by combining the following </w:t>
      </w:r>
    </w:p>
    <w:p w14:paraId="7D1661F3" w14:textId="2519B8CC" w:rsidR="00302F8E" w:rsidRPr="00302F8E" w:rsidRDefault="00302F8E" w:rsidP="00302F8E">
      <w:pPr>
        <w:shd w:val="clear" w:color="auto" w:fill="FFFFFE"/>
        <w:spacing w:line="285" w:lineRule="atLeast"/>
        <w:ind w:left="360"/>
        <w:rPr>
          <w:rFonts w:ascii="Courier New" w:hAnsi="Courier New" w:cs="Courier New"/>
          <w:color w:val="000000"/>
          <w:sz w:val="21"/>
          <w:szCs w:val="21"/>
        </w:rPr>
      </w:pPr>
      <w:r w:rsidRPr="00B53E66">
        <w:rPr>
          <w:rFonts w:ascii="Courier New" w:hAnsi="Courier New" w:cs="Courier New"/>
          <w:color w:val="000000"/>
          <w:sz w:val="21"/>
          <w:szCs w:val="21"/>
        </w:rPr>
        <w:t>physician_summary[</w:t>
      </w:r>
      <w:r w:rsidRPr="00B53E66">
        <w:rPr>
          <w:rFonts w:ascii="Courier New" w:hAnsi="Courier New" w:cs="Courier New"/>
          <w:color w:val="A31515"/>
          <w:sz w:val="21"/>
          <w:szCs w:val="21"/>
        </w:rPr>
        <w:t>"provider_name"</w:t>
      </w:r>
      <w:r w:rsidRPr="00B53E66">
        <w:rPr>
          <w:rFonts w:ascii="Courier New" w:hAnsi="Courier New" w:cs="Courier New"/>
          <w:color w:val="000000"/>
          <w:sz w:val="21"/>
          <w:szCs w:val="21"/>
        </w:rPr>
        <w:t>] = physician_summary[</w:t>
      </w:r>
      <w:r w:rsidRPr="00B53E66">
        <w:rPr>
          <w:rFonts w:ascii="Courier New" w:hAnsi="Courier New" w:cs="Courier New"/>
          <w:color w:val="A31515"/>
          <w:sz w:val="21"/>
          <w:szCs w:val="21"/>
        </w:rPr>
        <w:t>"</w:t>
      </w:r>
      <w:r w:rsidR="00DA4C86" w:rsidRPr="00B53E66">
        <w:rPr>
          <w:rFonts w:ascii="Courier New" w:hAnsi="Courier New" w:cs="Courier New"/>
          <w:color w:val="A31515"/>
          <w:sz w:val="21"/>
          <w:szCs w:val="21"/>
        </w:rPr>
        <w:t>Rndrng_NPI</w:t>
      </w:r>
      <w:r w:rsidRPr="00B53E66">
        <w:rPr>
          <w:rFonts w:ascii="Courier New" w:hAnsi="Courier New" w:cs="Courier New"/>
          <w:color w:val="A31515"/>
          <w:sz w:val="21"/>
          <w:szCs w:val="21"/>
        </w:rPr>
        <w:t>"</w:t>
      </w:r>
      <w:r w:rsidRPr="00B53E66">
        <w:rPr>
          <w:rFonts w:ascii="Courier New" w:hAnsi="Courier New" w:cs="Courier New"/>
          <w:color w:val="000000"/>
          <w:sz w:val="21"/>
          <w:szCs w:val="21"/>
        </w:rPr>
        <w:t>].astype(</w:t>
      </w:r>
      <w:r w:rsidRPr="00B53E66">
        <w:rPr>
          <w:rFonts w:ascii="Courier New" w:hAnsi="Courier New" w:cs="Courier New"/>
          <w:color w:val="257693"/>
          <w:sz w:val="21"/>
          <w:szCs w:val="21"/>
        </w:rPr>
        <w:t>str</w:t>
      </w:r>
      <w:r w:rsidRPr="00B53E66">
        <w:rPr>
          <w:rFonts w:ascii="Courier New" w:hAnsi="Courier New" w:cs="Courier New"/>
          <w:color w:val="000000"/>
          <w:sz w:val="21"/>
          <w:szCs w:val="21"/>
        </w:rPr>
        <w:t xml:space="preserve">) + </w:t>
      </w:r>
      <w:r w:rsidRPr="00B53E66">
        <w:rPr>
          <w:rFonts w:ascii="Courier New" w:hAnsi="Courier New" w:cs="Courier New"/>
          <w:color w:val="A31515"/>
          <w:sz w:val="21"/>
          <w:szCs w:val="21"/>
        </w:rPr>
        <w:t>": "</w:t>
      </w:r>
      <w:r w:rsidRPr="00B53E66">
        <w:rPr>
          <w:rFonts w:ascii="Courier New" w:hAnsi="Courier New" w:cs="Courier New"/>
          <w:color w:val="000000"/>
          <w:sz w:val="21"/>
          <w:szCs w:val="21"/>
        </w:rPr>
        <w:t xml:space="preserve"> + physician_summary[</w:t>
      </w:r>
      <w:r w:rsidRPr="00B53E66">
        <w:rPr>
          <w:rFonts w:ascii="Courier New" w:hAnsi="Courier New" w:cs="Courier New"/>
          <w:color w:val="A31515"/>
          <w:sz w:val="21"/>
          <w:szCs w:val="21"/>
        </w:rPr>
        <w:t>"</w:t>
      </w:r>
      <w:r w:rsidR="00DA4C86" w:rsidRPr="00B53E66">
        <w:rPr>
          <w:rFonts w:ascii="Courier New" w:hAnsi="Courier New" w:cs="Courier New"/>
          <w:color w:val="A31515"/>
          <w:sz w:val="21"/>
          <w:szCs w:val="21"/>
        </w:rPr>
        <w:t xml:space="preserve">Rndrng_Prvdr_First_Name </w:t>
      </w:r>
      <w:r w:rsidRPr="00B53E66">
        <w:rPr>
          <w:rFonts w:ascii="Courier New" w:hAnsi="Courier New" w:cs="Courier New"/>
          <w:color w:val="A31515"/>
          <w:sz w:val="21"/>
          <w:szCs w:val="21"/>
        </w:rPr>
        <w:t>"</w:t>
      </w:r>
      <w:r w:rsidRPr="00B53E66">
        <w:rPr>
          <w:rFonts w:ascii="Courier New" w:hAnsi="Courier New" w:cs="Courier New"/>
          <w:color w:val="000000"/>
          <w:sz w:val="21"/>
          <w:szCs w:val="21"/>
        </w:rPr>
        <w:t xml:space="preserve">] + </w:t>
      </w:r>
      <w:r w:rsidRPr="00B53E66">
        <w:rPr>
          <w:rFonts w:ascii="Courier New" w:hAnsi="Courier New" w:cs="Courier New"/>
          <w:color w:val="A31515"/>
          <w:sz w:val="21"/>
          <w:szCs w:val="21"/>
        </w:rPr>
        <w:t>" "</w:t>
      </w:r>
      <w:r w:rsidRPr="00B53E66">
        <w:rPr>
          <w:rFonts w:ascii="Courier New" w:hAnsi="Courier New" w:cs="Courier New"/>
          <w:color w:val="000000"/>
          <w:sz w:val="21"/>
          <w:szCs w:val="21"/>
        </w:rPr>
        <w:t xml:space="preserve"> + physician_summary[</w:t>
      </w:r>
      <w:r w:rsidRPr="00B53E66">
        <w:rPr>
          <w:rFonts w:ascii="Courier New" w:hAnsi="Courier New" w:cs="Courier New"/>
          <w:color w:val="A31515"/>
          <w:sz w:val="21"/>
          <w:szCs w:val="21"/>
        </w:rPr>
        <w:t>"</w:t>
      </w:r>
      <w:r w:rsidR="00DA4C86" w:rsidRPr="00B53E66">
        <w:rPr>
          <w:rFonts w:ascii="Courier New" w:hAnsi="Courier New" w:cs="Courier New"/>
          <w:color w:val="A31515"/>
          <w:sz w:val="21"/>
          <w:szCs w:val="21"/>
        </w:rPr>
        <w:t xml:space="preserve">Rndrng_Prvdr_Last_Org_Name </w:t>
      </w:r>
      <w:r w:rsidRPr="00B53E66">
        <w:rPr>
          <w:rFonts w:ascii="Courier New" w:hAnsi="Courier New" w:cs="Courier New"/>
          <w:color w:val="A31515"/>
          <w:sz w:val="21"/>
          <w:szCs w:val="21"/>
        </w:rPr>
        <w:t>"</w:t>
      </w:r>
      <w:r w:rsidRPr="00B53E66">
        <w:rPr>
          <w:rFonts w:ascii="Courier New" w:hAnsi="Courier New" w:cs="Courier New"/>
          <w:color w:val="000000"/>
          <w:sz w:val="21"/>
          <w:szCs w:val="21"/>
        </w:rPr>
        <w:t>]</w:t>
      </w:r>
      <w:r w:rsidRPr="00302F8E">
        <w:rPr>
          <w:rFonts w:ascii="Courier New" w:hAnsi="Courier New" w:cs="Courier New"/>
          <w:color w:val="000000"/>
          <w:sz w:val="21"/>
          <w:szCs w:val="21"/>
        </w:rPr>
        <w:t xml:space="preserve"> </w:t>
      </w:r>
    </w:p>
    <w:p w14:paraId="1219F5D7" w14:textId="1EA29A64" w:rsidR="00302F8E" w:rsidRDefault="00302F8E" w:rsidP="00302F8E">
      <w:pPr>
        <w:pStyle w:val="ListParagraph"/>
        <w:ind w:left="1440"/>
        <w:rPr>
          <w:rFonts w:ascii="Verdana" w:hAnsi="Verdana" w:cs="Courier New"/>
          <w:color w:val="212121"/>
          <w:sz w:val="20"/>
          <w:szCs w:val="20"/>
          <w:shd w:val="clear" w:color="auto" w:fill="FFFFFF"/>
        </w:rPr>
      </w:pPr>
    </w:p>
    <w:p w14:paraId="10350624" w14:textId="77777777" w:rsidR="00302F8E" w:rsidRDefault="00302F8E" w:rsidP="00302F8E">
      <w:pPr>
        <w:pStyle w:val="ListParagraph"/>
        <w:rPr>
          <w:rFonts w:ascii="Verdana" w:hAnsi="Verdana" w:cs="Courier New"/>
          <w:color w:val="212121"/>
          <w:sz w:val="20"/>
          <w:szCs w:val="20"/>
          <w:shd w:val="clear" w:color="auto" w:fill="FFFFFF"/>
        </w:rPr>
      </w:pPr>
      <w:r>
        <w:rPr>
          <w:rFonts w:ascii="Verdana" w:hAnsi="Verdana"/>
          <w:sz w:val="20"/>
          <w:szCs w:val="20"/>
        </w:rPr>
        <w:t xml:space="preserve">NOTE: </w:t>
      </w:r>
      <w:r w:rsidRPr="00302F8E">
        <w:rPr>
          <w:rFonts w:ascii="Verdana" w:hAnsi="Verdana"/>
          <w:sz w:val="20"/>
          <w:szCs w:val="20"/>
        </w:rPr>
        <w:t xml:space="preserve">When complete you should have around </w:t>
      </w:r>
      <w:r w:rsidRPr="00302F8E">
        <w:rPr>
          <w:rFonts w:ascii="Verdana" w:hAnsi="Verdana" w:cs="Courier New"/>
          <w:color w:val="212121"/>
          <w:sz w:val="20"/>
          <w:szCs w:val="20"/>
          <w:shd w:val="clear" w:color="auto" w:fill="FFFFFF"/>
        </w:rPr>
        <w:t>72,658 records and 9</w:t>
      </w:r>
      <w:r>
        <w:rPr>
          <w:rFonts w:ascii="Verdana" w:hAnsi="Verdana" w:cs="Courier New"/>
          <w:color w:val="212121"/>
          <w:sz w:val="20"/>
          <w:szCs w:val="20"/>
          <w:shd w:val="clear" w:color="auto" w:fill="FFFFFF"/>
        </w:rPr>
        <w:t>1</w:t>
      </w:r>
      <w:r w:rsidRPr="00302F8E">
        <w:rPr>
          <w:rFonts w:ascii="Verdana" w:hAnsi="Verdana" w:cs="Courier New"/>
          <w:color w:val="212121"/>
          <w:sz w:val="20"/>
          <w:szCs w:val="20"/>
          <w:shd w:val="clear" w:color="auto" w:fill="FFFFFF"/>
        </w:rPr>
        <w:t xml:space="preserve"> columns</w:t>
      </w:r>
    </w:p>
    <w:p w14:paraId="5F09A613" w14:textId="77777777" w:rsidR="00302F8E" w:rsidRPr="00302F8E" w:rsidRDefault="00302F8E" w:rsidP="00302F8E">
      <w:pPr>
        <w:pStyle w:val="ListParagraph"/>
        <w:ind w:left="1440"/>
        <w:rPr>
          <w:rFonts w:ascii="Verdana" w:hAnsi="Verdana" w:cs="Courier New"/>
          <w:color w:val="212121"/>
          <w:sz w:val="20"/>
          <w:szCs w:val="20"/>
          <w:shd w:val="clear" w:color="auto" w:fill="FFFFFF"/>
        </w:rPr>
      </w:pPr>
    </w:p>
    <w:p w14:paraId="64EE5A3A" w14:textId="270844B4" w:rsidR="00302F8E" w:rsidRDefault="00302F8E" w:rsidP="00302F8E">
      <w:pPr>
        <w:pStyle w:val="ListParagraph"/>
        <w:ind w:left="1440"/>
        <w:rPr>
          <w:rFonts w:ascii="Verdana" w:hAnsi="Verdana"/>
          <w:sz w:val="20"/>
          <w:szCs w:val="20"/>
        </w:rPr>
      </w:pPr>
    </w:p>
    <w:p w14:paraId="3401A339" w14:textId="3CDEA05A" w:rsidR="00302F8E" w:rsidRDefault="00302F8E" w:rsidP="00302F8E">
      <w:pPr>
        <w:pStyle w:val="Heading3"/>
      </w:pPr>
      <w:r>
        <w:t xml:space="preserve">task 2b - create ORG_summary </w:t>
      </w:r>
    </w:p>
    <w:p w14:paraId="3DDF8C0A" w14:textId="77777777" w:rsidR="00302F8E" w:rsidRPr="00302F8E" w:rsidRDefault="00302F8E" w:rsidP="00302F8E">
      <w:pPr>
        <w:rPr>
          <w:lang w:eastAsia="ja-JP"/>
        </w:rPr>
      </w:pPr>
    </w:p>
    <w:p w14:paraId="440C2D4E" w14:textId="767F5F1E" w:rsidR="00302F8E" w:rsidRPr="00302F8E" w:rsidRDefault="00302F8E" w:rsidP="00302F8E">
      <w:pPr>
        <w:rPr>
          <w:rFonts w:ascii="Verdana" w:hAnsi="Verdana"/>
          <w:sz w:val="20"/>
          <w:szCs w:val="20"/>
        </w:rPr>
      </w:pPr>
      <w:r w:rsidRPr="00302F8E">
        <w:rPr>
          <w:rFonts w:ascii="Verdana" w:hAnsi="Verdana"/>
          <w:sz w:val="20"/>
          <w:szCs w:val="20"/>
        </w:rPr>
        <w:t xml:space="preserve">To create the </w:t>
      </w:r>
      <w:r>
        <w:rPr>
          <w:rFonts w:ascii="Verdana" w:hAnsi="Verdana"/>
          <w:sz w:val="20"/>
          <w:szCs w:val="20"/>
        </w:rPr>
        <w:t>org</w:t>
      </w:r>
      <w:r w:rsidRPr="00302F8E">
        <w:rPr>
          <w:rFonts w:ascii="Verdana" w:hAnsi="Verdana"/>
          <w:sz w:val="20"/>
          <w:szCs w:val="20"/>
        </w:rPr>
        <w:t>_summary table you are going to need to perform the following:</w:t>
      </w:r>
    </w:p>
    <w:p w14:paraId="2232E2BA" w14:textId="6A0FE444" w:rsidR="00302F8E" w:rsidRPr="00302F8E" w:rsidRDefault="00302F8E" w:rsidP="00302F8E">
      <w:pPr>
        <w:pStyle w:val="ListParagraph"/>
        <w:numPr>
          <w:ilvl w:val="0"/>
          <w:numId w:val="37"/>
        </w:numPr>
        <w:rPr>
          <w:rFonts w:ascii="Verdana" w:hAnsi="Verdana"/>
          <w:sz w:val="20"/>
          <w:szCs w:val="20"/>
        </w:rPr>
      </w:pPr>
      <w:r w:rsidRPr="00302F8E">
        <w:rPr>
          <w:rFonts w:ascii="Verdana" w:hAnsi="Verdana"/>
          <w:b/>
          <w:bCs/>
          <w:sz w:val="20"/>
          <w:szCs w:val="20"/>
        </w:rPr>
        <w:t>filter</w:t>
      </w:r>
      <w:r w:rsidRPr="00302F8E">
        <w:rPr>
          <w:rFonts w:ascii="Verdana" w:hAnsi="Verdana"/>
          <w:sz w:val="20"/>
          <w:szCs w:val="20"/>
        </w:rPr>
        <w:t xml:space="preserve"> “</w:t>
      </w:r>
      <w:r w:rsidRPr="00302F8E">
        <w:rPr>
          <w:rFonts w:ascii="Verdana" w:hAnsi="Verdana"/>
          <w:color w:val="000000"/>
          <w:sz w:val="20"/>
          <w:szCs w:val="20"/>
          <w:shd w:val="clear" w:color="auto" w:fill="FFFFFF"/>
        </w:rPr>
        <w:t xml:space="preserve">Rndrng_Prvdr_Ent_Cd” </w:t>
      </w:r>
      <w:r w:rsidR="007F7C9D">
        <w:rPr>
          <w:rFonts w:ascii="Verdana" w:hAnsi="Verdana"/>
          <w:color w:val="000000"/>
          <w:sz w:val="20"/>
          <w:szCs w:val="20"/>
          <w:shd w:val="clear" w:color="auto" w:fill="FFFFFF"/>
        </w:rPr>
        <w:t>=</w:t>
      </w:r>
      <w:r w:rsidRPr="00302F8E">
        <w:rPr>
          <w:rFonts w:ascii="Verdana" w:hAnsi="Verdana"/>
          <w:color w:val="000000"/>
          <w:sz w:val="20"/>
          <w:szCs w:val="20"/>
          <w:shd w:val="clear" w:color="auto" w:fill="FFFFFF"/>
        </w:rPr>
        <w:t>= “</w:t>
      </w:r>
      <w:r>
        <w:rPr>
          <w:rFonts w:ascii="Verdana" w:hAnsi="Verdana"/>
          <w:color w:val="000000"/>
          <w:sz w:val="20"/>
          <w:szCs w:val="20"/>
          <w:shd w:val="clear" w:color="auto" w:fill="FFFFFF"/>
        </w:rPr>
        <w:t>O</w:t>
      </w:r>
      <w:r w:rsidRPr="00302F8E">
        <w:rPr>
          <w:rFonts w:ascii="Verdana" w:hAnsi="Verdana"/>
          <w:color w:val="000000"/>
          <w:sz w:val="20"/>
          <w:szCs w:val="20"/>
          <w:shd w:val="clear" w:color="auto" w:fill="FFFFFF"/>
        </w:rPr>
        <w:t xml:space="preserve">” </w:t>
      </w:r>
    </w:p>
    <w:p w14:paraId="1530C7CC" w14:textId="77777777" w:rsidR="00302F8E" w:rsidRPr="00302F8E" w:rsidRDefault="00302F8E" w:rsidP="00302F8E">
      <w:pPr>
        <w:pStyle w:val="ListParagraph"/>
        <w:numPr>
          <w:ilvl w:val="1"/>
          <w:numId w:val="37"/>
        </w:numPr>
        <w:rPr>
          <w:rFonts w:ascii="Verdana" w:hAnsi="Verdana"/>
          <w:sz w:val="20"/>
          <w:szCs w:val="20"/>
        </w:rPr>
      </w:pPr>
      <w:r w:rsidRPr="00302F8E">
        <w:rPr>
          <w:rFonts w:ascii="Verdana" w:hAnsi="Verdana"/>
          <w:color w:val="000000"/>
          <w:sz w:val="20"/>
          <w:szCs w:val="20"/>
          <w:shd w:val="clear" w:color="auto" w:fill="FFFFFF"/>
        </w:rPr>
        <w:t>Rndrng_Prvdr_Ent_Cd</w:t>
      </w:r>
      <w:r w:rsidRPr="00302F8E">
        <w:rPr>
          <w:rFonts w:ascii="Verdana" w:hAnsi="Verdana"/>
          <w:sz w:val="20"/>
          <w:szCs w:val="20"/>
        </w:rPr>
        <w:t xml:space="preserve"> code of ‘I’ identifies referring providers registered as individuals and an Prscrbr_Ent_Cd of ‘O’ identifies referring providers registered as organizations.</w:t>
      </w:r>
    </w:p>
    <w:p w14:paraId="0B6DA8DE" w14:textId="00B101F0" w:rsidR="00302F8E" w:rsidRPr="00302F8E" w:rsidRDefault="00302F8E" w:rsidP="00302F8E">
      <w:pPr>
        <w:pStyle w:val="ListParagraph"/>
        <w:numPr>
          <w:ilvl w:val="0"/>
          <w:numId w:val="37"/>
        </w:numPr>
        <w:rPr>
          <w:rFonts w:ascii="Verdana" w:hAnsi="Verdana"/>
          <w:sz w:val="20"/>
          <w:szCs w:val="20"/>
        </w:rPr>
      </w:pPr>
      <w:r w:rsidRPr="00302F8E">
        <w:rPr>
          <w:rFonts w:ascii="Verdana" w:hAnsi="Verdana"/>
          <w:b/>
          <w:bCs/>
          <w:color w:val="000000"/>
          <w:sz w:val="20"/>
          <w:szCs w:val="20"/>
          <w:shd w:val="clear" w:color="auto" w:fill="FFFFFF"/>
        </w:rPr>
        <w:t>Inner join</w:t>
      </w:r>
      <w:r w:rsidR="00E06850">
        <w:rPr>
          <w:rFonts w:ascii="Verdana" w:hAnsi="Verdana"/>
          <w:b/>
          <w:bCs/>
          <w:color w:val="000000"/>
          <w:sz w:val="20"/>
          <w:szCs w:val="20"/>
          <w:shd w:val="clear" w:color="auto" w:fill="FFFFFF"/>
        </w:rPr>
        <w:t xml:space="preserve"> </w:t>
      </w:r>
      <w:r w:rsidR="00E06850" w:rsidRPr="00E06850">
        <w:rPr>
          <w:rFonts w:ascii="Verdana" w:hAnsi="Verdana"/>
          <w:color w:val="000000"/>
          <w:sz w:val="20"/>
          <w:szCs w:val="20"/>
          <w:shd w:val="clear" w:color="auto" w:fill="FFFFFF"/>
        </w:rPr>
        <w:t>it</w:t>
      </w:r>
      <w:r w:rsidRPr="00302F8E">
        <w:rPr>
          <w:rFonts w:ascii="Verdana" w:hAnsi="Verdana"/>
          <w:color w:val="000000"/>
          <w:sz w:val="20"/>
          <w:szCs w:val="20"/>
          <w:shd w:val="clear" w:color="auto" w:fill="FFFFFF"/>
        </w:rPr>
        <w:t xml:space="preserve"> </w:t>
      </w:r>
      <w:r w:rsidR="00E06850">
        <w:rPr>
          <w:rFonts w:ascii="Verdana" w:hAnsi="Verdana"/>
          <w:color w:val="000000"/>
          <w:sz w:val="20"/>
          <w:szCs w:val="20"/>
          <w:shd w:val="clear" w:color="auto" w:fill="FFFFFF"/>
        </w:rPr>
        <w:t xml:space="preserve">to </w:t>
      </w:r>
      <w:r w:rsidRPr="00302F8E">
        <w:rPr>
          <w:rFonts w:ascii="Verdana" w:hAnsi="Verdana"/>
          <w:color w:val="000000"/>
          <w:sz w:val="20"/>
          <w:szCs w:val="20"/>
          <w:shd w:val="clear" w:color="auto" w:fill="FFFFFF"/>
        </w:rPr>
        <w:t>the zip_code dataframe on</w:t>
      </w:r>
    </w:p>
    <w:p w14:paraId="08F3F244" w14:textId="0F70FD29" w:rsidR="00302F8E" w:rsidRPr="00302F8E" w:rsidRDefault="00302F8E" w:rsidP="00302F8E">
      <w:pPr>
        <w:pStyle w:val="ListParagraph"/>
        <w:numPr>
          <w:ilvl w:val="1"/>
          <w:numId w:val="37"/>
        </w:numPr>
        <w:shd w:val="clear" w:color="auto" w:fill="FFFFFE"/>
        <w:spacing w:line="285" w:lineRule="atLeast"/>
        <w:rPr>
          <w:rFonts w:ascii="Courier New" w:hAnsi="Courier New" w:cs="Courier New"/>
          <w:color w:val="000000"/>
          <w:sz w:val="20"/>
          <w:szCs w:val="20"/>
        </w:rPr>
      </w:pPr>
      <w:r w:rsidRPr="00302F8E">
        <w:rPr>
          <w:rFonts w:ascii="Courier New" w:hAnsi="Courier New" w:cs="Courier New"/>
          <w:color w:val="000000"/>
          <w:sz w:val="20"/>
          <w:szCs w:val="20"/>
        </w:rPr>
        <w:t>left_on =</w:t>
      </w:r>
      <w:r w:rsidR="003C47B2">
        <w:rPr>
          <w:rFonts w:ascii="Courier New" w:hAnsi="Courier New" w:cs="Courier New"/>
          <w:color w:val="000000"/>
          <w:sz w:val="20"/>
          <w:szCs w:val="20"/>
        </w:rPr>
        <w:t xml:space="preserve"> </w:t>
      </w:r>
      <w:r w:rsidRPr="00302F8E">
        <w:rPr>
          <w:rFonts w:ascii="Courier New" w:hAnsi="Courier New" w:cs="Courier New"/>
          <w:color w:val="A31515"/>
          <w:sz w:val="20"/>
          <w:szCs w:val="20"/>
        </w:rPr>
        <w:t>"</w:t>
      </w:r>
      <w:r w:rsidR="003E3036" w:rsidRPr="003E3036">
        <w:rPr>
          <w:rFonts w:ascii="Courier New" w:hAnsi="Courier New" w:cs="Courier New"/>
          <w:color w:val="A31515"/>
          <w:sz w:val="20"/>
          <w:szCs w:val="20"/>
        </w:rPr>
        <w:t>Rndrng_Prvdr_Zip5</w:t>
      </w:r>
      <w:r w:rsidRPr="00302F8E">
        <w:rPr>
          <w:rFonts w:ascii="Courier New" w:hAnsi="Courier New" w:cs="Courier New"/>
          <w:color w:val="A31515"/>
          <w:sz w:val="20"/>
          <w:szCs w:val="20"/>
        </w:rPr>
        <w:t>"</w:t>
      </w:r>
    </w:p>
    <w:p w14:paraId="11A1D53A" w14:textId="77777777" w:rsidR="00302F8E" w:rsidRPr="00302F8E" w:rsidRDefault="00302F8E" w:rsidP="00302F8E">
      <w:pPr>
        <w:pStyle w:val="ListParagraph"/>
        <w:numPr>
          <w:ilvl w:val="1"/>
          <w:numId w:val="37"/>
        </w:numPr>
        <w:shd w:val="clear" w:color="auto" w:fill="FFFFFE"/>
        <w:spacing w:line="285" w:lineRule="atLeast"/>
        <w:rPr>
          <w:rFonts w:ascii="Courier New" w:hAnsi="Courier New" w:cs="Courier New"/>
          <w:color w:val="000000"/>
          <w:sz w:val="20"/>
          <w:szCs w:val="20"/>
        </w:rPr>
      </w:pPr>
      <w:r w:rsidRPr="00302F8E">
        <w:rPr>
          <w:rFonts w:ascii="Courier New" w:hAnsi="Courier New" w:cs="Courier New"/>
          <w:color w:val="000000"/>
          <w:sz w:val="20"/>
          <w:szCs w:val="20"/>
        </w:rPr>
        <w:t xml:space="preserve">right_on = </w:t>
      </w:r>
      <w:r w:rsidRPr="00302F8E">
        <w:rPr>
          <w:rFonts w:ascii="Courier New" w:hAnsi="Courier New" w:cs="Courier New"/>
          <w:color w:val="A31515"/>
          <w:sz w:val="20"/>
          <w:szCs w:val="20"/>
        </w:rPr>
        <w:t>"zip_code"</w:t>
      </w:r>
    </w:p>
    <w:p w14:paraId="087DC03B" w14:textId="77777777" w:rsidR="00302F8E" w:rsidRDefault="00302F8E" w:rsidP="00302F8E">
      <w:pPr>
        <w:pStyle w:val="ListParagraph"/>
        <w:ind w:left="1440"/>
        <w:rPr>
          <w:rFonts w:ascii="Verdana" w:hAnsi="Verdana"/>
          <w:sz w:val="20"/>
          <w:szCs w:val="20"/>
        </w:rPr>
      </w:pPr>
    </w:p>
    <w:p w14:paraId="6D2A61FD" w14:textId="69E1EA9A" w:rsidR="00302F8E" w:rsidRDefault="00302F8E" w:rsidP="00302F8E">
      <w:pPr>
        <w:pStyle w:val="ListParagraph"/>
        <w:numPr>
          <w:ilvl w:val="0"/>
          <w:numId w:val="37"/>
        </w:numPr>
        <w:rPr>
          <w:rFonts w:ascii="Verdana" w:hAnsi="Verdana" w:cs="Courier New"/>
          <w:color w:val="212121"/>
          <w:sz w:val="20"/>
          <w:szCs w:val="20"/>
          <w:shd w:val="clear" w:color="auto" w:fill="FFFFFF"/>
        </w:rPr>
      </w:pPr>
      <w:r>
        <w:rPr>
          <w:rFonts w:ascii="Verdana" w:hAnsi="Verdana" w:cs="Courier New"/>
          <w:b/>
          <w:bCs/>
          <w:color w:val="212121"/>
          <w:sz w:val="20"/>
          <w:szCs w:val="20"/>
          <w:shd w:val="clear" w:color="auto" w:fill="FFFFFF"/>
        </w:rPr>
        <w:t>C</w:t>
      </w:r>
      <w:r w:rsidRPr="00302F8E">
        <w:rPr>
          <w:rFonts w:ascii="Verdana" w:hAnsi="Verdana" w:cs="Courier New"/>
          <w:b/>
          <w:bCs/>
          <w:color w:val="212121"/>
          <w:sz w:val="20"/>
          <w:szCs w:val="20"/>
          <w:shd w:val="clear" w:color="auto" w:fill="FFFFFF"/>
        </w:rPr>
        <w:t>reate a new column</w:t>
      </w:r>
      <w:r>
        <w:rPr>
          <w:rFonts w:ascii="Verdana" w:hAnsi="Verdana" w:cs="Courier New"/>
          <w:color w:val="212121"/>
          <w:sz w:val="20"/>
          <w:szCs w:val="20"/>
          <w:shd w:val="clear" w:color="auto" w:fill="FFFFFF"/>
        </w:rPr>
        <w:t xml:space="preserve"> called “org_name” by combining the following </w:t>
      </w:r>
    </w:p>
    <w:p w14:paraId="641CA113" w14:textId="77777777" w:rsidR="00302F8E" w:rsidRPr="00302F8E" w:rsidRDefault="00302F8E" w:rsidP="00302F8E">
      <w:pPr>
        <w:shd w:val="clear" w:color="auto" w:fill="FFFFFE"/>
        <w:spacing w:line="285" w:lineRule="atLeast"/>
        <w:ind w:left="360"/>
        <w:rPr>
          <w:rFonts w:ascii="Courier New" w:hAnsi="Courier New" w:cs="Courier New"/>
          <w:color w:val="000000"/>
          <w:sz w:val="21"/>
          <w:szCs w:val="21"/>
        </w:rPr>
      </w:pPr>
      <w:r w:rsidRPr="00302F8E">
        <w:rPr>
          <w:rFonts w:ascii="Courier New" w:hAnsi="Courier New" w:cs="Courier New"/>
          <w:color w:val="000000"/>
          <w:sz w:val="21"/>
          <w:szCs w:val="21"/>
        </w:rPr>
        <w:t>org_summary[</w:t>
      </w:r>
      <w:r w:rsidRPr="00302F8E">
        <w:rPr>
          <w:rFonts w:ascii="Courier New" w:hAnsi="Courier New" w:cs="Courier New"/>
          <w:color w:val="A31515"/>
          <w:sz w:val="21"/>
          <w:szCs w:val="21"/>
        </w:rPr>
        <w:t>"rndrng_npi"</w:t>
      </w:r>
      <w:r w:rsidRPr="00302F8E">
        <w:rPr>
          <w:rFonts w:ascii="Courier New" w:hAnsi="Courier New" w:cs="Courier New"/>
          <w:color w:val="000000"/>
          <w:sz w:val="21"/>
          <w:szCs w:val="21"/>
        </w:rPr>
        <w:t>].astype(</w:t>
      </w:r>
      <w:r w:rsidRPr="00302F8E">
        <w:rPr>
          <w:rFonts w:ascii="Courier New" w:hAnsi="Courier New" w:cs="Courier New"/>
          <w:color w:val="257693"/>
          <w:sz w:val="21"/>
          <w:szCs w:val="21"/>
        </w:rPr>
        <w:t>str</w:t>
      </w:r>
      <w:r w:rsidRPr="00302F8E">
        <w:rPr>
          <w:rFonts w:ascii="Courier New" w:hAnsi="Courier New" w:cs="Courier New"/>
          <w:color w:val="000000"/>
          <w:sz w:val="21"/>
          <w:szCs w:val="21"/>
        </w:rPr>
        <w:t xml:space="preserve">) + </w:t>
      </w:r>
      <w:r w:rsidRPr="00302F8E">
        <w:rPr>
          <w:rFonts w:ascii="Courier New" w:hAnsi="Courier New" w:cs="Courier New"/>
          <w:color w:val="A31515"/>
          <w:sz w:val="21"/>
          <w:szCs w:val="21"/>
        </w:rPr>
        <w:t>": "</w:t>
      </w:r>
      <w:r w:rsidRPr="00302F8E">
        <w:rPr>
          <w:rFonts w:ascii="Courier New" w:hAnsi="Courier New" w:cs="Courier New"/>
          <w:color w:val="000000"/>
          <w:sz w:val="21"/>
          <w:szCs w:val="21"/>
        </w:rPr>
        <w:t xml:space="preserve"> +  org_summary[</w:t>
      </w:r>
      <w:r w:rsidRPr="00302F8E">
        <w:rPr>
          <w:rFonts w:ascii="Courier New" w:hAnsi="Courier New" w:cs="Courier New"/>
          <w:color w:val="A31515"/>
          <w:sz w:val="21"/>
          <w:szCs w:val="21"/>
        </w:rPr>
        <w:t>"rndrng_prvdr_last_org_name"</w:t>
      </w:r>
      <w:r w:rsidRPr="00302F8E">
        <w:rPr>
          <w:rFonts w:ascii="Courier New" w:hAnsi="Courier New" w:cs="Courier New"/>
          <w:color w:val="000000"/>
          <w:sz w:val="21"/>
          <w:szCs w:val="21"/>
        </w:rPr>
        <w:t xml:space="preserve">] + </w:t>
      </w:r>
      <w:r w:rsidRPr="00302F8E">
        <w:rPr>
          <w:rFonts w:ascii="Courier New" w:hAnsi="Courier New" w:cs="Courier New"/>
          <w:color w:val="A31515"/>
          <w:sz w:val="21"/>
          <w:szCs w:val="21"/>
        </w:rPr>
        <w:t>" - "</w:t>
      </w:r>
      <w:r w:rsidRPr="00302F8E">
        <w:rPr>
          <w:rFonts w:ascii="Courier New" w:hAnsi="Courier New" w:cs="Courier New"/>
          <w:color w:val="000000"/>
          <w:sz w:val="21"/>
          <w:szCs w:val="21"/>
        </w:rPr>
        <w:t xml:space="preserve"> + org_summary[</w:t>
      </w:r>
      <w:r w:rsidRPr="00302F8E">
        <w:rPr>
          <w:rFonts w:ascii="Courier New" w:hAnsi="Courier New" w:cs="Courier New"/>
          <w:color w:val="A31515"/>
          <w:sz w:val="21"/>
          <w:szCs w:val="21"/>
        </w:rPr>
        <w:t>"official_usps_state_code"</w:t>
      </w:r>
      <w:r w:rsidRPr="00302F8E">
        <w:rPr>
          <w:rFonts w:ascii="Courier New" w:hAnsi="Courier New" w:cs="Courier New"/>
          <w:color w:val="000000"/>
          <w:sz w:val="21"/>
          <w:szCs w:val="21"/>
        </w:rPr>
        <w:t xml:space="preserve">] </w:t>
      </w:r>
    </w:p>
    <w:p w14:paraId="395C349D" w14:textId="1537E0E3" w:rsidR="00302F8E" w:rsidRDefault="00302F8E" w:rsidP="00302F8E">
      <w:pPr>
        <w:shd w:val="clear" w:color="auto" w:fill="FFFFFE"/>
        <w:spacing w:line="285" w:lineRule="atLeast"/>
        <w:rPr>
          <w:rFonts w:ascii="Courier New" w:hAnsi="Courier New" w:cs="Courier New"/>
          <w:color w:val="000000"/>
          <w:sz w:val="21"/>
          <w:szCs w:val="21"/>
        </w:rPr>
      </w:pPr>
    </w:p>
    <w:p w14:paraId="1BBB311E" w14:textId="6EFF8C2A" w:rsidR="00302F8E" w:rsidRPr="00302F8E" w:rsidRDefault="00302F8E" w:rsidP="00302F8E">
      <w:pPr>
        <w:shd w:val="clear" w:color="auto" w:fill="FFFFFE"/>
        <w:spacing w:line="285" w:lineRule="atLeast"/>
        <w:rPr>
          <w:rFonts w:ascii="Courier New" w:hAnsi="Courier New" w:cs="Courier New"/>
          <w:color w:val="000000"/>
          <w:sz w:val="21"/>
          <w:szCs w:val="21"/>
        </w:rPr>
      </w:pPr>
      <w:r w:rsidRPr="00302F8E">
        <w:rPr>
          <w:rFonts w:ascii="Verdana" w:hAnsi="Verdana" w:cs="Courier New"/>
          <w:color w:val="000000"/>
          <w:sz w:val="21"/>
          <w:szCs w:val="21"/>
        </w:rPr>
        <w:t xml:space="preserve">it should produce a result like this </w:t>
      </w:r>
      <w:r w:rsidRPr="00302F8E">
        <w:rPr>
          <w:rFonts w:ascii="Courier New" w:hAnsi="Courier New" w:cs="Courier New"/>
          <w:color w:val="000000"/>
          <w:sz w:val="21"/>
          <w:szCs w:val="21"/>
        </w:rPr>
        <w:t>“</w:t>
      </w:r>
      <w:r w:rsidRPr="00302F8E">
        <w:rPr>
          <w:rFonts w:ascii="Courier New" w:hAnsi="Courier New" w:cs="Courier New"/>
          <w:color w:val="212121"/>
          <w:sz w:val="21"/>
          <w:szCs w:val="21"/>
          <w:shd w:val="clear" w:color="auto" w:fill="FFFFFF"/>
        </w:rPr>
        <w:t xml:space="preserve">1003002254: Walgreen Co. – TN” </w:t>
      </w:r>
    </w:p>
    <w:p w14:paraId="4EBCEC13" w14:textId="77777777" w:rsidR="00302F8E" w:rsidRPr="00302F8E" w:rsidRDefault="00302F8E" w:rsidP="00302F8E">
      <w:pPr>
        <w:pStyle w:val="ListParagraph"/>
        <w:rPr>
          <w:rFonts w:ascii="Verdana" w:hAnsi="Verdana"/>
          <w:sz w:val="20"/>
          <w:szCs w:val="20"/>
        </w:rPr>
      </w:pPr>
    </w:p>
    <w:p w14:paraId="1C14BBFD" w14:textId="61392B95" w:rsidR="00302F8E" w:rsidRDefault="00302F8E" w:rsidP="00302F8E">
      <w:pPr>
        <w:pStyle w:val="ListParagraph"/>
        <w:ind w:left="360"/>
        <w:rPr>
          <w:rFonts w:ascii="Verdana" w:hAnsi="Verdana" w:cs="Courier New"/>
          <w:color w:val="212121"/>
          <w:sz w:val="20"/>
          <w:szCs w:val="20"/>
          <w:shd w:val="clear" w:color="auto" w:fill="FFFFFF"/>
        </w:rPr>
      </w:pPr>
      <w:r>
        <w:rPr>
          <w:rFonts w:ascii="Verdana" w:hAnsi="Verdana"/>
          <w:sz w:val="20"/>
          <w:szCs w:val="20"/>
        </w:rPr>
        <w:t xml:space="preserve">NOTE: </w:t>
      </w:r>
      <w:r w:rsidRPr="00302F8E">
        <w:rPr>
          <w:rFonts w:ascii="Verdana" w:hAnsi="Verdana"/>
          <w:sz w:val="20"/>
          <w:szCs w:val="20"/>
        </w:rPr>
        <w:t xml:space="preserve">When complete you should have around </w:t>
      </w:r>
      <w:r>
        <w:rPr>
          <w:rFonts w:ascii="Verdana" w:hAnsi="Verdana" w:cs="Courier New"/>
          <w:color w:val="212121"/>
          <w:sz w:val="20"/>
          <w:szCs w:val="20"/>
          <w:shd w:val="clear" w:color="auto" w:fill="FFFFFF"/>
        </w:rPr>
        <w:t>4279</w:t>
      </w:r>
      <w:r w:rsidRPr="00302F8E">
        <w:rPr>
          <w:rFonts w:ascii="Verdana" w:hAnsi="Verdana" w:cs="Courier New"/>
          <w:color w:val="212121"/>
          <w:sz w:val="20"/>
          <w:szCs w:val="20"/>
          <w:shd w:val="clear" w:color="auto" w:fill="FFFFFF"/>
        </w:rPr>
        <w:t xml:space="preserve"> records and 9</w:t>
      </w:r>
      <w:r>
        <w:rPr>
          <w:rFonts w:ascii="Verdana" w:hAnsi="Verdana" w:cs="Courier New"/>
          <w:color w:val="212121"/>
          <w:sz w:val="20"/>
          <w:szCs w:val="20"/>
          <w:shd w:val="clear" w:color="auto" w:fill="FFFFFF"/>
        </w:rPr>
        <w:t>1</w:t>
      </w:r>
      <w:r w:rsidRPr="00302F8E">
        <w:rPr>
          <w:rFonts w:ascii="Verdana" w:hAnsi="Verdana" w:cs="Courier New"/>
          <w:color w:val="212121"/>
          <w:sz w:val="20"/>
          <w:szCs w:val="20"/>
          <w:shd w:val="clear" w:color="auto" w:fill="FFFFFF"/>
        </w:rPr>
        <w:t xml:space="preserve"> columns</w:t>
      </w:r>
    </w:p>
    <w:p w14:paraId="1C495709" w14:textId="49C477F2" w:rsidR="007D0341" w:rsidRDefault="00302F8E" w:rsidP="00302F8E">
      <w:pPr>
        <w:rPr>
          <w:rFonts w:ascii="Courier New" w:hAnsi="Courier New"/>
        </w:rPr>
      </w:pPr>
      <w:r>
        <w:lastRenderedPageBreak/>
        <w:tab/>
        <w:t>Check with org_summary.shape</w:t>
      </w:r>
    </w:p>
    <w:p w14:paraId="113A6498" w14:textId="77777777" w:rsidR="00302F8E" w:rsidRDefault="00302F8E" w:rsidP="00302F8E"/>
    <w:p w14:paraId="449CB9BA" w14:textId="77777777" w:rsidR="007D0341" w:rsidRDefault="007D0341" w:rsidP="007D0341">
      <w:pPr>
        <w:pStyle w:val="Heading2"/>
      </w:pPr>
      <w:r>
        <w:t xml:space="preserve">TASK 3 Analysis </w:t>
      </w:r>
    </w:p>
    <w:p w14:paraId="2CDEE6B7" w14:textId="77777777" w:rsidR="00302F8E" w:rsidRDefault="00302F8E" w:rsidP="007D0341"/>
    <w:p w14:paraId="553656EB" w14:textId="34D90E0D" w:rsidR="00302F8E" w:rsidRDefault="007D0341" w:rsidP="007D0341">
      <w:r>
        <w:t xml:space="preserve">The analysis section consists of </w:t>
      </w:r>
      <w:r w:rsidR="0028227F">
        <w:t>10</w:t>
      </w:r>
      <w:r>
        <w:t xml:space="preserve"> </w:t>
      </w:r>
      <w:r w:rsidR="00302F8E">
        <w:t xml:space="preserve">questions you will need to produce a </w:t>
      </w:r>
      <w:r w:rsidR="00302F8E" w:rsidRPr="00302F8E">
        <w:rPr>
          <w:b/>
          <w:bCs/>
          <w:u w:val="single"/>
        </w:rPr>
        <w:t xml:space="preserve">result </w:t>
      </w:r>
      <w:r w:rsidRPr="00302F8E">
        <w:rPr>
          <w:b/>
          <w:bCs/>
          <w:u w:val="single"/>
        </w:rPr>
        <w:t xml:space="preserve">set </w:t>
      </w:r>
      <w:r>
        <w:t>(table) named RESnn, where “nn” corresponds to the question</w:t>
      </w:r>
      <w:r w:rsidR="00302F8E">
        <w:t xml:space="preserve"> number (ex. RES01)</w:t>
      </w:r>
      <w:r>
        <w:t xml:space="preserve"> </w:t>
      </w:r>
      <w:r w:rsidR="00302F8E" w:rsidRPr="009B19D8">
        <w:rPr>
          <w:b/>
          <w:bCs/>
        </w:rPr>
        <w:t>and a chart</w:t>
      </w:r>
      <w:r w:rsidR="00302F8E">
        <w:t xml:space="preserve">! You’ll want to output the table in one code cell and output the chart in another. </w:t>
      </w:r>
    </w:p>
    <w:p w14:paraId="3967DD67" w14:textId="60A58B83" w:rsidR="00302F8E" w:rsidRDefault="00302F8E" w:rsidP="007D0341"/>
    <w:p w14:paraId="49E60B4A" w14:textId="504107D7" w:rsidR="00302F8E" w:rsidRDefault="00302F8E" w:rsidP="00302F8E">
      <w:pPr>
        <w:pStyle w:val="ListParagraph"/>
        <w:numPr>
          <w:ilvl w:val="0"/>
          <w:numId w:val="38"/>
        </w:numPr>
      </w:pPr>
      <w:r>
        <w:t>Use print(“RESnn: question ”) before your output of your table</w:t>
      </w:r>
    </w:p>
    <w:p w14:paraId="209D95DE" w14:textId="3B61330E" w:rsidR="00302F8E" w:rsidRDefault="00302F8E" w:rsidP="008433F2">
      <w:pPr>
        <w:pStyle w:val="ListParagraph"/>
        <w:numPr>
          <w:ilvl w:val="0"/>
          <w:numId w:val="38"/>
        </w:numPr>
      </w:pPr>
      <w:r>
        <w:t xml:space="preserve">Use </w:t>
      </w:r>
      <w:r w:rsidRPr="00302F8E">
        <w:rPr>
          <w:b/>
          <w:bCs/>
        </w:rPr>
        <w:t>title</w:t>
      </w:r>
      <w:r w:rsidRPr="00302F8E">
        <w:t xml:space="preserve"> and </w:t>
      </w:r>
      <w:r w:rsidRPr="00302F8E">
        <w:rPr>
          <w:b/>
          <w:bCs/>
        </w:rPr>
        <w:t>su</w:t>
      </w:r>
      <w:r w:rsidR="004419CC">
        <w:rPr>
          <w:rFonts w:asciiTheme="minorEastAsia" w:eastAsiaTheme="minorEastAsia" w:hAnsiTheme="minorEastAsia" w:hint="eastAsia"/>
          <w:b/>
          <w:bCs/>
          <w:lang w:eastAsia="zh-CN"/>
        </w:rPr>
        <w:t>b</w:t>
      </w:r>
      <w:r w:rsidRPr="00302F8E">
        <w:rPr>
          <w:b/>
          <w:bCs/>
        </w:rPr>
        <w:t>title</w:t>
      </w:r>
      <w:r w:rsidRPr="00302F8E">
        <w:t xml:space="preserve"> function</w:t>
      </w:r>
      <w:r>
        <w:t xml:space="preserve"> to identify the chart </w:t>
      </w:r>
    </w:p>
    <w:p w14:paraId="4FC3170C" w14:textId="77777777" w:rsidR="00302F8E" w:rsidRDefault="00302F8E" w:rsidP="00302F8E">
      <w:pPr>
        <w:pStyle w:val="ListParagraph"/>
        <w:numPr>
          <w:ilvl w:val="0"/>
          <w:numId w:val="38"/>
        </w:numPr>
      </w:pPr>
      <w:r>
        <w:t xml:space="preserve">Ensure that your </w:t>
      </w:r>
      <w:r w:rsidRPr="0027464B">
        <w:rPr>
          <w:b/>
          <w:bCs/>
        </w:rPr>
        <w:t>X &amp; Y axis</w:t>
      </w:r>
      <w:r>
        <w:t xml:space="preserve"> are labeled </w:t>
      </w:r>
    </w:p>
    <w:p w14:paraId="4644E0F7" w14:textId="390D850A" w:rsidR="00302F8E" w:rsidRDefault="00302F8E" w:rsidP="00302F8E">
      <w:pPr>
        <w:pStyle w:val="ListParagraph"/>
        <w:numPr>
          <w:ilvl w:val="0"/>
          <w:numId w:val="38"/>
        </w:numPr>
      </w:pPr>
      <w:r>
        <w:t xml:space="preserve">Ensure that the chart </w:t>
      </w:r>
      <w:r w:rsidRPr="0027464B">
        <w:rPr>
          <w:b/>
          <w:bCs/>
        </w:rPr>
        <w:t>figure size</w:t>
      </w:r>
      <w:r>
        <w:t xml:space="preserve"> is set so the chart makes sense. </w:t>
      </w:r>
    </w:p>
    <w:p w14:paraId="6AA4AA96" w14:textId="5C88340C" w:rsidR="00302F8E" w:rsidRDefault="00302F8E" w:rsidP="00302F8E">
      <w:pPr>
        <w:pStyle w:val="ListParagraph"/>
        <w:numPr>
          <w:ilvl w:val="0"/>
          <w:numId w:val="38"/>
        </w:numPr>
      </w:pPr>
      <w:r>
        <w:t xml:space="preserve">In some </w:t>
      </w:r>
      <w:r w:rsidR="0027464B">
        <w:t>cases,</w:t>
      </w:r>
      <w:r>
        <w:t xml:space="preserve"> you may need to create more than one chart or result to compare and contrast you can use </w:t>
      </w:r>
      <w:r w:rsidRPr="00CF0E1F">
        <w:t>the subplot function</w:t>
      </w:r>
      <w:r>
        <w:t xml:space="preserve"> to accomplish this or simply create another set of results and charts just make sure your analysis makes sense</w:t>
      </w:r>
    </w:p>
    <w:p w14:paraId="598EE638" w14:textId="7F46B90C" w:rsidR="00302F8E" w:rsidRDefault="00302F8E" w:rsidP="00302F8E">
      <w:pPr>
        <w:pStyle w:val="ListParagraph"/>
        <w:numPr>
          <w:ilvl w:val="0"/>
          <w:numId w:val="38"/>
        </w:numPr>
      </w:pPr>
      <w:r>
        <w:t xml:space="preserve">Finally, you may be asked questions that require a response, please use a </w:t>
      </w:r>
      <w:r w:rsidRPr="0027464B">
        <w:rPr>
          <w:b/>
          <w:bCs/>
        </w:rPr>
        <w:t>text / markdown</w:t>
      </w:r>
      <w:r>
        <w:t xml:space="preserve"> </w:t>
      </w:r>
      <w:r w:rsidRPr="0027464B">
        <w:rPr>
          <w:b/>
          <w:bCs/>
        </w:rPr>
        <w:t>cell</w:t>
      </w:r>
      <w:r>
        <w:t xml:space="preserve"> to answer these not print. </w:t>
      </w:r>
    </w:p>
    <w:p w14:paraId="57360C0D" w14:textId="10869BF7" w:rsidR="002E034B" w:rsidRDefault="002E034B" w:rsidP="002E034B"/>
    <w:p w14:paraId="171A0533" w14:textId="7DAA7B93" w:rsidR="002E034B" w:rsidRDefault="002E034B" w:rsidP="002E034B">
      <w:pPr>
        <w:jc w:val="center"/>
        <w:rPr>
          <w:b/>
          <w:bCs/>
          <w:color w:val="FF0000"/>
          <w:sz w:val="32"/>
          <w:szCs w:val="32"/>
        </w:rPr>
      </w:pPr>
      <w:r w:rsidRPr="002E034B">
        <w:rPr>
          <w:b/>
          <w:bCs/>
          <w:color w:val="FF0000"/>
          <w:sz w:val="32"/>
          <w:szCs w:val="32"/>
        </w:rPr>
        <w:t>NOTE: The sample output provided is simply for reference your output likely will be different!</w:t>
      </w:r>
    </w:p>
    <w:p w14:paraId="10539F3B" w14:textId="73105DF1" w:rsidR="002E034B" w:rsidRDefault="002E034B" w:rsidP="002E034B">
      <w:pPr>
        <w:jc w:val="center"/>
        <w:rPr>
          <w:b/>
          <w:bCs/>
          <w:color w:val="FF0000"/>
          <w:sz w:val="32"/>
          <w:szCs w:val="32"/>
        </w:rPr>
      </w:pPr>
    </w:p>
    <w:p w14:paraId="55F0D9A4" w14:textId="3C485981" w:rsidR="002E034B" w:rsidRPr="002E034B" w:rsidRDefault="002E034B" w:rsidP="002E034B">
      <w:pPr>
        <w:jc w:val="center"/>
        <w:rPr>
          <w:b/>
          <w:bCs/>
          <w:color w:val="FF0000"/>
          <w:sz w:val="32"/>
          <w:szCs w:val="32"/>
        </w:rPr>
      </w:pPr>
      <w:r>
        <w:rPr>
          <w:b/>
          <w:bCs/>
          <w:color w:val="FF0000"/>
          <w:sz w:val="32"/>
          <w:szCs w:val="32"/>
        </w:rPr>
        <w:t>HINT: rename columns with the df.columns = [“new_name”,”newname”] to make your life easier!</w:t>
      </w:r>
    </w:p>
    <w:p w14:paraId="21308A9A" w14:textId="655B23F8" w:rsidR="007D0341" w:rsidRDefault="007D0341" w:rsidP="007D0341">
      <w:pPr>
        <w:pStyle w:val="Heading3"/>
      </w:pPr>
      <w:r w:rsidRPr="00CD1400">
        <w:t>RES0</w:t>
      </w:r>
      <w:r w:rsidR="00302F8E">
        <w:t>1</w:t>
      </w:r>
      <w:r w:rsidRPr="00CD1400">
        <w:t>: Title “</w:t>
      </w:r>
      <w:r w:rsidR="00302F8E">
        <w:t>Top 10 Medicare Providers by TOT_MDCR_PyMT_AMT</w:t>
      </w:r>
      <w:r w:rsidRPr="00CD1400">
        <w:t>”</w:t>
      </w:r>
    </w:p>
    <w:p w14:paraId="747FD6CE" w14:textId="67608463" w:rsidR="00302F8E" w:rsidRDefault="00302F8E" w:rsidP="00302F8E"/>
    <w:p w14:paraId="7CC3A500" w14:textId="64B11087" w:rsidR="00302F8E" w:rsidRPr="002E034B" w:rsidRDefault="00302F8E" w:rsidP="00302F8E">
      <w:r w:rsidRPr="002E034B">
        <w:t xml:space="preserve">Using phsycian_summary, create a table RES01 and a chart displaying the top 10 providers by tot_mdcr_pymt_amt. Your table should look something like: </w:t>
      </w:r>
    </w:p>
    <w:p w14:paraId="564803EA" w14:textId="23CB1628" w:rsidR="00302F8E" w:rsidRDefault="00302F8E" w:rsidP="00302F8E"/>
    <w:tbl>
      <w:tblPr>
        <w:tblStyle w:val="GridTable5Dark-Accent5"/>
        <w:tblW w:w="7865" w:type="dxa"/>
        <w:tblLook w:val="04A0" w:firstRow="1" w:lastRow="0" w:firstColumn="1" w:lastColumn="0" w:noHBand="0" w:noVBand="1"/>
      </w:tblPr>
      <w:tblGrid>
        <w:gridCol w:w="528"/>
        <w:gridCol w:w="4460"/>
        <w:gridCol w:w="2877"/>
      </w:tblGrid>
      <w:tr w:rsidR="00302F8E" w14:paraId="4A54CE67" w14:textId="77777777" w:rsidTr="00C6702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7552E1D0" w14:textId="77777777" w:rsidR="00302F8E" w:rsidRPr="00302F8E" w:rsidRDefault="00302F8E">
            <w:pPr>
              <w:rPr>
                <w:sz w:val="20"/>
                <w:szCs w:val="20"/>
              </w:rPr>
            </w:pPr>
          </w:p>
        </w:tc>
        <w:tc>
          <w:tcPr>
            <w:tcW w:w="4460" w:type="dxa"/>
            <w:noWrap/>
            <w:hideMark/>
          </w:tcPr>
          <w:p w14:paraId="07ADE7A5" w14:textId="4F86CEA1" w:rsidR="00302F8E" w:rsidRPr="00302F8E" w:rsidRDefault="00C67029">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Provider_Name</w:t>
            </w:r>
          </w:p>
        </w:tc>
        <w:tc>
          <w:tcPr>
            <w:tcW w:w="2877" w:type="dxa"/>
            <w:noWrap/>
            <w:hideMark/>
          </w:tcPr>
          <w:p w14:paraId="359C5AD1" w14:textId="43DAB874" w:rsidR="00302F8E" w:rsidRPr="00302F8E" w:rsidRDefault="00C67029" w:rsidP="00302F8E">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Sum total payment</w:t>
            </w:r>
          </w:p>
        </w:tc>
      </w:tr>
      <w:tr w:rsidR="00302F8E" w14:paraId="208AC112" w14:textId="77777777" w:rsidTr="00C6702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327F3463" w14:textId="77777777" w:rsidR="00302F8E" w:rsidRPr="00302F8E" w:rsidRDefault="00302F8E">
            <w:pPr>
              <w:jc w:val="right"/>
              <w:rPr>
                <w:rFonts w:ascii="Arial" w:hAnsi="Arial" w:cs="Arial"/>
                <w:sz w:val="28"/>
                <w:szCs w:val="28"/>
              </w:rPr>
            </w:pPr>
            <w:r w:rsidRPr="00302F8E">
              <w:rPr>
                <w:rFonts w:ascii="Arial" w:hAnsi="Arial" w:cs="Arial"/>
                <w:sz w:val="28"/>
                <w:szCs w:val="28"/>
              </w:rPr>
              <w:t>0</w:t>
            </w:r>
          </w:p>
        </w:tc>
        <w:tc>
          <w:tcPr>
            <w:tcW w:w="4460" w:type="dxa"/>
            <w:noWrap/>
            <w:hideMark/>
          </w:tcPr>
          <w:p w14:paraId="5509942D" w14:textId="77777777" w:rsidR="00302F8E" w:rsidRDefault="00302F8E">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1851320691: Bradley Somer</w:t>
            </w:r>
          </w:p>
        </w:tc>
        <w:tc>
          <w:tcPr>
            <w:tcW w:w="2877" w:type="dxa"/>
            <w:noWrap/>
            <w:hideMark/>
          </w:tcPr>
          <w:p w14:paraId="6B8676DC" w14:textId="77777777" w:rsidR="00302F8E" w:rsidRDefault="00302F8E" w:rsidP="00302F8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14030052.64</w:t>
            </w:r>
          </w:p>
        </w:tc>
      </w:tr>
      <w:tr w:rsidR="00302F8E" w14:paraId="21E0388B" w14:textId="77777777" w:rsidTr="00C67029">
        <w:trPr>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061D9FCB" w14:textId="77777777" w:rsidR="00302F8E" w:rsidRPr="00302F8E" w:rsidRDefault="00302F8E">
            <w:pPr>
              <w:jc w:val="right"/>
              <w:rPr>
                <w:rFonts w:ascii="Arial" w:hAnsi="Arial" w:cs="Arial"/>
                <w:sz w:val="28"/>
                <w:szCs w:val="28"/>
              </w:rPr>
            </w:pPr>
            <w:r w:rsidRPr="00302F8E">
              <w:rPr>
                <w:rFonts w:ascii="Arial" w:hAnsi="Arial" w:cs="Arial"/>
                <w:b w:val="0"/>
                <w:bCs w:val="0"/>
                <w:sz w:val="28"/>
                <w:szCs w:val="28"/>
              </w:rPr>
              <w:t>1</w:t>
            </w:r>
          </w:p>
        </w:tc>
        <w:tc>
          <w:tcPr>
            <w:tcW w:w="4460" w:type="dxa"/>
            <w:noWrap/>
            <w:hideMark/>
          </w:tcPr>
          <w:p w14:paraId="3987D077" w14:textId="77777777" w:rsidR="00302F8E" w:rsidRDefault="00302F8E">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1366683823: Wanda Lowery</w:t>
            </w:r>
          </w:p>
        </w:tc>
        <w:tc>
          <w:tcPr>
            <w:tcW w:w="2877" w:type="dxa"/>
            <w:noWrap/>
            <w:hideMark/>
          </w:tcPr>
          <w:p w14:paraId="2A553508" w14:textId="77777777" w:rsidR="00302F8E" w:rsidRDefault="00302F8E" w:rsidP="00302F8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11462667.6</w:t>
            </w:r>
          </w:p>
        </w:tc>
      </w:tr>
      <w:tr w:rsidR="00302F8E" w14:paraId="334D8B35" w14:textId="77777777" w:rsidTr="00C6702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31E5EEA9" w14:textId="77777777" w:rsidR="00302F8E" w:rsidRPr="00302F8E" w:rsidRDefault="00302F8E">
            <w:pPr>
              <w:jc w:val="right"/>
              <w:rPr>
                <w:rFonts w:ascii="Arial" w:hAnsi="Arial" w:cs="Arial"/>
                <w:sz w:val="28"/>
                <w:szCs w:val="28"/>
              </w:rPr>
            </w:pPr>
            <w:r w:rsidRPr="00302F8E">
              <w:rPr>
                <w:rFonts w:ascii="Arial" w:hAnsi="Arial" w:cs="Arial"/>
                <w:b w:val="0"/>
                <w:bCs w:val="0"/>
                <w:sz w:val="28"/>
                <w:szCs w:val="28"/>
              </w:rPr>
              <w:t>2</w:t>
            </w:r>
          </w:p>
        </w:tc>
        <w:tc>
          <w:tcPr>
            <w:tcW w:w="4460" w:type="dxa"/>
            <w:noWrap/>
            <w:hideMark/>
          </w:tcPr>
          <w:p w14:paraId="5D018BC8" w14:textId="77777777" w:rsidR="00302F8E" w:rsidRDefault="00302F8E">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1750541553: Shil Patel</w:t>
            </w:r>
          </w:p>
        </w:tc>
        <w:tc>
          <w:tcPr>
            <w:tcW w:w="2877" w:type="dxa"/>
            <w:noWrap/>
            <w:hideMark/>
          </w:tcPr>
          <w:p w14:paraId="1F5C4EF3" w14:textId="77777777" w:rsidR="00302F8E" w:rsidRDefault="00302F8E" w:rsidP="00302F8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10526851.61</w:t>
            </w:r>
          </w:p>
        </w:tc>
      </w:tr>
      <w:tr w:rsidR="00302F8E" w14:paraId="3769C8C3" w14:textId="77777777" w:rsidTr="00C67029">
        <w:trPr>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40E23C4E" w14:textId="77777777" w:rsidR="00302F8E" w:rsidRPr="00302F8E" w:rsidRDefault="00302F8E">
            <w:pPr>
              <w:jc w:val="right"/>
              <w:rPr>
                <w:rFonts w:ascii="Arial" w:hAnsi="Arial" w:cs="Arial"/>
                <w:sz w:val="28"/>
                <w:szCs w:val="28"/>
              </w:rPr>
            </w:pPr>
            <w:r w:rsidRPr="00302F8E">
              <w:rPr>
                <w:rFonts w:ascii="Arial" w:hAnsi="Arial" w:cs="Arial"/>
                <w:b w:val="0"/>
                <w:bCs w:val="0"/>
                <w:sz w:val="28"/>
                <w:szCs w:val="28"/>
              </w:rPr>
              <w:t>3</w:t>
            </w:r>
          </w:p>
        </w:tc>
        <w:tc>
          <w:tcPr>
            <w:tcW w:w="4460" w:type="dxa"/>
            <w:noWrap/>
            <w:hideMark/>
          </w:tcPr>
          <w:p w14:paraId="42306430" w14:textId="77777777" w:rsidR="00302F8E" w:rsidRDefault="00302F8E">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1023018728: Ross Kerns</w:t>
            </w:r>
          </w:p>
        </w:tc>
        <w:tc>
          <w:tcPr>
            <w:tcW w:w="2877" w:type="dxa"/>
            <w:noWrap/>
            <w:hideMark/>
          </w:tcPr>
          <w:p w14:paraId="558055D6" w14:textId="77777777" w:rsidR="00302F8E" w:rsidRDefault="00302F8E" w:rsidP="00302F8E">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8945222.23</w:t>
            </w:r>
          </w:p>
        </w:tc>
      </w:tr>
      <w:tr w:rsidR="00302F8E" w14:paraId="721F1F43" w14:textId="77777777" w:rsidTr="00C6702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28" w:type="dxa"/>
            <w:noWrap/>
            <w:hideMark/>
          </w:tcPr>
          <w:p w14:paraId="7047A865" w14:textId="77777777" w:rsidR="00302F8E" w:rsidRPr="00302F8E" w:rsidRDefault="00302F8E">
            <w:pPr>
              <w:jc w:val="right"/>
              <w:rPr>
                <w:rFonts w:ascii="Arial" w:hAnsi="Arial" w:cs="Arial"/>
                <w:sz w:val="28"/>
                <w:szCs w:val="28"/>
              </w:rPr>
            </w:pPr>
            <w:r w:rsidRPr="00302F8E">
              <w:rPr>
                <w:rFonts w:ascii="Arial" w:hAnsi="Arial" w:cs="Arial"/>
                <w:b w:val="0"/>
                <w:bCs w:val="0"/>
                <w:sz w:val="28"/>
                <w:szCs w:val="28"/>
              </w:rPr>
              <w:t>4</w:t>
            </w:r>
          </w:p>
        </w:tc>
        <w:tc>
          <w:tcPr>
            <w:tcW w:w="4460" w:type="dxa"/>
            <w:noWrap/>
            <w:hideMark/>
          </w:tcPr>
          <w:p w14:paraId="08141671" w14:textId="77777777" w:rsidR="00302F8E" w:rsidRDefault="00302F8E">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1801103643: Syed Sameer Nasir</w:t>
            </w:r>
          </w:p>
        </w:tc>
        <w:tc>
          <w:tcPr>
            <w:tcW w:w="2877" w:type="dxa"/>
            <w:noWrap/>
            <w:hideMark/>
          </w:tcPr>
          <w:p w14:paraId="05ADA853" w14:textId="77777777" w:rsidR="00302F8E" w:rsidRDefault="00302F8E" w:rsidP="00302F8E">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8347614.58</w:t>
            </w:r>
          </w:p>
        </w:tc>
      </w:tr>
    </w:tbl>
    <w:p w14:paraId="411DB075" w14:textId="77777777" w:rsidR="00302F8E" w:rsidRPr="00302F8E" w:rsidRDefault="00302F8E" w:rsidP="00302F8E"/>
    <w:p w14:paraId="672B307B" w14:textId="7BCFC0A7" w:rsidR="00302F8E" w:rsidRDefault="00302F8E" w:rsidP="00302F8E">
      <w:r>
        <w:t xml:space="preserve">And chart: </w:t>
      </w:r>
    </w:p>
    <w:p w14:paraId="6C1ECC30" w14:textId="748C41A6" w:rsidR="00302F8E" w:rsidRDefault="00302F8E" w:rsidP="00302F8E"/>
    <w:p w14:paraId="43BF7304" w14:textId="14DD32E6" w:rsidR="00302F8E" w:rsidRDefault="00302F8E" w:rsidP="00302F8E">
      <w:r>
        <w:rPr>
          <w:noProof/>
        </w:rPr>
        <w:lastRenderedPageBreak/>
        <w:drawing>
          <wp:inline distT="0" distB="0" distL="0" distR="0" wp14:anchorId="13478106" wp14:editId="74A5B9FE">
            <wp:extent cx="4101465" cy="2630805"/>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465" cy="2630805"/>
                    </a:xfrm>
                    <a:prstGeom prst="rect">
                      <a:avLst/>
                    </a:prstGeom>
                    <a:noFill/>
                    <a:ln>
                      <a:noFill/>
                    </a:ln>
                  </pic:spPr>
                </pic:pic>
              </a:graphicData>
            </a:graphic>
          </wp:inline>
        </w:drawing>
      </w:r>
    </w:p>
    <w:p w14:paraId="64EE4C94" w14:textId="397182FA" w:rsidR="00302F8E" w:rsidRDefault="00302F8E" w:rsidP="00302F8E">
      <w:pPr>
        <w:pStyle w:val="Heading3"/>
      </w:pPr>
      <w:r w:rsidRPr="00CD1400">
        <w:t>RES0</w:t>
      </w:r>
      <w:r>
        <w:t>2</w:t>
      </w:r>
      <w:r w:rsidRPr="00CD1400">
        <w:t>: Title “</w:t>
      </w:r>
      <w:r>
        <w:t>Top 10 Medicare ORGANIzations by TOT_MDCR_PyMT_AMT</w:t>
      </w:r>
      <w:r w:rsidRPr="00CD1400">
        <w:t>”</w:t>
      </w:r>
    </w:p>
    <w:p w14:paraId="24FCC40D" w14:textId="77777777" w:rsidR="00302F8E" w:rsidRDefault="00302F8E" w:rsidP="00302F8E"/>
    <w:p w14:paraId="17FDA781" w14:textId="52368B54" w:rsidR="00302F8E" w:rsidRDefault="00302F8E" w:rsidP="00302F8E">
      <w:r>
        <w:t xml:space="preserve">Using org_summary, create a table RES02 and a chart displaying the top 10 organizations by </w:t>
      </w:r>
      <w:r w:rsidRPr="00302F8E">
        <w:t>tot_mdcr_pymt_amt</w:t>
      </w:r>
      <w:r>
        <w:t xml:space="preserve">. Your table should look something like: </w:t>
      </w:r>
    </w:p>
    <w:p w14:paraId="6D8D5DAD" w14:textId="634FA650" w:rsidR="00302F8E" w:rsidRDefault="00302F8E" w:rsidP="00302F8E"/>
    <w:tbl>
      <w:tblPr>
        <w:tblStyle w:val="GridTable5Dark-Accent5"/>
        <w:tblW w:w="9119" w:type="dxa"/>
        <w:tblLook w:val="0420" w:firstRow="1" w:lastRow="0" w:firstColumn="0" w:lastColumn="0" w:noHBand="0" w:noVBand="1"/>
      </w:tblPr>
      <w:tblGrid>
        <w:gridCol w:w="6412"/>
        <w:gridCol w:w="2707"/>
      </w:tblGrid>
      <w:tr w:rsidR="00302F8E" w:rsidRPr="00302F8E" w14:paraId="6DC3208D" w14:textId="77777777" w:rsidTr="00302F8E">
        <w:trPr>
          <w:cnfStyle w:val="100000000000" w:firstRow="1" w:lastRow="0" w:firstColumn="0" w:lastColumn="0" w:oddVBand="0" w:evenVBand="0" w:oddHBand="0" w:evenHBand="0" w:firstRowFirstColumn="0" w:firstRowLastColumn="0" w:lastRowFirstColumn="0" w:lastRowLastColumn="0"/>
          <w:trHeight w:val="360"/>
        </w:trPr>
        <w:tc>
          <w:tcPr>
            <w:tcW w:w="6412" w:type="dxa"/>
            <w:noWrap/>
            <w:hideMark/>
          </w:tcPr>
          <w:p w14:paraId="5077E4EB" w14:textId="77777777" w:rsidR="00302F8E" w:rsidRPr="00302F8E" w:rsidRDefault="00302F8E" w:rsidP="00302F8E">
            <w:pPr>
              <w:rPr>
                <w:sz w:val="18"/>
                <w:szCs w:val="18"/>
              </w:rPr>
            </w:pPr>
            <w:r w:rsidRPr="00302F8E">
              <w:rPr>
                <w:sz w:val="18"/>
                <w:szCs w:val="18"/>
              </w:rPr>
              <w:t>org_name</w:t>
            </w:r>
          </w:p>
        </w:tc>
        <w:tc>
          <w:tcPr>
            <w:tcW w:w="2707" w:type="dxa"/>
            <w:noWrap/>
            <w:hideMark/>
          </w:tcPr>
          <w:p w14:paraId="2295F41F" w14:textId="77777777" w:rsidR="00302F8E" w:rsidRPr="00302F8E" w:rsidRDefault="00302F8E" w:rsidP="00302F8E">
            <w:pPr>
              <w:jc w:val="right"/>
              <w:rPr>
                <w:sz w:val="18"/>
                <w:szCs w:val="18"/>
              </w:rPr>
            </w:pPr>
            <w:r w:rsidRPr="00302F8E">
              <w:rPr>
                <w:sz w:val="18"/>
                <w:szCs w:val="18"/>
              </w:rPr>
              <w:t>tot_mdcr_pymt_amt</w:t>
            </w:r>
          </w:p>
        </w:tc>
      </w:tr>
      <w:tr w:rsidR="00302F8E" w:rsidRPr="00302F8E" w14:paraId="24B4944A" w14:textId="77777777" w:rsidTr="00302F8E">
        <w:trPr>
          <w:cnfStyle w:val="000000100000" w:firstRow="0" w:lastRow="0" w:firstColumn="0" w:lastColumn="0" w:oddVBand="0" w:evenVBand="0" w:oddHBand="1" w:evenHBand="0" w:firstRowFirstColumn="0" w:firstRowLastColumn="0" w:lastRowFirstColumn="0" w:lastRowLastColumn="0"/>
          <w:trHeight w:val="360"/>
        </w:trPr>
        <w:tc>
          <w:tcPr>
            <w:tcW w:w="6412" w:type="dxa"/>
            <w:noWrap/>
            <w:hideMark/>
          </w:tcPr>
          <w:p w14:paraId="71C4B283" w14:textId="77777777" w:rsidR="00302F8E" w:rsidRPr="00302F8E" w:rsidRDefault="00302F8E" w:rsidP="00302F8E">
            <w:pPr>
              <w:rPr>
                <w:sz w:val="18"/>
                <w:szCs w:val="18"/>
              </w:rPr>
            </w:pPr>
            <w:r w:rsidRPr="00302F8E">
              <w:rPr>
                <w:sz w:val="18"/>
                <w:szCs w:val="18"/>
              </w:rPr>
              <w:t>1538144910: Laboratory Corporation Of America ...</w:t>
            </w:r>
          </w:p>
        </w:tc>
        <w:tc>
          <w:tcPr>
            <w:tcW w:w="2707" w:type="dxa"/>
            <w:noWrap/>
            <w:hideMark/>
          </w:tcPr>
          <w:p w14:paraId="22013E02" w14:textId="7732AD0F" w:rsidR="00302F8E" w:rsidRPr="00302F8E" w:rsidRDefault="00302F8E" w:rsidP="00302F8E">
            <w:pPr>
              <w:jc w:val="right"/>
              <w:rPr>
                <w:sz w:val="18"/>
                <w:szCs w:val="18"/>
              </w:rPr>
            </w:pPr>
            <w:r w:rsidRPr="00302F8E">
              <w:rPr>
                <w:sz w:val="18"/>
                <w:szCs w:val="18"/>
              </w:rPr>
              <w:t>234670845.5</w:t>
            </w:r>
            <w:r>
              <w:rPr>
                <w:sz w:val="18"/>
                <w:szCs w:val="18"/>
              </w:rPr>
              <w:t>0</w:t>
            </w:r>
          </w:p>
        </w:tc>
      </w:tr>
      <w:tr w:rsidR="00302F8E" w:rsidRPr="00302F8E" w14:paraId="0F7360BD" w14:textId="77777777" w:rsidTr="00302F8E">
        <w:trPr>
          <w:trHeight w:val="360"/>
        </w:trPr>
        <w:tc>
          <w:tcPr>
            <w:tcW w:w="6412" w:type="dxa"/>
            <w:noWrap/>
            <w:hideMark/>
          </w:tcPr>
          <w:p w14:paraId="3EA9B240" w14:textId="77777777" w:rsidR="00302F8E" w:rsidRPr="00302F8E" w:rsidRDefault="00302F8E" w:rsidP="00302F8E">
            <w:pPr>
              <w:rPr>
                <w:sz w:val="18"/>
                <w:szCs w:val="18"/>
              </w:rPr>
            </w:pPr>
            <w:r w:rsidRPr="00302F8E">
              <w:rPr>
                <w:sz w:val="18"/>
                <w:szCs w:val="18"/>
              </w:rPr>
              <w:t>1174009245: Vikor Scientific, Llc - SC</w:t>
            </w:r>
          </w:p>
        </w:tc>
        <w:tc>
          <w:tcPr>
            <w:tcW w:w="2707" w:type="dxa"/>
            <w:noWrap/>
            <w:hideMark/>
          </w:tcPr>
          <w:p w14:paraId="0F281326" w14:textId="77777777" w:rsidR="00302F8E" w:rsidRPr="00302F8E" w:rsidRDefault="00302F8E" w:rsidP="00302F8E">
            <w:pPr>
              <w:jc w:val="right"/>
              <w:rPr>
                <w:sz w:val="18"/>
                <w:szCs w:val="18"/>
              </w:rPr>
            </w:pPr>
            <w:r w:rsidRPr="00302F8E">
              <w:rPr>
                <w:sz w:val="18"/>
                <w:szCs w:val="18"/>
              </w:rPr>
              <w:t>42198509.44</w:t>
            </w:r>
          </w:p>
        </w:tc>
      </w:tr>
      <w:tr w:rsidR="00302F8E" w:rsidRPr="00302F8E" w14:paraId="7ABF805C" w14:textId="77777777" w:rsidTr="00302F8E">
        <w:trPr>
          <w:cnfStyle w:val="000000100000" w:firstRow="0" w:lastRow="0" w:firstColumn="0" w:lastColumn="0" w:oddVBand="0" w:evenVBand="0" w:oddHBand="1" w:evenHBand="0" w:firstRowFirstColumn="0" w:firstRowLastColumn="0" w:lastRowFirstColumn="0" w:lastRowLastColumn="0"/>
          <w:trHeight w:val="360"/>
        </w:trPr>
        <w:tc>
          <w:tcPr>
            <w:tcW w:w="6412" w:type="dxa"/>
            <w:noWrap/>
            <w:hideMark/>
          </w:tcPr>
          <w:p w14:paraId="5852F485" w14:textId="77777777" w:rsidR="00302F8E" w:rsidRPr="00302F8E" w:rsidRDefault="00302F8E" w:rsidP="00302F8E">
            <w:pPr>
              <w:rPr>
                <w:sz w:val="18"/>
                <w:szCs w:val="18"/>
              </w:rPr>
            </w:pPr>
            <w:r w:rsidRPr="00302F8E">
              <w:rPr>
                <w:sz w:val="18"/>
                <w:szCs w:val="18"/>
              </w:rPr>
              <w:t>1699782722: Aegis Sciences Corporation - TN</w:t>
            </w:r>
          </w:p>
        </w:tc>
        <w:tc>
          <w:tcPr>
            <w:tcW w:w="2707" w:type="dxa"/>
            <w:noWrap/>
            <w:hideMark/>
          </w:tcPr>
          <w:p w14:paraId="017B858F" w14:textId="77777777" w:rsidR="00302F8E" w:rsidRPr="00302F8E" w:rsidRDefault="00302F8E" w:rsidP="00302F8E">
            <w:pPr>
              <w:jc w:val="right"/>
              <w:rPr>
                <w:sz w:val="18"/>
                <w:szCs w:val="18"/>
              </w:rPr>
            </w:pPr>
            <w:r w:rsidRPr="00302F8E">
              <w:rPr>
                <w:sz w:val="18"/>
                <w:szCs w:val="18"/>
              </w:rPr>
              <w:t>33066425.94</w:t>
            </w:r>
          </w:p>
        </w:tc>
      </w:tr>
      <w:tr w:rsidR="00302F8E" w:rsidRPr="00302F8E" w14:paraId="20539188" w14:textId="77777777" w:rsidTr="00302F8E">
        <w:trPr>
          <w:trHeight w:val="360"/>
        </w:trPr>
        <w:tc>
          <w:tcPr>
            <w:tcW w:w="6412" w:type="dxa"/>
            <w:noWrap/>
            <w:hideMark/>
          </w:tcPr>
          <w:p w14:paraId="1FAC3938" w14:textId="77777777" w:rsidR="00302F8E" w:rsidRPr="00302F8E" w:rsidRDefault="00302F8E" w:rsidP="00302F8E">
            <w:pPr>
              <w:rPr>
                <w:sz w:val="18"/>
                <w:szCs w:val="18"/>
              </w:rPr>
            </w:pPr>
            <w:r w:rsidRPr="00302F8E">
              <w:rPr>
                <w:sz w:val="18"/>
                <w:szCs w:val="18"/>
              </w:rPr>
              <w:t>1134538713: Mako Medical Laboratories, Llc - NC</w:t>
            </w:r>
          </w:p>
        </w:tc>
        <w:tc>
          <w:tcPr>
            <w:tcW w:w="2707" w:type="dxa"/>
            <w:noWrap/>
            <w:hideMark/>
          </w:tcPr>
          <w:p w14:paraId="2D1BD8A9" w14:textId="6E261833" w:rsidR="00302F8E" w:rsidRPr="00302F8E" w:rsidRDefault="00302F8E" w:rsidP="00302F8E">
            <w:pPr>
              <w:jc w:val="right"/>
              <w:rPr>
                <w:sz w:val="18"/>
                <w:szCs w:val="18"/>
              </w:rPr>
            </w:pPr>
            <w:r w:rsidRPr="00302F8E">
              <w:rPr>
                <w:sz w:val="18"/>
                <w:szCs w:val="18"/>
              </w:rPr>
              <w:t>31287531.7</w:t>
            </w:r>
            <w:r>
              <w:rPr>
                <w:sz w:val="18"/>
                <w:szCs w:val="18"/>
              </w:rPr>
              <w:t>0</w:t>
            </w:r>
          </w:p>
        </w:tc>
      </w:tr>
      <w:tr w:rsidR="00302F8E" w:rsidRPr="00302F8E" w14:paraId="6DF3F071" w14:textId="77777777" w:rsidTr="00302F8E">
        <w:trPr>
          <w:cnfStyle w:val="000000100000" w:firstRow="0" w:lastRow="0" w:firstColumn="0" w:lastColumn="0" w:oddVBand="0" w:evenVBand="0" w:oddHBand="1" w:evenHBand="0" w:firstRowFirstColumn="0" w:firstRowLastColumn="0" w:lastRowFirstColumn="0" w:lastRowLastColumn="0"/>
          <w:trHeight w:val="360"/>
        </w:trPr>
        <w:tc>
          <w:tcPr>
            <w:tcW w:w="6412" w:type="dxa"/>
            <w:noWrap/>
            <w:hideMark/>
          </w:tcPr>
          <w:p w14:paraId="4102C27B" w14:textId="77777777" w:rsidR="00302F8E" w:rsidRPr="00302F8E" w:rsidRDefault="00302F8E" w:rsidP="00302F8E">
            <w:pPr>
              <w:rPr>
                <w:sz w:val="18"/>
                <w:szCs w:val="18"/>
              </w:rPr>
            </w:pPr>
            <w:r w:rsidRPr="00302F8E">
              <w:rPr>
                <w:sz w:val="18"/>
                <w:szCs w:val="18"/>
              </w:rPr>
              <w:t>1235186800: Pathgroup Labs, Llc - TN</w:t>
            </w:r>
          </w:p>
        </w:tc>
        <w:tc>
          <w:tcPr>
            <w:tcW w:w="2707" w:type="dxa"/>
            <w:noWrap/>
            <w:hideMark/>
          </w:tcPr>
          <w:p w14:paraId="21EBCBBE" w14:textId="77777777" w:rsidR="00302F8E" w:rsidRPr="00302F8E" w:rsidRDefault="00302F8E" w:rsidP="00302F8E">
            <w:pPr>
              <w:jc w:val="right"/>
              <w:rPr>
                <w:sz w:val="18"/>
                <w:szCs w:val="18"/>
              </w:rPr>
            </w:pPr>
            <w:r w:rsidRPr="00302F8E">
              <w:rPr>
                <w:sz w:val="18"/>
                <w:szCs w:val="18"/>
              </w:rPr>
              <w:t>21797255.78</w:t>
            </w:r>
          </w:p>
        </w:tc>
      </w:tr>
    </w:tbl>
    <w:p w14:paraId="01AC3DA2" w14:textId="39973F0B" w:rsidR="00302F8E" w:rsidRDefault="00302F8E" w:rsidP="00302F8E"/>
    <w:p w14:paraId="4E963697" w14:textId="28FC99A2" w:rsidR="00302F8E" w:rsidRDefault="00302F8E" w:rsidP="00302F8E">
      <w:r>
        <w:rPr>
          <w:noProof/>
        </w:rPr>
        <w:drawing>
          <wp:inline distT="0" distB="0" distL="0" distR="0" wp14:anchorId="3848B1A1" wp14:editId="6080F945">
            <wp:extent cx="5055870" cy="2630805"/>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870" cy="2630805"/>
                    </a:xfrm>
                    <a:prstGeom prst="rect">
                      <a:avLst/>
                    </a:prstGeom>
                    <a:noFill/>
                    <a:ln>
                      <a:noFill/>
                    </a:ln>
                  </pic:spPr>
                </pic:pic>
              </a:graphicData>
            </a:graphic>
          </wp:inline>
        </w:drawing>
      </w:r>
    </w:p>
    <w:p w14:paraId="305FA8AA" w14:textId="2CF64179" w:rsidR="00302F8E" w:rsidRPr="00CD1400" w:rsidRDefault="00302F8E" w:rsidP="00302F8E">
      <w:pPr>
        <w:pStyle w:val="Heading3"/>
      </w:pPr>
      <w:r w:rsidRPr="00CD1400">
        <w:lastRenderedPageBreak/>
        <w:t>RES0</w:t>
      </w:r>
      <w:r>
        <w:t>3</w:t>
      </w:r>
      <w:r w:rsidRPr="00CD1400">
        <w:t>: Title “</w:t>
      </w:r>
      <w:r>
        <w:t>Nurse Practitioners by State</w:t>
      </w:r>
      <w:r w:rsidRPr="00CD1400">
        <w:t>”</w:t>
      </w:r>
    </w:p>
    <w:p w14:paraId="1F5F918E" w14:textId="60D63E73" w:rsidR="00302F8E" w:rsidRDefault="00302F8E" w:rsidP="00302F8E"/>
    <w:p w14:paraId="1626A091" w14:textId="08FB6F61" w:rsidR="00302F8E" w:rsidRPr="00302F8E" w:rsidRDefault="00302F8E" w:rsidP="00302F8E">
      <w:pPr>
        <w:shd w:val="clear" w:color="auto" w:fill="FFFFFE"/>
        <w:spacing w:line="285" w:lineRule="atLeast"/>
        <w:rPr>
          <w:rFonts w:ascii="Verdana" w:hAnsi="Verdana" w:cs="Courier New"/>
          <w:color w:val="000000"/>
          <w:sz w:val="21"/>
          <w:szCs w:val="21"/>
        </w:rPr>
      </w:pPr>
      <w:r w:rsidRPr="00302F8E">
        <w:rPr>
          <w:rFonts w:ascii="Verdana" w:hAnsi="Verdana"/>
        </w:rPr>
        <w:t>Using physician_summary, create a table and chart of “</w:t>
      </w:r>
      <w:r w:rsidRPr="00302F8E">
        <w:rPr>
          <w:rFonts w:ascii="Verdana" w:hAnsi="Verdana" w:cs="Courier New"/>
          <w:color w:val="212121"/>
          <w:sz w:val="21"/>
          <w:szCs w:val="21"/>
          <w:shd w:val="clear" w:color="auto" w:fill="FFFFFF"/>
        </w:rPr>
        <w:t xml:space="preserve">Nurse Practitioner” using </w:t>
      </w:r>
      <w:r w:rsidRPr="00302F8E">
        <w:rPr>
          <w:rFonts w:ascii="Verdana" w:hAnsi="Verdana" w:cs="Courier New"/>
          <w:color w:val="000000"/>
          <w:sz w:val="21"/>
          <w:szCs w:val="21"/>
        </w:rPr>
        <w:t xml:space="preserve">rndrng_prvdr_type and </w:t>
      </w:r>
      <w:r w:rsidRPr="00302F8E">
        <w:rPr>
          <w:rFonts w:ascii="Arial" w:hAnsi="Arial" w:cs="Arial"/>
          <w:color w:val="212121"/>
          <w:sz w:val="28"/>
          <w:szCs w:val="28"/>
        </w:rPr>
        <w:t xml:space="preserve">rndrng_prvdr_state_abrvtn </w:t>
      </w:r>
      <w:r w:rsidRPr="00302F8E">
        <w:rPr>
          <w:rFonts w:ascii="Verdana" w:hAnsi="Verdana" w:cs="Courier New"/>
          <w:color w:val="000000"/>
          <w:sz w:val="21"/>
          <w:szCs w:val="21"/>
        </w:rPr>
        <w:t xml:space="preserve">. </w:t>
      </w:r>
    </w:p>
    <w:p w14:paraId="5551EAD7" w14:textId="42AB1CB6" w:rsidR="00302F8E" w:rsidRDefault="00302F8E" w:rsidP="00302F8E">
      <w:pPr>
        <w:shd w:val="clear" w:color="auto" w:fill="FFFFFE"/>
        <w:spacing w:line="285" w:lineRule="atLeast"/>
        <w:rPr>
          <w:rFonts w:ascii="Verdana" w:hAnsi="Verdana" w:cs="Courier New"/>
          <w:color w:val="000000"/>
          <w:sz w:val="21"/>
          <w:szCs w:val="21"/>
        </w:rPr>
      </w:pPr>
    </w:p>
    <w:tbl>
      <w:tblPr>
        <w:tblStyle w:val="GridTable1Light"/>
        <w:tblW w:w="6360" w:type="dxa"/>
        <w:tblLook w:val="0600" w:firstRow="0" w:lastRow="0" w:firstColumn="0" w:lastColumn="0" w:noHBand="1" w:noVBand="1"/>
      </w:tblPr>
      <w:tblGrid>
        <w:gridCol w:w="4460"/>
        <w:gridCol w:w="1900"/>
      </w:tblGrid>
      <w:tr w:rsidR="00302F8E" w14:paraId="069A4D85" w14:textId="77777777" w:rsidTr="00302F8E">
        <w:trPr>
          <w:trHeight w:val="360"/>
        </w:trPr>
        <w:tc>
          <w:tcPr>
            <w:tcW w:w="4460" w:type="dxa"/>
            <w:noWrap/>
            <w:hideMark/>
          </w:tcPr>
          <w:p w14:paraId="077DDD44" w14:textId="77777777" w:rsidR="00302F8E" w:rsidRDefault="00302F8E">
            <w:pPr>
              <w:rPr>
                <w:rFonts w:ascii="Arial" w:hAnsi="Arial" w:cs="Arial"/>
                <w:b/>
                <w:bCs/>
                <w:color w:val="212121"/>
                <w:sz w:val="28"/>
                <w:szCs w:val="28"/>
              </w:rPr>
            </w:pPr>
            <w:r>
              <w:rPr>
                <w:rFonts w:ascii="Arial" w:hAnsi="Arial" w:cs="Arial"/>
                <w:b/>
                <w:bCs/>
                <w:color w:val="212121"/>
                <w:sz w:val="28"/>
                <w:szCs w:val="28"/>
              </w:rPr>
              <w:t>rndrng_prvdr_state_abrvtn</w:t>
            </w:r>
          </w:p>
        </w:tc>
        <w:tc>
          <w:tcPr>
            <w:tcW w:w="1900" w:type="dxa"/>
            <w:noWrap/>
            <w:hideMark/>
          </w:tcPr>
          <w:p w14:paraId="029E1BBA" w14:textId="77777777" w:rsidR="00302F8E" w:rsidRDefault="00302F8E">
            <w:pPr>
              <w:rPr>
                <w:rFonts w:ascii="Arial" w:hAnsi="Arial" w:cs="Arial"/>
                <w:b/>
                <w:bCs/>
                <w:color w:val="212121"/>
                <w:sz w:val="28"/>
                <w:szCs w:val="28"/>
              </w:rPr>
            </w:pPr>
            <w:r>
              <w:rPr>
                <w:rFonts w:ascii="Arial" w:hAnsi="Arial" w:cs="Arial"/>
                <w:b/>
                <w:bCs/>
                <w:color w:val="212121"/>
                <w:sz w:val="28"/>
                <w:szCs w:val="28"/>
              </w:rPr>
              <w:t>count</w:t>
            </w:r>
          </w:p>
        </w:tc>
      </w:tr>
      <w:tr w:rsidR="00302F8E" w14:paraId="6F72CA8F" w14:textId="77777777" w:rsidTr="00302F8E">
        <w:trPr>
          <w:trHeight w:val="360"/>
        </w:trPr>
        <w:tc>
          <w:tcPr>
            <w:tcW w:w="4460" w:type="dxa"/>
            <w:noWrap/>
            <w:hideMark/>
          </w:tcPr>
          <w:p w14:paraId="689C9B77" w14:textId="77777777" w:rsidR="00302F8E" w:rsidRDefault="00302F8E">
            <w:pPr>
              <w:rPr>
                <w:rFonts w:ascii="Arial" w:hAnsi="Arial" w:cs="Arial"/>
                <w:color w:val="212121"/>
                <w:sz w:val="28"/>
                <w:szCs w:val="28"/>
              </w:rPr>
            </w:pPr>
            <w:r>
              <w:rPr>
                <w:rFonts w:ascii="Arial" w:hAnsi="Arial" w:cs="Arial"/>
                <w:color w:val="212121"/>
                <w:sz w:val="28"/>
                <w:szCs w:val="28"/>
              </w:rPr>
              <w:t>TN</w:t>
            </w:r>
          </w:p>
        </w:tc>
        <w:tc>
          <w:tcPr>
            <w:tcW w:w="1900" w:type="dxa"/>
            <w:noWrap/>
            <w:hideMark/>
          </w:tcPr>
          <w:p w14:paraId="5B05253F" w14:textId="77777777" w:rsidR="00302F8E" w:rsidRDefault="00302F8E">
            <w:pPr>
              <w:jc w:val="right"/>
              <w:rPr>
                <w:rFonts w:ascii="Arial" w:hAnsi="Arial" w:cs="Arial"/>
                <w:color w:val="212121"/>
                <w:sz w:val="28"/>
                <w:szCs w:val="28"/>
              </w:rPr>
            </w:pPr>
            <w:r>
              <w:rPr>
                <w:rFonts w:ascii="Arial" w:hAnsi="Arial" w:cs="Arial"/>
                <w:color w:val="212121"/>
                <w:sz w:val="28"/>
                <w:szCs w:val="28"/>
              </w:rPr>
              <w:t>5314</w:t>
            </w:r>
          </w:p>
        </w:tc>
      </w:tr>
      <w:tr w:rsidR="00302F8E" w14:paraId="25683E62" w14:textId="77777777" w:rsidTr="00302F8E">
        <w:trPr>
          <w:trHeight w:val="360"/>
        </w:trPr>
        <w:tc>
          <w:tcPr>
            <w:tcW w:w="4460" w:type="dxa"/>
            <w:noWrap/>
            <w:hideMark/>
          </w:tcPr>
          <w:p w14:paraId="21D1C6A3" w14:textId="77777777" w:rsidR="00302F8E" w:rsidRDefault="00302F8E">
            <w:pPr>
              <w:rPr>
                <w:rFonts w:ascii="Arial" w:hAnsi="Arial" w:cs="Arial"/>
                <w:color w:val="212121"/>
                <w:sz w:val="28"/>
                <w:szCs w:val="28"/>
              </w:rPr>
            </w:pPr>
            <w:r>
              <w:rPr>
                <w:rFonts w:ascii="Arial" w:hAnsi="Arial" w:cs="Arial"/>
                <w:color w:val="212121"/>
                <w:sz w:val="28"/>
                <w:szCs w:val="28"/>
              </w:rPr>
              <w:t>NC</w:t>
            </w:r>
          </w:p>
        </w:tc>
        <w:tc>
          <w:tcPr>
            <w:tcW w:w="1900" w:type="dxa"/>
            <w:noWrap/>
            <w:hideMark/>
          </w:tcPr>
          <w:p w14:paraId="07BE2A45" w14:textId="77777777" w:rsidR="00302F8E" w:rsidRDefault="00302F8E">
            <w:pPr>
              <w:jc w:val="right"/>
              <w:rPr>
                <w:rFonts w:ascii="Arial" w:hAnsi="Arial" w:cs="Arial"/>
                <w:color w:val="212121"/>
                <w:sz w:val="28"/>
                <w:szCs w:val="28"/>
              </w:rPr>
            </w:pPr>
            <w:r>
              <w:rPr>
                <w:rFonts w:ascii="Arial" w:hAnsi="Arial" w:cs="Arial"/>
                <w:color w:val="212121"/>
                <w:sz w:val="28"/>
                <w:szCs w:val="28"/>
              </w:rPr>
              <w:t>4997</w:t>
            </w:r>
          </w:p>
        </w:tc>
      </w:tr>
      <w:tr w:rsidR="00302F8E" w14:paraId="383D1BFE" w14:textId="77777777" w:rsidTr="00302F8E">
        <w:trPr>
          <w:trHeight w:val="360"/>
        </w:trPr>
        <w:tc>
          <w:tcPr>
            <w:tcW w:w="4460" w:type="dxa"/>
            <w:noWrap/>
            <w:hideMark/>
          </w:tcPr>
          <w:p w14:paraId="2B2DFA9D" w14:textId="77777777" w:rsidR="00302F8E" w:rsidRDefault="00302F8E">
            <w:pPr>
              <w:rPr>
                <w:rFonts w:ascii="Arial" w:hAnsi="Arial" w:cs="Arial"/>
                <w:color w:val="212121"/>
                <w:sz w:val="28"/>
                <w:szCs w:val="28"/>
              </w:rPr>
            </w:pPr>
            <w:r>
              <w:rPr>
                <w:rFonts w:ascii="Arial" w:hAnsi="Arial" w:cs="Arial"/>
                <w:color w:val="212121"/>
                <w:sz w:val="28"/>
                <w:szCs w:val="28"/>
              </w:rPr>
              <w:t>SC</w:t>
            </w:r>
          </w:p>
        </w:tc>
        <w:tc>
          <w:tcPr>
            <w:tcW w:w="1900" w:type="dxa"/>
            <w:noWrap/>
            <w:hideMark/>
          </w:tcPr>
          <w:p w14:paraId="1DF417AD" w14:textId="77777777" w:rsidR="00302F8E" w:rsidRDefault="00302F8E">
            <w:pPr>
              <w:jc w:val="right"/>
              <w:rPr>
                <w:rFonts w:ascii="Arial" w:hAnsi="Arial" w:cs="Arial"/>
                <w:color w:val="212121"/>
                <w:sz w:val="28"/>
                <w:szCs w:val="28"/>
              </w:rPr>
            </w:pPr>
            <w:r>
              <w:rPr>
                <w:rFonts w:ascii="Arial" w:hAnsi="Arial" w:cs="Arial"/>
                <w:color w:val="212121"/>
                <w:sz w:val="28"/>
                <w:szCs w:val="28"/>
              </w:rPr>
              <w:t>2552</w:t>
            </w:r>
          </w:p>
        </w:tc>
      </w:tr>
    </w:tbl>
    <w:p w14:paraId="39794D75" w14:textId="30EC9B2E" w:rsidR="00302F8E" w:rsidRDefault="00302F8E" w:rsidP="00302F8E">
      <w:pPr>
        <w:shd w:val="clear" w:color="auto" w:fill="FFFFFE"/>
        <w:spacing w:line="285" w:lineRule="atLeast"/>
        <w:rPr>
          <w:rFonts w:ascii="Verdana" w:hAnsi="Verdana" w:cs="Courier New"/>
          <w:color w:val="000000"/>
          <w:sz w:val="21"/>
          <w:szCs w:val="21"/>
        </w:rPr>
      </w:pPr>
    </w:p>
    <w:p w14:paraId="000A145D" w14:textId="0F0E5C7C" w:rsidR="00302F8E" w:rsidRDefault="00302F8E" w:rsidP="00302F8E">
      <w:pPr>
        <w:shd w:val="clear" w:color="auto" w:fill="FFFFFE"/>
        <w:spacing w:line="285" w:lineRule="atLeast"/>
        <w:rPr>
          <w:rFonts w:ascii="Verdana" w:hAnsi="Verdana" w:cs="Courier New"/>
          <w:color w:val="000000"/>
          <w:sz w:val="21"/>
          <w:szCs w:val="21"/>
        </w:rPr>
      </w:pPr>
      <w:r>
        <w:rPr>
          <w:rFonts w:ascii="Verdana" w:hAnsi="Verdana" w:cs="Courier New"/>
          <w:color w:val="000000"/>
          <w:sz w:val="21"/>
          <w:szCs w:val="21"/>
        </w:rPr>
        <w:t xml:space="preserve">Chart: </w:t>
      </w:r>
    </w:p>
    <w:p w14:paraId="34FEA982" w14:textId="77777777" w:rsidR="00302F8E" w:rsidRDefault="00302F8E" w:rsidP="00302F8E">
      <w:pPr>
        <w:shd w:val="clear" w:color="auto" w:fill="FFFFFE"/>
        <w:spacing w:line="285" w:lineRule="atLeast"/>
        <w:rPr>
          <w:rFonts w:ascii="Verdana" w:hAnsi="Verdana" w:cs="Courier New"/>
          <w:color w:val="000000"/>
          <w:sz w:val="21"/>
          <w:szCs w:val="21"/>
        </w:rPr>
      </w:pPr>
    </w:p>
    <w:p w14:paraId="57A423D9" w14:textId="327E411B" w:rsidR="00302F8E" w:rsidRPr="00302F8E" w:rsidRDefault="00302F8E" w:rsidP="00302F8E">
      <w:pPr>
        <w:shd w:val="clear" w:color="auto" w:fill="FFFFFE"/>
        <w:spacing w:line="285" w:lineRule="atLeast"/>
        <w:rPr>
          <w:rFonts w:ascii="Verdana" w:hAnsi="Verdana" w:cs="Courier New"/>
          <w:color w:val="000000"/>
          <w:sz w:val="21"/>
          <w:szCs w:val="21"/>
        </w:rPr>
      </w:pPr>
      <w:r>
        <w:rPr>
          <w:rFonts w:ascii="Verdana" w:hAnsi="Verdana" w:cs="Courier New"/>
          <w:noProof/>
          <w:color w:val="000000"/>
          <w:sz w:val="21"/>
          <w:szCs w:val="21"/>
        </w:rPr>
        <w:drawing>
          <wp:inline distT="0" distB="0" distL="0" distR="0" wp14:anchorId="04A71C22" wp14:editId="47888033">
            <wp:extent cx="2473521" cy="2067339"/>
            <wp:effectExtent l="0" t="0" r="3175"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908" cy="2071006"/>
                    </a:xfrm>
                    <a:prstGeom prst="rect">
                      <a:avLst/>
                    </a:prstGeom>
                    <a:noFill/>
                    <a:ln>
                      <a:noFill/>
                    </a:ln>
                  </pic:spPr>
                </pic:pic>
              </a:graphicData>
            </a:graphic>
          </wp:inline>
        </w:drawing>
      </w:r>
    </w:p>
    <w:p w14:paraId="5A11AEB6" w14:textId="73686311" w:rsidR="00302F8E" w:rsidRPr="00302F8E" w:rsidRDefault="00302F8E" w:rsidP="00302F8E"/>
    <w:p w14:paraId="47234E2E" w14:textId="696811ED" w:rsidR="00302F8E" w:rsidRDefault="00302F8E" w:rsidP="00302F8E">
      <w:pPr>
        <w:pStyle w:val="Heading3"/>
      </w:pPr>
      <w:r w:rsidRPr="00CD1400">
        <w:t>RES0</w:t>
      </w:r>
      <w:r>
        <w:t>4</w:t>
      </w:r>
      <w:r w:rsidRPr="00CD1400">
        <w:t>: Title “</w:t>
      </w:r>
      <w:r>
        <w:t>Organization Total Spending by State</w:t>
      </w:r>
    </w:p>
    <w:p w14:paraId="12E60AB0" w14:textId="77777777" w:rsidR="00302F8E" w:rsidRPr="00302F8E" w:rsidRDefault="00302F8E" w:rsidP="00302F8E"/>
    <w:p w14:paraId="06AD730C" w14:textId="63FEB781" w:rsidR="00302F8E" w:rsidRDefault="00302F8E" w:rsidP="00302F8E">
      <w:pPr>
        <w:rPr>
          <w:rFonts w:ascii="Verdana" w:hAnsi="Verdana" w:cs="Arial"/>
          <w:color w:val="212121"/>
          <w:sz w:val="20"/>
          <w:szCs w:val="20"/>
        </w:rPr>
      </w:pPr>
      <w:r w:rsidRPr="00302F8E">
        <w:rPr>
          <w:rFonts w:ascii="Verdana" w:hAnsi="Verdana"/>
          <w:sz w:val="20"/>
          <w:szCs w:val="20"/>
        </w:rPr>
        <w:t xml:space="preserve">Using org_summary, summarize tot_mdcr_pymt_amt  by </w:t>
      </w:r>
      <w:r w:rsidRPr="00302F8E">
        <w:rPr>
          <w:rFonts w:ascii="Verdana" w:hAnsi="Verdana" w:cs="Arial"/>
          <w:color w:val="212121"/>
          <w:sz w:val="20"/>
          <w:szCs w:val="20"/>
        </w:rPr>
        <w:t>rndrng_prvdr_state_abrvtn (state) you should have a table that looks like this</w:t>
      </w:r>
      <w:r>
        <w:rPr>
          <w:rFonts w:ascii="Verdana" w:hAnsi="Verdana" w:cs="Arial"/>
          <w:color w:val="212121"/>
          <w:sz w:val="20"/>
          <w:szCs w:val="20"/>
        </w:rPr>
        <w:t>:</w:t>
      </w:r>
    </w:p>
    <w:p w14:paraId="3DD2B624" w14:textId="57A25A98" w:rsidR="00302F8E" w:rsidRDefault="00302F8E" w:rsidP="00302F8E">
      <w:pPr>
        <w:rPr>
          <w:rFonts w:ascii="Verdana" w:hAnsi="Verdana" w:cs="Arial"/>
          <w:color w:val="212121"/>
          <w:sz w:val="20"/>
          <w:szCs w:val="20"/>
        </w:rPr>
      </w:pPr>
    </w:p>
    <w:tbl>
      <w:tblPr>
        <w:tblW w:w="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007"/>
      </w:tblGrid>
      <w:tr w:rsidR="00302F8E" w14:paraId="5DAD1B04" w14:textId="77777777" w:rsidTr="00C67029">
        <w:trPr>
          <w:trHeight w:val="360"/>
        </w:trPr>
        <w:tc>
          <w:tcPr>
            <w:tcW w:w="1900" w:type="dxa"/>
            <w:shd w:val="clear" w:color="auto" w:fill="auto"/>
            <w:noWrap/>
            <w:vAlign w:val="bottom"/>
            <w:hideMark/>
          </w:tcPr>
          <w:p w14:paraId="2CA871C0" w14:textId="77777777" w:rsidR="00302F8E" w:rsidRDefault="00302F8E">
            <w:pPr>
              <w:rPr>
                <w:rFonts w:ascii="Arial" w:hAnsi="Arial" w:cs="Arial"/>
                <w:b/>
                <w:bCs/>
                <w:color w:val="212121"/>
                <w:sz w:val="28"/>
                <w:szCs w:val="28"/>
              </w:rPr>
            </w:pPr>
            <w:r>
              <w:rPr>
                <w:rFonts w:ascii="Arial" w:hAnsi="Arial" w:cs="Arial"/>
                <w:b/>
                <w:bCs/>
                <w:color w:val="212121"/>
                <w:sz w:val="28"/>
                <w:szCs w:val="28"/>
              </w:rPr>
              <w:t>state</w:t>
            </w:r>
          </w:p>
        </w:tc>
        <w:tc>
          <w:tcPr>
            <w:tcW w:w="1900" w:type="dxa"/>
            <w:shd w:val="clear" w:color="auto" w:fill="auto"/>
            <w:noWrap/>
            <w:vAlign w:val="bottom"/>
            <w:hideMark/>
          </w:tcPr>
          <w:p w14:paraId="552092D0" w14:textId="77777777" w:rsidR="00302F8E" w:rsidRDefault="00302F8E">
            <w:pPr>
              <w:rPr>
                <w:rFonts w:ascii="Arial" w:hAnsi="Arial" w:cs="Arial"/>
                <w:b/>
                <w:bCs/>
                <w:color w:val="212121"/>
                <w:sz w:val="28"/>
                <w:szCs w:val="28"/>
              </w:rPr>
            </w:pPr>
            <w:r>
              <w:rPr>
                <w:rFonts w:ascii="Arial" w:hAnsi="Arial" w:cs="Arial"/>
                <w:b/>
                <w:bCs/>
                <w:color w:val="212121"/>
                <w:sz w:val="28"/>
                <w:szCs w:val="28"/>
              </w:rPr>
              <w:t>sum</w:t>
            </w:r>
          </w:p>
        </w:tc>
      </w:tr>
      <w:tr w:rsidR="00302F8E" w14:paraId="63B0900A" w14:textId="77777777" w:rsidTr="00C67029">
        <w:trPr>
          <w:trHeight w:val="360"/>
        </w:trPr>
        <w:tc>
          <w:tcPr>
            <w:tcW w:w="1900" w:type="dxa"/>
            <w:shd w:val="clear" w:color="auto" w:fill="auto"/>
            <w:noWrap/>
            <w:vAlign w:val="bottom"/>
            <w:hideMark/>
          </w:tcPr>
          <w:p w14:paraId="54F2400B" w14:textId="77777777" w:rsidR="00302F8E" w:rsidRDefault="00302F8E">
            <w:pPr>
              <w:rPr>
                <w:rFonts w:ascii="Arial" w:hAnsi="Arial" w:cs="Arial"/>
                <w:color w:val="212121"/>
                <w:sz w:val="28"/>
                <w:szCs w:val="28"/>
              </w:rPr>
            </w:pPr>
            <w:r>
              <w:rPr>
                <w:rFonts w:ascii="Arial" w:hAnsi="Arial" w:cs="Arial"/>
                <w:color w:val="212121"/>
                <w:sz w:val="28"/>
                <w:szCs w:val="28"/>
              </w:rPr>
              <w:t>NC</w:t>
            </w:r>
          </w:p>
        </w:tc>
        <w:tc>
          <w:tcPr>
            <w:tcW w:w="1900" w:type="dxa"/>
            <w:shd w:val="clear" w:color="auto" w:fill="auto"/>
            <w:noWrap/>
            <w:vAlign w:val="bottom"/>
            <w:hideMark/>
          </w:tcPr>
          <w:p w14:paraId="6C8FCCCC" w14:textId="67EB828F" w:rsidR="00302F8E" w:rsidRDefault="00302F8E">
            <w:pPr>
              <w:jc w:val="right"/>
              <w:rPr>
                <w:rFonts w:ascii="Arial" w:hAnsi="Arial" w:cs="Arial"/>
                <w:color w:val="212121"/>
                <w:sz w:val="28"/>
                <w:szCs w:val="28"/>
              </w:rPr>
            </w:pPr>
            <w:r>
              <w:rPr>
                <w:rFonts w:ascii="Arial" w:hAnsi="Arial" w:cs="Arial"/>
                <w:color w:val="212121"/>
                <w:sz w:val="28"/>
                <w:szCs w:val="28"/>
              </w:rPr>
              <w:t>641174881.70</w:t>
            </w:r>
          </w:p>
        </w:tc>
      </w:tr>
      <w:tr w:rsidR="00302F8E" w14:paraId="7696FB22" w14:textId="77777777" w:rsidTr="00C67029">
        <w:trPr>
          <w:trHeight w:val="360"/>
        </w:trPr>
        <w:tc>
          <w:tcPr>
            <w:tcW w:w="1900" w:type="dxa"/>
            <w:shd w:val="clear" w:color="auto" w:fill="auto"/>
            <w:noWrap/>
            <w:vAlign w:val="bottom"/>
            <w:hideMark/>
          </w:tcPr>
          <w:p w14:paraId="0792B910" w14:textId="77777777" w:rsidR="00302F8E" w:rsidRDefault="00302F8E">
            <w:pPr>
              <w:rPr>
                <w:rFonts w:ascii="Arial" w:hAnsi="Arial" w:cs="Arial"/>
                <w:color w:val="212121"/>
                <w:sz w:val="28"/>
                <w:szCs w:val="28"/>
              </w:rPr>
            </w:pPr>
            <w:r>
              <w:rPr>
                <w:rFonts w:ascii="Arial" w:hAnsi="Arial" w:cs="Arial"/>
                <w:color w:val="212121"/>
                <w:sz w:val="28"/>
                <w:szCs w:val="28"/>
              </w:rPr>
              <w:t>TN</w:t>
            </w:r>
          </w:p>
        </w:tc>
        <w:tc>
          <w:tcPr>
            <w:tcW w:w="1900" w:type="dxa"/>
            <w:shd w:val="clear" w:color="auto" w:fill="auto"/>
            <w:noWrap/>
            <w:vAlign w:val="bottom"/>
            <w:hideMark/>
          </w:tcPr>
          <w:p w14:paraId="22D23DBB" w14:textId="50FCA348" w:rsidR="00302F8E" w:rsidRDefault="00302F8E">
            <w:pPr>
              <w:jc w:val="right"/>
              <w:rPr>
                <w:rFonts w:ascii="Arial" w:hAnsi="Arial" w:cs="Arial"/>
                <w:color w:val="212121"/>
                <w:sz w:val="28"/>
                <w:szCs w:val="28"/>
              </w:rPr>
            </w:pPr>
            <w:r>
              <w:rPr>
                <w:rFonts w:ascii="Arial" w:hAnsi="Arial" w:cs="Arial"/>
                <w:color w:val="212121"/>
                <w:sz w:val="28"/>
                <w:szCs w:val="28"/>
              </w:rPr>
              <w:t>408660971.70</w:t>
            </w:r>
          </w:p>
        </w:tc>
      </w:tr>
      <w:tr w:rsidR="00302F8E" w14:paraId="50EC1290" w14:textId="77777777" w:rsidTr="00C67029">
        <w:trPr>
          <w:trHeight w:val="360"/>
        </w:trPr>
        <w:tc>
          <w:tcPr>
            <w:tcW w:w="1900" w:type="dxa"/>
            <w:shd w:val="clear" w:color="auto" w:fill="auto"/>
            <w:noWrap/>
            <w:vAlign w:val="bottom"/>
            <w:hideMark/>
          </w:tcPr>
          <w:p w14:paraId="192D3D24" w14:textId="77777777" w:rsidR="00302F8E" w:rsidRDefault="00302F8E">
            <w:pPr>
              <w:rPr>
                <w:rFonts w:ascii="Arial" w:hAnsi="Arial" w:cs="Arial"/>
                <w:color w:val="212121"/>
                <w:sz w:val="28"/>
                <w:szCs w:val="28"/>
              </w:rPr>
            </w:pPr>
            <w:r>
              <w:rPr>
                <w:rFonts w:ascii="Arial" w:hAnsi="Arial" w:cs="Arial"/>
                <w:color w:val="212121"/>
                <w:sz w:val="28"/>
                <w:szCs w:val="28"/>
              </w:rPr>
              <w:t>SC</w:t>
            </w:r>
          </w:p>
        </w:tc>
        <w:tc>
          <w:tcPr>
            <w:tcW w:w="1900" w:type="dxa"/>
            <w:shd w:val="clear" w:color="auto" w:fill="auto"/>
            <w:noWrap/>
            <w:vAlign w:val="bottom"/>
            <w:hideMark/>
          </w:tcPr>
          <w:p w14:paraId="778F563B" w14:textId="0710DA40" w:rsidR="00302F8E" w:rsidRDefault="00302F8E">
            <w:pPr>
              <w:jc w:val="right"/>
              <w:rPr>
                <w:rFonts w:ascii="Arial" w:hAnsi="Arial" w:cs="Arial"/>
                <w:color w:val="212121"/>
                <w:sz w:val="28"/>
                <w:szCs w:val="28"/>
              </w:rPr>
            </w:pPr>
            <w:r>
              <w:rPr>
                <w:rFonts w:ascii="Arial" w:hAnsi="Arial" w:cs="Arial"/>
                <w:color w:val="212121"/>
                <w:sz w:val="28"/>
                <w:szCs w:val="28"/>
              </w:rPr>
              <w:t>289073137.80</w:t>
            </w:r>
          </w:p>
        </w:tc>
      </w:tr>
    </w:tbl>
    <w:p w14:paraId="0A7A590E" w14:textId="77777777" w:rsidR="00302F8E" w:rsidRPr="00302F8E" w:rsidRDefault="00302F8E" w:rsidP="00302F8E">
      <w:pPr>
        <w:rPr>
          <w:rFonts w:ascii="Verdana" w:hAnsi="Verdana" w:cs="Arial"/>
          <w:color w:val="212121"/>
          <w:sz w:val="20"/>
          <w:szCs w:val="20"/>
        </w:rPr>
      </w:pPr>
    </w:p>
    <w:p w14:paraId="158357F4" w14:textId="6AD1F37F" w:rsidR="00302F8E" w:rsidRPr="00302F8E" w:rsidRDefault="00302F8E" w:rsidP="00302F8E">
      <w:pPr>
        <w:rPr>
          <w:rFonts w:ascii="Verdana" w:hAnsi="Verdana" w:cs="Arial"/>
          <w:color w:val="212121"/>
          <w:sz w:val="20"/>
          <w:szCs w:val="20"/>
        </w:rPr>
      </w:pPr>
    </w:p>
    <w:p w14:paraId="13773066" w14:textId="6D639C1D" w:rsidR="00302F8E" w:rsidRPr="00302F8E" w:rsidRDefault="00302F8E" w:rsidP="00302F8E">
      <w:pPr>
        <w:rPr>
          <w:rFonts w:ascii="Verdana" w:hAnsi="Verdana" w:cs="Arial"/>
          <w:color w:val="212121"/>
          <w:sz w:val="20"/>
          <w:szCs w:val="20"/>
        </w:rPr>
      </w:pPr>
      <w:r w:rsidRPr="00302F8E">
        <w:rPr>
          <w:rFonts w:ascii="Verdana" w:hAnsi="Verdana" w:cs="Arial"/>
          <w:color w:val="212121"/>
          <w:sz w:val="20"/>
          <w:szCs w:val="20"/>
        </w:rPr>
        <w:t xml:space="preserve">And chart: </w:t>
      </w:r>
    </w:p>
    <w:p w14:paraId="2168F35B" w14:textId="2C917B9A" w:rsidR="00302F8E" w:rsidRDefault="00302F8E" w:rsidP="00302F8E"/>
    <w:p w14:paraId="643F9F2E" w14:textId="475EA542" w:rsidR="00302F8E" w:rsidRDefault="00302F8E" w:rsidP="00302F8E">
      <w:r>
        <w:rPr>
          <w:noProof/>
        </w:rPr>
        <w:lastRenderedPageBreak/>
        <w:drawing>
          <wp:inline distT="0" distB="0" distL="0" distR="0" wp14:anchorId="32A085F4" wp14:editId="52CFCED6">
            <wp:extent cx="3147695" cy="2630805"/>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695" cy="2630805"/>
                    </a:xfrm>
                    <a:prstGeom prst="rect">
                      <a:avLst/>
                    </a:prstGeom>
                    <a:noFill/>
                    <a:ln>
                      <a:noFill/>
                    </a:ln>
                  </pic:spPr>
                </pic:pic>
              </a:graphicData>
            </a:graphic>
          </wp:inline>
        </w:drawing>
      </w:r>
    </w:p>
    <w:p w14:paraId="44F3AFB8" w14:textId="56C877A8" w:rsidR="00302F8E" w:rsidRDefault="00302F8E" w:rsidP="00302F8E"/>
    <w:p w14:paraId="63A35054" w14:textId="77777777" w:rsidR="00302F8E" w:rsidRDefault="00302F8E" w:rsidP="00302F8E"/>
    <w:p w14:paraId="749043B8" w14:textId="5EEF808E" w:rsidR="00302F8E" w:rsidRDefault="00302F8E" w:rsidP="00302F8E">
      <w:pPr>
        <w:pStyle w:val="Heading3"/>
      </w:pPr>
      <w:r w:rsidRPr="00CD1400">
        <w:t>RES0</w:t>
      </w:r>
      <w:r w:rsidR="002E034B">
        <w:t>5</w:t>
      </w:r>
      <w:r w:rsidRPr="00CD1400">
        <w:t>: Title “</w:t>
      </w:r>
      <w:r w:rsidR="002E034B">
        <w:t>Top 5 ORG spending by STATE and Specialty</w:t>
      </w:r>
      <w:r w:rsidRPr="00CD1400">
        <w:t>”</w:t>
      </w:r>
    </w:p>
    <w:p w14:paraId="2523A852" w14:textId="63FD185F" w:rsidR="002E034B" w:rsidRDefault="002E034B" w:rsidP="002E034B"/>
    <w:p w14:paraId="7F9CD265" w14:textId="5FEB666D" w:rsidR="002E034B" w:rsidRDefault="002E034B" w:rsidP="002E034B">
      <w:pPr>
        <w:rPr>
          <w:rFonts w:ascii="Verdana" w:hAnsi="Verdana"/>
          <w:sz w:val="20"/>
          <w:szCs w:val="20"/>
        </w:rPr>
      </w:pPr>
      <w:r>
        <w:t xml:space="preserve">Use org_summary, sum </w:t>
      </w:r>
      <w:r w:rsidRPr="00302F8E">
        <w:rPr>
          <w:rFonts w:ascii="Verdana" w:hAnsi="Verdana"/>
          <w:sz w:val="20"/>
          <w:szCs w:val="20"/>
        </w:rPr>
        <w:t xml:space="preserve">tot_mdcr_pymt_amt  by </w:t>
      </w:r>
      <w:r w:rsidRPr="00302F8E">
        <w:rPr>
          <w:rFonts w:ascii="Verdana" w:hAnsi="Verdana" w:cs="Arial"/>
          <w:color w:val="212121"/>
          <w:sz w:val="20"/>
          <w:szCs w:val="20"/>
        </w:rPr>
        <w:t>rndrng_prvdr_state_abrvtn</w:t>
      </w:r>
      <w:r>
        <w:rPr>
          <w:rFonts w:ascii="Verdana" w:hAnsi="Verdana" w:cs="Arial"/>
          <w:color w:val="212121"/>
          <w:sz w:val="20"/>
          <w:szCs w:val="20"/>
        </w:rPr>
        <w:t xml:space="preserve"> and </w:t>
      </w:r>
      <w:r w:rsidRPr="002E034B">
        <w:rPr>
          <w:rFonts w:ascii="Verdana" w:hAnsi="Verdana" w:cs="Arial"/>
          <w:color w:val="212121"/>
          <w:sz w:val="20"/>
          <w:szCs w:val="20"/>
        </w:rPr>
        <w:t>rndrng_prvdr_type</w:t>
      </w:r>
      <w:r>
        <w:rPr>
          <w:rFonts w:ascii="Verdana" w:hAnsi="Verdana" w:cs="Arial"/>
          <w:color w:val="212121"/>
          <w:sz w:val="20"/>
          <w:szCs w:val="20"/>
        </w:rPr>
        <w:t xml:space="preserve"> you should get the top 5 provider types by the sum of </w:t>
      </w:r>
      <w:r w:rsidRPr="00302F8E">
        <w:rPr>
          <w:rFonts w:ascii="Verdana" w:hAnsi="Verdana"/>
          <w:sz w:val="20"/>
          <w:szCs w:val="20"/>
        </w:rPr>
        <w:t xml:space="preserve">tot_mdcr_pymt_amt  </w:t>
      </w:r>
      <w:r>
        <w:rPr>
          <w:rFonts w:ascii="Verdana" w:hAnsi="Verdana"/>
          <w:sz w:val="20"/>
          <w:szCs w:val="20"/>
        </w:rPr>
        <w:t>for each state. Your output table should look something like this:</w:t>
      </w:r>
    </w:p>
    <w:p w14:paraId="64C55603" w14:textId="018198F2" w:rsidR="002E034B" w:rsidRDefault="002E034B" w:rsidP="002E034B">
      <w:pPr>
        <w:rPr>
          <w:rFonts w:ascii="Verdana" w:hAnsi="Verdana"/>
          <w:sz w:val="20"/>
          <w:szCs w:val="20"/>
        </w:rPr>
      </w:pPr>
    </w:p>
    <w:p w14:paraId="63D525F2" w14:textId="031DB14D" w:rsidR="002E034B" w:rsidRDefault="002E034B" w:rsidP="002E034B">
      <w:pPr>
        <w:rPr>
          <w:rFonts w:ascii="Verdana" w:hAnsi="Verdana"/>
          <w:sz w:val="20"/>
          <w:szCs w:val="20"/>
        </w:rPr>
      </w:pPr>
    </w:p>
    <w:tbl>
      <w:tblPr>
        <w:tblStyle w:val="GridTable3"/>
        <w:tblW w:w="9380" w:type="dxa"/>
        <w:tblLook w:val="04A0" w:firstRow="1" w:lastRow="0" w:firstColumn="1" w:lastColumn="0" w:noHBand="0" w:noVBand="1"/>
      </w:tblPr>
      <w:tblGrid>
        <w:gridCol w:w="1300"/>
        <w:gridCol w:w="6180"/>
        <w:gridCol w:w="1900"/>
      </w:tblGrid>
      <w:tr w:rsidR="002E034B" w14:paraId="24EC6584" w14:textId="77777777" w:rsidTr="002E034B">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7A0C8BD6" w14:textId="77777777" w:rsidR="002E034B" w:rsidRDefault="002E034B">
            <w:pPr>
              <w:rPr>
                <w:rFonts w:ascii="Arial" w:hAnsi="Arial" w:cs="Arial"/>
                <w:color w:val="212121"/>
                <w:sz w:val="28"/>
                <w:szCs w:val="28"/>
              </w:rPr>
            </w:pPr>
            <w:r>
              <w:rPr>
                <w:rFonts w:ascii="Arial" w:hAnsi="Arial" w:cs="Arial"/>
                <w:color w:val="212121"/>
                <w:sz w:val="28"/>
                <w:szCs w:val="28"/>
              </w:rPr>
              <w:t>state</w:t>
            </w:r>
          </w:p>
        </w:tc>
        <w:tc>
          <w:tcPr>
            <w:tcW w:w="6180" w:type="dxa"/>
            <w:noWrap/>
            <w:hideMark/>
          </w:tcPr>
          <w:p w14:paraId="4E5D816F" w14:textId="77777777" w:rsidR="002E034B" w:rsidRDefault="002E034B">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provider_type</w:t>
            </w:r>
          </w:p>
        </w:tc>
        <w:tc>
          <w:tcPr>
            <w:tcW w:w="1900" w:type="dxa"/>
            <w:noWrap/>
            <w:hideMark/>
          </w:tcPr>
          <w:p w14:paraId="743B605A" w14:textId="77777777" w:rsidR="002E034B" w:rsidRDefault="002E034B">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sum</w:t>
            </w:r>
          </w:p>
        </w:tc>
      </w:tr>
      <w:tr w:rsidR="002E034B" w14:paraId="7F46104F"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BFF4682" w14:textId="77777777" w:rsidR="002E034B" w:rsidRDefault="002E034B">
            <w:pPr>
              <w:rPr>
                <w:rFonts w:ascii="Arial" w:hAnsi="Arial" w:cs="Arial"/>
                <w:color w:val="212121"/>
                <w:sz w:val="28"/>
                <w:szCs w:val="28"/>
              </w:rPr>
            </w:pPr>
            <w:r>
              <w:rPr>
                <w:rFonts w:ascii="Arial" w:hAnsi="Arial" w:cs="Arial"/>
                <w:color w:val="212121"/>
                <w:sz w:val="28"/>
                <w:szCs w:val="28"/>
              </w:rPr>
              <w:t>TN</w:t>
            </w:r>
          </w:p>
        </w:tc>
        <w:tc>
          <w:tcPr>
            <w:tcW w:w="6180" w:type="dxa"/>
            <w:noWrap/>
            <w:hideMark/>
          </w:tcPr>
          <w:p w14:paraId="2B409CA1"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Clinical Laboratory</w:t>
            </w:r>
          </w:p>
        </w:tc>
        <w:tc>
          <w:tcPr>
            <w:tcW w:w="1900" w:type="dxa"/>
            <w:noWrap/>
            <w:hideMark/>
          </w:tcPr>
          <w:p w14:paraId="68C59731"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128751819.8</w:t>
            </w:r>
          </w:p>
        </w:tc>
      </w:tr>
      <w:tr w:rsidR="002E034B" w14:paraId="312A3F90"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DEC9AEA" w14:textId="77777777" w:rsidR="002E034B" w:rsidRDefault="002E034B">
            <w:pPr>
              <w:jc w:val="left"/>
              <w:rPr>
                <w:rFonts w:ascii="Arial" w:hAnsi="Arial" w:cs="Arial"/>
                <w:color w:val="212121"/>
                <w:sz w:val="28"/>
                <w:szCs w:val="28"/>
              </w:rPr>
            </w:pPr>
            <w:r>
              <w:rPr>
                <w:rFonts w:ascii="Arial" w:hAnsi="Arial" w:cs="Arial"/>
                <w:color w:val="212121"/>
                <w:sz w:val="28"/>
                <w:szCs w:val="28"/>
              </w:rPr>
              <w:t>TN</w:t>
            </w:r>
          </w:p>
        </w:tc>
        <w:tc>
          <w:tcPr>
            <w:tcW w:w="6180" w:type="dxa"/>
            <w:noWrap/>
            <w:hideMark/>
          </w:tcPr>
          <w:p w14:paraId="38FFD25C"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Ambulance Service Provider</w:t>
            </w:r>
          </w:p>
        </w:tc>
        <w:tc>
          <w:tcPr>
            <w:tcW w:w="1900" w:type="dxa"/>
            <w:noWrap/>
            <w:hideMark/>
          </w:tcPr>
          <w:p w14:paraId="4935D49C"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128737375.5</w:t>
            </w:r>
          </w:p>
        </w:tc>
      </w:tr>
      <w:tr w:rsidR="002E034B" w14:paraId="79A3D3CF"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D53774" w14:textId="77777777" w:rsidR="002E034B" w:rsidRDefault="002E034B">
            <w:pPr>
              <w:jc w:val="left"/>
              <w:rPr>
                <w:rFonts w:ascii="Arial" w:hAnsi="Arial" w:cs="Arial"/>
                <w:color w:val="212121"/>
                <w:sz w:val="28"/>
                <w:szCs w:val="28"/>
              </w:rPr>
            </w:pPr>
            <w:r>
              <w:rPr>
                <w:rFonts w:ascii="Arial" w:hAnsi="Arial" w:cs="Arial"/>
                <w:color w:val="212121"/>
                <w:sz w:val="28"/>
                <w:szCs w:val="28"/>
              </w:rPr>
              <w:t>TN</w:t>
            </w:r>
          </w:p>
        </w:tc>
        <w:tc>
          <w:tcPr>
            <w:tcW w:w="6180" w:type="dxa"/>
            <w:noWrap/>
            <w:hideMark/>
          </w:tcPr>
          <w:p w14:paraId="5ABD2333"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Ambulatory Surgical Center</w:t>
            </w:r>
          </w:p>
        </w:tc>
        <w:tc>
          <w:tcPr>
            <w:tcW w:w="1900" w:type="dxa"/>
            <w:noWrap/>
            <w:hideMark/>
          </w:tcPr>
          <w:p w14:paraId="24FC2F00"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108401378.1</w:t>
            </w:r>
          </w:p>
        </w:tc>
      </w:tr>
      <w:tr w:rsidR="002E034B" w14:paraId="6BFA2DFA"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01B0F9" w14:textId="77777777" w:rsidR="002E034B" w:rsidRDefault="002E034B">
            <w:pPr>
              <w:jc w:val="left"/>
              <w:rPr>
                <w:rFonts w:ascii="Arial" w:hAnsi="Arial" w:cs="Arial"/>
                <w:color w:val="212121"/>
                <w:sz w:val="28"/>
                <w:szCs w:val="28"/>
              </w:rPr>
            </w:pPr>
            <w:r>
              <w:rPr>
                <w:rFonts w:ascii="Arial" w:hAnsi="Arial" w:cs="Arial"/>
                <w:color w:val="212121"/>
                <w:sz w:val="28"/>
                <w:szCs w:val="28"/>
              </w:rPr>
              <w:t>TN</w:t>
            </w:r>
          </w:p>
        </w:tc>
        <w:tc>
          <w:tcPr>
            <w:tcW w:w="6180" w:type="dxa"/>
            <w:noWrap/>
            <w:hideMark/>
          </w:tcPr>
          <w:p w14:paraId="64EF1533"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Mass Immunizer Roster Biller</w:t>
            </w:r>
          </w:p>
        </w:tc>
        <w:tc>
          <w:tcPr>
            <w:tcW w:w="1900" w:type="dxa"/>
            <w:noWrap/>
            <w:hideMark/>
          </w:tcPr>
          <w:p w14:paraId="430D3013"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10849333.97</w:t>
            </w:r>
          </w:p>
        </w:tc>
      </w:tr>
      <w:tr w:rsidR="002E034B" w14:paraId="54862F09"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C2D14B" w14:textId="77777777" w:rsidR="002E034B" w:rsidRDefault="002E034B">
            <w:pPr>
              <w:jc w:val="left"/>
              <w:rPr>
                <w:rFonts w:ascii="Arial" w:hAnsi="Arial" w:cs="Arial"/>
                <w:color w:val="212121"/>
                <w:sz w:val="28"/>
                <w:szCs w:val="28"/>
              </w:rPr>
            </w:pPr>
            <w:r>
              <w:rPr>
                <w:rFonts w:ascii="Arial" w:hAnsi="Arial" w:cs="Arial"/>
                <w:color w:val="212121"/>
                <w:sz w:val="28"/>
                <w:szCs w:val="28"/>
              </w:rPr>
              <w:t>TN</w:t>
            </w:r>
          </w:p>
        </w:tc>
        <w:tc>
          <w:tcPr>
            <w:tcW w:w="6180" w:type="dxa"/>
            <w:noWrap/>
            <w:hideMark/>
          </w:tcPr>
          <w:p w14:paraId="07E425A8"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Centralized Flu</w:t>
            </w:r>
          </w:p>
        </w:tc>
        <w:tc>
          <w:tcPr>
            <w:tcW w:w="1900" w:type="dxa"/>
            <w:noWrap/>
            <w:hideMark/>
          </w:tcPr>
          <w:p w14:paraId="568557CD"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7241423.04</w:t>
            </w:r>
          </w:p>
        </w:tc>
      </w:tr>
      <w:tr w:rsidR="002E034B" w14:paraId="088DD680"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C744C3" w14:textId="77777777" w:rsidR="002E034B" w:rsidRDefault="002E034B">
            <w:pPr>
              <w:jc w:val="left"/>
              <w:rPr>
                <w:rFonts w:ascii="Arial" w:hAnsi="Arial" w:cs="Arial"/>
                <w:color w:val="212121"/>
                <w:sz w:val="28"/>
                <w:szCs w:val="28"/>
              </w:rPr>
            </w:pPr>
            <w:r>
              <w:rPr>
                <w:rFonts w:ascii="Arial" w:hAnsi="Arial" w:cs="Arial"/>
                <w:color w:val="212121"/>
                <w:sz w:val="28"/>
                <w:szCs w:val="28"/>
              </w:rPr>
              <w:t>SC</w:t>
            </w:r>
          </w:p>
        </w:tc>
        <w:tc>
          <w:tcPr>
            <w:tcW w:w="6180" w:type="dxa"/>
            <w:noWrap/>
            <w:hideMark/>
          </w:tcPr>
          <w:p w14:paraId="09A5B42D"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Ambulance Service Provider</w:t>
            </w:r>
          </w:p>
        </w:tc>
        <w:tc>
          <w:tcPr>
            <w:tcW w:w="1900" w:type="dxa"/>
            <w:noWrap/>
            <w:hideMark/>
          </w:tcPr>
          <w:p w14:paraId="34FDD2D4"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109359849</w:t>
            </w:r>
          </w:p>
        </w:tc>
      </w:tr>
      <w:tr w:rsidR="002E034B" w14:paraId="6DD16916"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6AAAEA" w14:textId="77777777" w:rsidR="002E034B" w:rsidRDefault="002E034B">
            <w:pPr>
              <w:jc w:val="left"/>
              <w:rPr>
                <w:rFonts w:ascii="Arial" w:hAnsi="Arial" w:cs="Arial"/>
                <w:color w:val="212121"/>
                <w:sz w:val="28"/>
                <w:szCs w:val="28"/>
              </w:rPr>
            </w:pPr>
            <w:r>
              <w:rPr>
                <w:rFonts w:ascii="Arial" w:hAnsi="Arial" w:cs="Arial"/>
                <w:color w:val="212121"/>
                <w:sz w:val="28"/>
                <w:szCs w:val="28"/>
              </w:rPr>
              <w:t>SC</w:t>
            </w:r>
          </w:p>
        </w:tc>
        <w:tc>
          <w:tcPr>
            <w:tcW w:w="6180" w:type="dxa"/>
            <w:noWrap/>
            <w:hideMark/>
          </w:tcPr>
          <w:p w14:paraId="4B2BB89C"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Ambulatory Surgical Center</w:t>
            </w:r>
          </w:p>
        </w:tc>
        <w:tc>
          <w:tcPr>
            <w:tcW w:w="1900" w:type="dxa"/>
            <w:noWrap/>
            <w:hideMark/>
          </w:tcPr>
          <w:p w14:paraId="67561E33"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78569205.43</w:t>
            </w:r>
          </w:p>
        </w:tc>
      </w:tr>
      <w:tr w:rsidR="002E034B" w14:paraId="22447B95"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B953AD" w14:textId="77777777" w:rsidR="002E034B" w:rsidRDefault="002E034B">
            <w:pPr>
              <w:jc w:val="left"/>
              <w:rPr>
                <w:rFonts w:ascii="Arial" w:hAnsi="Arial" w:cs="Arial"/>
                <w:color w:val="212121"/>
                <w:sz w:val="28"/>
                <w:szCs w:val="28"/>
              </w:rPr>
            </w:pPr>
            <w:r>
              <w:rPr>
                <w:rFonts w:ascii="Arial" w:hAnsi="Arial" w:cs="Arial"/>
                <w:color w:val="212121"/>
                <w:sz w:val="28"/>
                <w:szCs w:val="28"/>
              </w:rPr>
              <w:t>SC</w:t>
            </w:r>
          </w:p>
        </w:tc>
        <w:tc>
          <w:tcPr>
            <w:tcW w:w="6180" w:type="dxa"/>
            <w:noWrap/>
            <w:hideMark/>
          </w:tcPr>
          <w:p w14:paraId="01CBCFDF"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Clinical Laboratory</w:t>
            </w:r>
          </w:p>
        </w:tc>
        <w:tc>
          <w:tcPr>
            <w:tcW w:w="1900" w:type="dxa"/>
            <w:noWrap/>
            <w:hideMark/>
          </w:tcPr>
          <w:p w14:paraId="02F23E16"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71811426.38</w:t>
            </w:r>
          </w:p>
        </w:tc>
      </w:tr>
      <w:tr w:rsidR="002E034B" w14:paraId="63ABB657"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845C656" w14:textId="77777777" w:rsidR="002E034B" w:rsidRDefault="002E034B">
            <w:pPr>
              <w:jc w:val="left"/>
              <w:rPr>
                <w:rFonts w:ascii="Arial" w:hAnsi="Arial" w:cs="Arial"/>
                <w:color w:val="212121"/>
                <w:sz w:val="28"/>
                <w:szCs w:val="28"/>
              </w:rPr>
            </w:pPr>
            <w:r>
              <w:rPr>
                <w:rFonts w:ascii="Arial" w:hAnsi="Arial" w:cs="Arial"/>
                <w:color w:val="212121"/>
                <w:sz w:val="28"/>
                <w:szCs w:val="28"/>
              </w:rPr>
              <w:t>SC</w:t>
            </w:r>
          </w:p>
        </w:tc>
        <w:tc>
          <w:tcPr>
            <w:tcW w:w="6180" w:type="dxa"/>
            <w:noWrap/>
            <w:hideMark/>
          </w:tcPr>
          <w:p w14:paraId="67D6A0D0"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Mass Immunizer Roster Biller</w:t>
            </w:r>
          </w:p>
        </w:tc>
        <w:tc>
          <w:tcPr>
            <w:tcW w:w="1900" w:type="dxa"/>
            <w:noWrap/>
            <w:hideMark/>
          </w:tcPr>
          <w:p w14:paraId="2FE44805"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10384709.16</w:t>
            </w:r>
          </w:p>
        </w:tc>
      </w:tr>
      <w:tr w:rsidR="002E034B" w14:paraId="7A98F822"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7F0F3B" w14:textId="77777777" w:rsidR="002E034B" w:rsidRDefault="002E034B">
            <w:pPr>
              <w:jc w:val="left"/>
              <w:rPr>
                <w:rFonts w:ascii="Arial" w:hAnsi="Arial" w:cs="Arial"/>
                <w:color w:val="212121"/>
                <w:sz w:val="28"/>
                <w:szCs w:val="28"/>
              </w:rPr>
            </w:pPr>
            <w:r>
              <w:rPr>
                <w:rFonts w:ascii="Arial" w:hAnsi="Arial" w:cs="Arial"/>
                <w:color w:val="212121"/>
                <w:sz w:val="28"/>
                <w:szCs w:val="28"/>
              </w:rPr>
              <w:t>SC</w:t>
            </w:r>
          </w:p>
        </w:tc>
        <w:tc>
          <w:tcPr>
            <w:tcW w:w="6180" w:type="dxa"/>
            <w:noWrap/>
            <w:hideMark/>
          </w:tcPr>
          <w:p w14:paraId="1E782C4B"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Independent Diagnostic Testing Facility (IDTF)</w:t>
            </w:r>
          </w:p>
        </w:tc>
        <w:tc>
          <w:tcPr>
            <w:tcW w:w="1900" w:type="dxa"/>
            <w:noWrap/>
            <w:hideMark/>
          </w:tcPr>
          <w:p w14:paraId="0347F545"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9208319.55</w:t>
            </w:r>
          </w:p>
        </w:tc>
      </w:tr>
      <w:tr w:rsidR="002E034B" w14:paraId="1382C00C"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7426AA" w14:textId="77777777" w:rsidR="002E034B" w:rsidRDefault="002E034B">
            <w:pPr>
              <w:jc w:val="left"/>
              <w:rPr>
                <w:rFonts w:ascii="Arial" w:hAnsi="Arial" w:cs="Arial"/>
                <w:color w:val="212121"/>
                <w:sz w:val="28"/>
                <w:szCs w:val="28"/>
              </w:rPr>
            </w:pPr>
            <w:r>
              <w:rPr>
                <w:rFonts w:ascii="Arial" w:hAnsi="Arial" w:cs="Arial"/>
                <w:color w:val="212121"/>
                <w:sz w:val="28"/>
                <w:szCs w:val="28"/>
              </w:rPr>
              <w:t>NC</w:t>
            </w:r>
          </w:p>
        </w:tc>
        <w:tc>
          <w:tcPr>
            <w:tcW w:w="6180" w:type="dxa"/>
            <w:noWrap/>
            <w:hideMark/>
          </w:tcPr>
          <w:p w14:paraId="57FC3155"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Clinical Laboratory</w:t>
            </w:r>
          </w:p>
        </w:tc>
        <w:tc>
          <w:tcPr>
            <w:tcW w:w="1900" w:type="dxa"/>
            <w:noWrap/>
            <w:hideMark/>
          </w:tcPr>
          <w:p w14:paraId="00FD611A"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357244114.2</w:t>
            </w:r>
          </w:p>
        </w:tc>
      </w:tr>
      <w:tr w:rsidR="002E034B" w14:paraId="1579BED8"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0E362C" w14:textId="77777777" w:rsidR="002E034B" w:rsidRDefault="002E034B">
            <w:pPr>
              <w:jc w:val="left"/>
              <w:rPr>
                <w:rFonts w:ascii="Arial" w:hAnsi="Arial" w:cs="Arial"/>
                <w:color w:val="212121"/>
                <w:sz w:val="28"/>
                <w:szCs w:val="28"/>
              </w:rPr>
            </w:pPr>
            <w:r>
              <w:rPr>
                <w:rFonts w:ascii="Arial" w:hAnsi="Arial" w:cs="Arial"/>
                <w:color w:val="212121"/>
                <w:sz w:val="28"/>
                <w:szCs w:val="28"/>
              </w:rPr>
              <w:t>NC</w:t>
            </w:r>
          </w:p>
        </w:tc>
        <w:tc>
          <w:tcPr>
            <w:tcW w:w="6180" w:type="dxa"/>
            <w:noWrap/>
            <w:hideMark/>
          </w:tcPr>
          <w:p w14:paraId="2E41029A"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Ambulance Service Provider</w:t>
            </w:r>
          </w:p>
        </w:tc>
        <w:tc>
          <w:tcPr>
            <w:tcW w:w="1900" w:type="dxa"/>
            <w:noWrap/>
            <w:hideMark/>
          </w:tcPr>
          <w:p w14:paraId="0F0D8A27"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144528807.8</w:t>
            </w:r>
          </w:p>
        </w:tc>
      </w:tr>
      <w:tr w:rsidR="002E034B" w14:paraId="0DDDD866"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A9B16EE" w14:textId="77777777" w:rsidR="002E034B" w:rsidRDefault="002E034B">
            <w:pPr>
              <w:jc w:val="left"/>
              <w:rPr>
                <w:rFonts w:ascii="Arial" w:hAnsi="Arial" w:cs="Arial"/>
                <w:color w:val="212121"/>
                <w:sz w:val="28"/>
                <w:szCs w:val="28"/>
              </w:rPr>
            </w:pPr>
            <w:r>
              <w:rPr>
                <w:rFonts w:ascii="Arial" w:hAnsi="Arial" w:cs="Arial"/>
                <w:color w:val="212121"/>
                <w:sz w:val="28"/>
                <w:szCs w:val="28"/>
              </w:rPr>
              <w:t>NC</w:t>
            </w:r>
          </w:p>
        </w:tc>
        <w:tc>
          <w:tcPr>
            <w:tcW w:w="6180" w:type="dxa"/>
            <w:noWrap/>
            <w:hideMark/>
          </w:tcPr>
          <w:p w14:paraId="2ACBA255"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Ambulatory Surgical Center</w:t>
            </w:r>
          </w:p>
        </w:tc>
        <w:tc>
          <w:tcPr>
            <w:tcW w:w="1900" w:type="dxa"/>
            <w:noWrap/>
            <w:hideMark/>
          </w:tcPr>
          <w:p w14:paraId="611F6E78"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78164524.07</w:t>
            </w:r>
          </w:p>
        </w:tc>
      </w:tr>
      <w:tr w:rsidR="002E034B" w14:paraId="3752983B"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C37CA0" w14:textId="77777777" w:rsidR="002E034B" w:rsidRDefault="002E034B">
            <w:pPr>
              <w:jc w:val="left"/>
              <w:rPr>
                <w:rFonts w:ascii="Arial" w:hAnsi="Arial" w:cs="Arial"/>
                <w:color w:val="212121"/>
                <w:sz w:val="28"/>
                <w:szCs w:val="28"/>
              </w:rPr>
            </w:pPr>
            <w:r>
              <w:rPr>
                <w:rFonts w:ascii="Arial" w:hAnsi="Arial" w:cs="Arial"/>
                <w:color w:val="212121"/>
                <w:sz w:val="28"/>
                <w:szCs w:val="28"/>
              </w:rPr>
              <w:t>NC</w:t>
            </w:r>
          </w:p>
        </w:tc>
        <w:tc>
          <w:tcPr>
            <w:tcW w:w="6180" w:type="dxa"/>
            <w:noWrap/>
            <w:hideMark/>
          </w:tcPr>
          <w:p w14:paraId="7090C91C" w14:textId="77777777" w:rsidR="002E034B" w:rsidRDefault="002E034B">
            <w:pPr>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Mass Immunizer Roster Biller</w:t>
            </w:r>
          </w:p>
        </w:tc>
        <w:tc>
          <w:tcPr>
            <w:tcW w:w="1900" w:type="dxa"/>
            <w:noWrap/>
            <w:hideMark/>
          </w:tcPr>
          <w:p w14:paraId="7D801FD8"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16004206.92</w:t>
            </w:r>
          </w:p>
        </w:tc>
      </w:tr>
      <w:tr w:rsidR="002E034B" w14:paraId="7578CFE7"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A6E586" w14:textId="77777777" w:rsidR="002E034B" w:rsidRDefault="002E034B">
            <w:pPr>
              <w:jc w:val="left"/>
              <w:rPr>
                <w:rFonts w:ascii="Arial" w:hAnsi="Arial" w:cs="Arial"/>
                <w:color w:val="212121"/>
                <w:sz w:val="28"/>
                <w:szCs w:val="28"/>
              </w:rPr>
            </w:pPr>
            <w:r>
              <w:rPr>
                <w:rFonts w:ascii="Arial" w:hAnsi="Arial" w:cs="Arial"/>
                <w:color w:val="212121"/>
                <w:sz w:val="28"/>
                <w:szCs w:val="28"/>
              </w:rPr>
              <w:t>NC</w:t>
            </w:r>
          </w:p>
        </w:tc>
        <w:tc>
          <w:tcPr>
            <w:tcW w:w="6180" w:type="dxa"/>
            <w:noWrap/>
            <w:hideMark/>
          </w:tcPr>
          <w:p w14:paraId="7BC03A91"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Pharmacy</w:t>
            </w:r>
          </w:p>
        </w:tc>
        <w:tc>
          <w:tcPr>
            <w:tcW w:w="1900" w:type="dxa"/>
            <w:noWrap/>
            <w:hideMark/>
          </w:tcPr>
          <w:p w14:paraId="1893B44E"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13438189.16</w:t>
            </w:r>
          </w:p>
        </w:tc>
      </w:tr>
    </w:tbl>
    <w:p w14:paraId="252783A2" w14:textId="77777777" w:rsidR="002E034B" w:rsidRDefault="002E034B" w:rsidP="002E034B">
      <w:pPr>
        <w:rPr>
          <w:rFonts w:ascii="Verdana" w:hAnsi="Verdana" w:cs="Arial"/>
          <w:color w:val="212121"/>
          <w:sz w:val="20"/>
          <w:szCs w:val="20"/>
        </w:rPr>
      </w:pPr>
    </w:p>
    <w:p w14:paraId="25042893" w14:textId="77777777" w:rsidR="002E034B" w:rsidRDefault="002E034B" w:rsidP="002E034B">
      <w:pPr>
        <w:rPr>
          <w:rFonts w:ascii="Verdana" w:hAnsi="Verdana" w:cs="Arial"/>
          <w:color w:val="212121"/>
          <w:sz w:val="20"/>
          <w:szCs w:val="20"/>
        </w:rPr>
      </w:pPr>
    </w:p>
    <w:p w14:paraId="3FC1177A" w14:textId="77777777" w:rsidR="002E034B" w:rsidRDefault="002E034B" w:rsidP="002E034B">
      <w:pPr>
        <w:rPr>
          <w:rFonts w:ascii="Verdana" w:hAnsi="Verdana" w:cs="Arial"/>
          <w:color w:val="212121"/>
          <w:sz w:val="20"/>
          <w:szCs w:val="20"/>
        </w:rPr>
      </w:pPr>
      <w:r>
        <w:rPr>
          <w:rFonts w:ascii="Verdana" w:hAnsi="Verdana" w:cs="Arial"/>
          <w:color w:val="212121"/>
          <w:sz w:val="20"/>
          <w:szCs w:val="20"/>
        </w:rPr>
        <w:t xml:space="preserve">Hint: break this up into multiple steps here are some snips of code you might find helpful: </w:t>
      </w:r>
    </w:p>
    <w:p w14:paraId="59328902" w14:textId="77777777" w:rsidR="002E034B" w:rsidRDefault="002E034B" w:rsidP="002E034B">
      <w:pPr>
        <w:rPr>
          <w:rFonts w:ascii="Verdana" w:hAnsi="Verdana" w:cs="Arial"/>
          <w:color w:val="212121"/>
          <w:sz w:val="20"/>
          <w:szCs w:val="20"/>
        </w:rPr>
      </w:pPr>
    </w:p>
    <w:p w14:paraId="694F325A" w14:textId="2DFEBE6C"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RES05 = (org_summary</w:t>
      </w:r>
    </w:p>
    <w:p w14:paraId="1E4B9691"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.groupby([</w:t>
      </w:r>
      <w:r>
        <w:rPr>
          <w:rFonts w:ascii="Courier New" w:hAnsi="Courier New" w:cs="Courier New"/>
          <w:color w:val="A31515"/>
          <w:sz w:val="21"/>
          <w:szCs w:val="21"/>
        </w:rPr>
        <w:t>"rndrng_prvdr_state_abrvtn"</w:t>
      </w:r>
      <w:r>
        <w:rPr>
          <w:rFonts w:ascii="Courier New" w:hAnsi="Courier New" w:cs="Courier New"/>
          <w:color w:val="000000"/>
          <w:sz w:val="21"/>
          <w:szCs w:val="21"/>
        </w:rPr>
        <w:t>,</w:t>
      </w:r>
      <w:r>
        <w:rPr>
          <w:rFonts w:ascii="Courier New" w:hAnsi="Courier New" w:cs="Courier New"/>
          <w:color w:val="A31515"/>
          <w:sz w:val="21"/>
          <w:szCs w:val="21"/>
        </w:rPr>
        <w:t>"rndrng_prvdr_type"</w:t>
      </w:r>
      <w:r>
        <w:rPr>
          <w:rFonts w:ascii="Courier New" w:hAnsi="Courier New" w:cs="Courier New"/>
          <w:color w:val="000000"/>
          <w:sz w:val="21"/>
          <w:szCs w:val="21"/>
        </w:rPr>
        <w:t>])</w:t>
      </w:r>
    </w:p>
    <w:p w14:paraId="54DBF36B" w14:textId="0D110776"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.agg({</w:t>
      </w:r>
      <w:r>
        <w:rPr>
          <w:rFonts w:ascii="Courier New" w:hAnsi="Courier New" w:cs="Courier New"/>
          <w:color w:val="A31515"/>
          <w:sz w:val="21"/>
          <w:szCs w:val="21"/>
        </w:rPr>
        <w:t>"tot_mdcr_pymt_amt"</w:t>
      </w:r>
      <w:r>
        <w:rPr>
          <w:rFonts w:ascii="Courier New" w:hAnsi="Courier New" w:cs="Courier New"/>
          <w:color w:val="000000"/>
          <w:sz w:val="21"/>
          <w:szCs w:val="21"/>
        </w:rPr>
        <w:t>:[</w:t>
      </w:r>
      <w:r>
        <w:rPr>
          <w:rFonts w:ascii="Courier New" w:hAnsi="Courier New" w:cs="Courier New"/>
          <w:color w:val="A31515"/>
          <w:sz w:val="21"/>
          <w:szCs w:val="21"/>
        </w:rPr>
        <w:t>"sum", “count”</w:t>
      </w:r>
      <w:r>
        <w:rPr>
          <w:rFonts w:ascii="Courier New" w:hAnsi="Courier New" w:cs="Courier New"/>
          <w:color w:val="000000"/>
          <w:sz w:val="21"/>
          <w:szCs w:val="21"/>
        </w:rPr>
        <w:t>]})</w:t>
      </w:r>
    </w:p>
    <w:p w14:paraId="1516394C"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.reset_index()</w:t>
      </w:r>
    </w:p>
    <w:p w14:paraId="10A0E1E4"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0112D702" w14:textId="449B9A08" w:rsidR="002E034B" w:rsidRDefault="002E034B" w:rsidP="002E034B">
      <w:pPr>
        <w:rPr>
          <w:rFonts w:ascii="Verdana" w:hAnsi="Verdana" w:cs="Arial"/>
          <w:color w:val="212121"/>
          <w:sz w:val="20"/>
          <w:szCs w:val="20"/>
        </w:rPr>
      </w:pPr>
    </w:p>
    <w:p w14:paraId="321D7A6A"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RES05.columns = [</w:t>
      </w:r>
      <w:r>
        <w:rPr>
          <w:rFonts w:ascii="Courier New" w:hAnsi="Courier New" w:cs="Courier New"/>
          <w:color w:val="A31515"/>
          <w:sz w:val="21"/>
          <w:szCs w:val="21"/>
        </w:rPr>
        <w:t>"state"</w:t>
      </w:r>
      <w:r>
        <w:rPr>
          <w:rFonts w:ascii="Courier New" w:hAnsi="Courier New" w:cs="Courier New"/>
          <w:color w:val="000000"/>
          <w:sz w:val="21"/>
          <w:szCs w:val="21"/>
        </w:rPr>
        <w:t>,</w:t>
      </w:r>
      <w:r>
        <w:rPr>
          <w:rFonts w:ascii="Courier New" w:hAnsi="Courier New" w:cs="Courier New"/>
          <w:color w:val="A31515"/>
          <w:sz w:val="21"/>
          <w:szCs w:val="21"/>
        </w:rPr>
        <w:t>"provider_type"</w:t>
      </w:r>
      <w:r>
        <w:rPr>
          <w:rFonts w:ascii="Courier New" w:hAnsi="Courier New" w:cs="Courier New"/>
          <w:color w:val="000000"/>
          <w:sz w:val="21"/>
          <w:szCs w:val="21"/>
        </w:rPr>
        <w:t>,</w:t>
      </w:r>
      <w:r>
        <w:rPr>
          <w:rFonts w:ascii="Courier New" w:hAnsi="Courier New" w:cs="Courier New"/>
          <w:color w:val="A31515"/>
          <w:sz w:val="21"/>
          <w:szCs w:val="21"/>
        </w:rPr>
        <w:t>"sum"</w:t>
      </w:r>
      <w:r>
        <w:rPr>
          <w:rFonts w:ascii="Courier New" w:hAnsi="Courier New" w:cs="Courier New"/>
          <w:color w:val="000000"/>
          <w:sz w:val="21"/>
          <w:szCs w:val="21"/>
        </w:rPr>
        <w:t>]</w:t>
      </w:r>
    </w:p>
    <w:p w14:paraId="308C7381" w14:textId="0D0E3737" w:rsidR="002E034B" w:rsidRDefault="002E034B" w:rsidP="002E034B">
      <w:pPr>
        <w:rPr>
          <w:rFonts w:ascii="Verdana" w:hAnsi="Verdana" w:cs="Arial"/>
          <w:color w:val="212121"/>
          <w:sz w:val="20"/>
          <w:szCs w:val="20"/>
        </w:rPr>
      </w:pPr>
    </w:p>
    <w:p w14:paraId="7568F718" w14:textId="77777777" w:rsidR="002E034B" w:rsidRDefault="002E034B" w:rsidP="002E034B">
      <w:pPr>
        <w:rPr>
          <w:rFonts w:ascii="Verdana" w:hAnsi="Verdana" w:cs="Arial"/>
          <w:color w:val="212121"/>
          <w:sz w:val="20"/>
          <w:szCs w:val="20"/>
        </w:rPr>
      </w:pPr>
    </w:p>
    <w:p w14:paraId="46BCDF4A"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(RES05</w:t>
      </w:r>
    </w:p>
    <w:p w14:paraId="56CEE39C"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.sort_values(by=[</w:t>
      </w:r>
      <w:r>
        <w:rPr>
          <w:rFonts w:ascii="Courier New" w:hAnsi="Courier New" w:cs="Courier New"/>
          <w:color w:val="A31515"/>
          <w:sz w:val="21"/>
          <w:szCs w:val="21"/>
        </w:rPr>
        <w:t>'state'</w:t>
      </w:r>
      <w:r>
        <w:rPr>
          <w:rFonts w:ascii="Courier New" w:hAnsi="Courier New" w:cs="Courier New"/>
          <w:color w:val="000000"/>
          <w:sz w:val="21"/>
          <w:szCs w:val="21"/>
        </w:rPr>
        <w:t xml:space="preserve">, </w:t>
      </w:r>
      <w:r>
        <w:rPr>
          <w:rFonts w:ascii="Courier New" w:hAnsi="Courier New" w:cs="Courier New"/>
          <w:color w:val="A31515"/>
          <w:sz w:val="21"/>
          <w:szCs w:val="21"/>
        </w:rPr>
        <w:t>'sum'</w:t>
      </w:r>
      <w:r>
        <w:rPr>
          <w:rFonts w:ascii="Courier New" w:hAnsi="Courier New" w:cs="Courier New"/>
          <w:color w:val="000000"/>
          <w:sz w:val="21"/>
          <w:szCs w:val="21"/>
        </w:rPr>
        <w:t>],ascending=</w:t>
      </w:r>
      <w:r>
        <w:rPr>
          <w:rFonts w:ascii="Courier New" w:hAnsi="Courier New" w:cs="Courier New"/>
          <w:color w:val="0000FF"/>
          <w:sz w:val="21"/>
          <w:szCs w:val="21"/>
        </w:rPr>
        <w:t>False</w:t>
      </w:r>
      <w:r>
        <w:rPr>
          <w:rFonts w:ascii="Courier New" w:hAnsi="Courier New" w:cs="Courier New"/>
          <w:color w:val="000000"/>
          <w:sz w:val="21"/>
          <w:szCs w:val="21"/>
        </w:rPr>
        <w:t>)</w:t>
      </w:r>
    </w:p>
    <w:p w14:paraId="59FECDAF"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.groupby([</w:t>
      </w:r>
      <w:r>
        <w:rPr>
          <w:rFonts w:ascii="Courier New" w:hAnsi="Courier New" w:cs="Courier New"/>
          <w:color w:val="A31515"/>
          <w:sz w:val="21"/>
          <w:szCs w:val="21"/>
        </w:rPr>
        <w:t>"state"</w:t>
      </w:r>
      <w:r>
        <w:rPr>
          <w:rFonts w:ascii="Courier New" w:hAnsi="Courier New" w:cs="Courier New"/>
          <w:color w:val="000000"/>
          <w:sz w:val="21"/>
          <w:szCs w:val="21"/>
        </w:rPr>
        <w:t>])</w:t>
      </w:r>
    </w:p>
    <w:p w14:paraId="1F258FA3"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.head(</w:t>
      </w:r>
      <w:r>
        <w:rPr>
          <w:rFonts w:ascii="Courier New" w:hAnsi="Courier New" w:cs="Courier New"/>
          <w:color w:val="098156"/>
          <w:sz w:val="21"/>
          <w:szCs w:val="21"/>
        </w:rPr>
        <w:t>5</w:t>
      </w:r>
      <w:r>
        <w:rPr>
          <w:rFonts w:ascii="Courier New" w:hAnsi="Courier New" w:cs="Courier New"/>
          <w:color w:val="000000"/>
          <w:sz w:val="21"/>
          <w:szCs w:val="21"/>
        </w:rPr>
        <w:t>)</w:t>
      </w:r>
    </w:p>
    <w:p w14:paraId="7F042A9D"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7C38164A" w14:textId="6157F5CF" w:rsidR="002E034B" w:rsidRDefault="002E034B" w:rsidP="002E034B">
      <w:pPr>
        <w:rPr>
          <w:rFonts w:ascii="Verdana" w:hAnsi="Verdana" w:cs="Arial"/>
          <w:color w:val="212121"/>
          <w:sz w:val="20"/>
          <w:szCs w:val="20"/>
        </w:rPr>
      </w:pPr>
      <w:r>
        <w:rPr>
          <w:rFonts w:ascii="Verdana" w:hAnsi="Verdana" w:cs="Arial"/>
          <w:color w:val="212121"/>
          <w:sz w:val="20"/>
          <w:szCs w:val="20"/>
        </w:rPr>
        <w:t xml:space="preserve"> </w:t>
      </w:r>
    </w:p>
    <w:p w14:paraId="067DEC08" w14:textId="0FAC6916" w:rsidR="002E034B" w:rsidRDefault="002E034B" w:rsidP="002E034B">
      <w:pPr>
        <w:rPr>
          <w:rFonts w:ascii="Verdana" w:hAnsi="Verdana" w:cs="Arial"/>
          <w:color w:val="212121"/>
          <w:sz w:val="20"/>
          <w:szCs w:val="20"/>
        </w:rPr>
      </w:pPr>
      <w:r>
        <w:rPr>
          <w:rFonts w:ascii="Verdana" w:hAnsi="Verdana" w:cs="Arial"/>
          <w:color w:val="212121"/>
          <w:sz w:val="20"/>
          <w:szCs w:val="20"/>
        </w:rPr>
        <w:t xml:space="preserve">And chart: </w:t>
      </w:r>
    </w:p>
    <w:p w14:paraId="64482F08" w14:textId="40412F08" w:rsidR="002E034B" w:rsidRDefault="002E034B" w:rsidP="002E034B">
      <w:pPr>
        <w:rPr>
          <w:rFonts w:ascii="Verdana" w:hAnsi="Verdana" w:cs="Arial"/>
          <w:color w:val="212121"/>
          <w:sz w:val="20"/>
          <w:szCs w:val="20"/>
        </w:rPr>
      </w:pPr>
    </w:p>
    <w:p w14:paraId="7FAA9EF0" w14:textId="0F23A665" w:rsidR="00302F8E" w:rsidRPr="002E034B" w:rsidRDefault="002E034B" w:rsidP="00302F8E">
      <w:pPr>
        <w:rPr>
          <w:rFonts w:ascii="Verdana" w:hAnsi="Verdana" w:cs="Arial"/>
          <w:color w:val="212121"/>
          <w:sz w:val="20"/>
          <w:szCs w:val="20"/>
        </w:rPr>
      </w:pPr>
      <w:r>
        <w:rPr>
          <w:rFonts w:ascii="Verdana" w:hAnsi="Verdana" w:cs="Arial"/>
          <w:noProof/>
          <w:color w:val="212121"/>
          <w:sz w:val="20"/>
          <w:szCs w:val="20"/>
        </w:rPr>
        <w:drawing>
          <wp:inline distT="0" distB="0" distL="0" distR="0" wp14:anchorId="5E39E22C" wp14:editId="57169F86">
            <wp:extent cx="4512310" cy="2630805"/>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310" cy="2630805"/>
                    </a:xfrm>
                    <a:prstGeom prst="rect">
                      <a:avLst/>
                    </a:prstGeom>
                    <a:noFill/>
                    <a:ln>
                      <a:noFill/>
                    </a:ln>
                  </pic:spPr>
                </pic:pic>
              </a:graphicData>
            </a:graphic>
          </wp:inline>
        </w:drawing>
      </w:r>
    </w:p>
    <w:p w14:paraId="543A4D86" w14:textId="5BBCE50B" w:rsidR="00302F8E" w:rsidRDefault="00302F8E" w:rsidP="00302F8E"/>
    <w:p w14:paraId="4DDF42D0" w14:textId="457FAB32" w:rsidR="002E034B" w:rsidRDefault="00302F8E" w:rsidP="002E034B">
      <w:pPr>
        <w:pStyle w:val="Heading3"/>
      </w:pPr>
      <w:r w:rsidRPr="00CD1400">
        <w:t>RES0</w:t>
      </w:r>
      <w:r w:rsidR="002E034B">
        <w:t>6</w:t>
      </w:r>
      <w:r w:rsidRPr="00CD1400">
        <w:t xml:space="preserve">: </w:t>
      </w:r>
      <w:r w:rsidR="002E034B" w:rsidRPr="00CD1400">
        <w:t>Title “</w:t>
      </w:r>
      <w:r w:rsidR="002E034B">
        <w:t>Top 5 PROVIDER spending Specialty</w:t>
      </w:r>
      <w:r w:rsidR="002E034B" w:rsidRPr="00CD1400">
        <w:t>”</w:t>
      </w:r>
    </w:p>
    <w:p w14:paraId="0912F969" w14:textId="77777777" w:rsidR="002E034B" w:rsidRDefault="002E034B" w:rsidP="002E034B"/>
    <w:p w14:paraId="72145906" w14:textId="41918A02" w:rsidR="00302F8E" w:rsidRDefault="002E034B" w:rsidP="002E034B">
      <w:pPr>
        <w:rPr>
          <w:rFonts w:ascii="Verdana" w:hAnsi="Verdana"/>
          <w:sz w:val="20"/>
          <w:szCs w:val="20"/>
        </w:rPr>
      </w:pPr>
      <w:r>
        <w:t xml:space="preserve">Use phys_summary, sum </w:t>
      </w:r>
      <w:r w:rsidRPr="00302F8E">
        <w:rPr>
          <w:rFonts w:ascii="Verdana" w:hAnsi="Verdana"/>
          <w:sz w:val="20"/>
          <w:szCs w:val="20"/>
        </w:rPr>
        <w:t xml:space="preserve">tot_mdcr_pymt_amt  </w:t>
      </w:r>
      <w:r>
        <w:rPr>
          <w:rFonts w:ascii="Verdana" w:hAnsi="Verdana" w:cs="Arial"/>
          <w:color w:val="212121"/>
          <w:sz w:val="20"/>
          <w:szCs w:val="20"/>
        </w:rPr>
        <w:t xml:space="preserve">and </w:t>
      </w:r>
      <w:r w:rsidRPr="002E034B">
        <w:rPr>
          <w:rFonts w:ascii="Verdana" w:hAnsi="Verdana" w:cs="Arial"/>
          <w:color w:val="212121"/>
          <w:sz w:val="20"/>
          <w:szCs w:val="20"/>
        </w:rPr>
        <w:t>rndrng_prvdr_type</w:t>
      </w:r>
      <w:r>
        <w:rPr>
          <w:rFonts w:ascii="Verdana" w:hAnsi="Verdana" w:cs="Arial"/>
          <w:color w:val="212121"/>
          <w:sz w:val="20"/>
          <w:szCs w:val="20"/>
        </w:rPr>
        <w:t xml:space="preserve"> you should get the top 5 provider types by the sum of </w:t>
      </w:r>
      <w:r w:rsidRPr="00302F8E">
        <w:rPr>
          <w:rFonts w:ascii="Verdana" w:hAnsi="Verdana"/>
          <w:sz w:val="20"/>
          <w:szCs w:val="20"/>
        </w:rPr>
        <w:t xml:space="preserve">tot_mdcr_pymt_amt  </w:t>
      </w:r>
      <w:r>
        <w:rPr>
          <w:rFonts w:ascii="Verdana" w:hAnsi="Verdana"/>
          <w:sz w:val="20"/>
          <w:szCs w:val="20"/>
        </w:rPr>
        <w:t>Your output table should look something like this</w:t>
      </w:r>
    </w:p>
    <w:p w14:paraId="076837A3" w14:textId="442B1193" w:rsidR="00C5423A" w:rsidRDefault="00C5423A" w:rsidP="002E034B">
      <w:pPr>
        <w:rPr>
          <w:rFonts w:ascii="Verdana" w:hAnsi="Verdana"/>
          <w:sz w:val="20"/>
          <w:szCs w:val="20"/>
        </w:rPr>
      </w:pPr>
    </w:p>
    <w:p w14:paraId="434E186F" w14:textId="77777777" w:rsidR="00C5423A" w:rsidRDefault="00C5423A" w:rsidP="002E034B">
      <w:pPr>
        <w:rPr>
          <w:rFonts w:ascii="Verdana" w:hAnsi="Verdana"/>
          <w:sz w:val="20"/>
          <w:szCs w:val="20"/>
        </w:rPr>
      </w:pPr>
    </w:p>
    <w:p w14:paraId="3E8617B3" w14:textId="77777777" w:rsidR="00F50F0A" w:rsidRDefault="00F50F0A" w:rsidP="002E034B">
      <w:pPr>
        <w:rPr>
          <w:rFonts w:ascii="Verdana" w:hAnsi="Verdana"/>
          <w:sz w:val="20"/>
          <w:szCs w:val="20"/>
        </w:rPr>
      </w:pPr>
    </w:p>
    <w:p w14:paraId="45A3DD62" w14:textId="3A70E3AD" w:rsidR="002E034B" w:rsidRDefault="002E034B" w:rsidP="002E034B">
      <w:pPr>
        <w:rPr>
          <w:rFonts w:ascii="Verdana" w:hAnsi="Verdana"/>
          <w:sz w:val="20"/>
          <w:szCs w:val="20"/>
        </w:rPr>
      </w:pPr>
    </w:p>
    <w:tbl>
      <w:tblPr>
        <w:tblStyle w:val="GridTable3"/>
        <w:tblW w:w="6090" w:type="dxa"/>
        <w:tblInd w:w="10" w:type="dxa"/>
        <w:tblLook w:val="04A0" w:firstRow="1" w:lastRow="0" w:firstColumn="1" w:lastColumn="0" w:noHBand="0" w:noVBand="1"/>
      </w:tblPr>
      <w:tblGrid>
        <w:gridCol w:w="3167"/>
        <w:gridCol w:w="2923"/>
      </w:tblGrid>
      <w:tr w:rsidR="002E034B" w14:paraId="31F20234" w14:textId="77777777" w:rsidTr="00C5423A">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3167" w:type="dxa"/>
            <w:noWrap/>
            <w:hideMark/>
          </w:tcPr>
          <w:p w14:paraId="19BA3507" w14:textId="77777777" w:rsidR="002E034B" w:rsidRDefault="002E034B">
            <w:pPr>
              <w:rPr>
                <w:rFonts w:ascii="Arial" w:hAnsi="Arial" w:cs="Arial"/>
                <w:color w:val="212121"/>
                <w:sz w:val="28"/>
                <w:szCs w:val="28"/>
              </w:rPr>
            </w:pPr>
            <w:r>
              <w:rPr>
                <w:rFonts w:ascii="Arial" w:hAnsi="Arial" w:cs="Arial"/>
                <w:color w:val="212121"/>
                <w:sz w:val="28"/>
                <w:szCs w:val="28"/>
              </w:rPr>
              <w:lastRenderedPageBreak/>
              <w:t>rndrng_prvdr_type</w:t>
            </w:r>
          </w:p>
        </w:tc>
        <w:tc>
          <w:tcPr>
            <w:tcW w:w="2923" w:type="dxa"/>
            <w:noWrap/>
            <w:hideMark/>
          </w:tcPr>
          <w:p w14:paraId="17910824" w14:textId="77777777" w:rsidR="002E034B" w:rsidRDefault="002E034B">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tot_mdcr_pymt_amt</w:t>
            </w:r>
          </w:p>
        </w:tc>
      </w:tr>
      <w:tr w:rsidR="002E034B" w14:paraId="45EF12D6" w14:textId="77777777" w:rsidTr="00C5423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2C4B566A" w14:textId="77777777" w:rsidR="002E034B" w:rsidRDefault="002E034B">
            <w:pPr>
              <w:rPr>
                <w:rFonts w:ascii="Arial" w:hAnsi="Arial" w:cs="Arial"/>
                <w:b/>
                <w:bCs/>
                <w:color w:val="212121"/>
                <w:sz w:val="28"/>
                <w:szCs w:val="28"/>
              </w:rPr>
            </w:pPr>
          </w:p>
        </w:tc>
        <w:tc>
          <w:tcPr>
            <w:tcW w:w="2923" w:type="dxa"/>
            <w:noWrap/>
            <w:hideMark/>
          </w:tcPr>
          <w:p w14:paraId="613EEBF5"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b/>
                <w:bCs/>
                <w:color w:val="212121"/>
                <w:sz w:val="28"/>
                <w:szCs w:val="28"/>
              </w:rPr>
            </w:pPr>
            <w:r>
              <w:rPr>
                <w:rFonts w:ascii="Arial" w:hAnsi="Arial" w:cs="Arial"/>
                <w:b/>
                <w:bCs/>
                <w:color w:val="212121"/>
                <w:sz w:val="28"/>
                <w:szCs w:val="28"/>
              </w:rPr>
              <w:t>sum</w:t>
            </w:r>
          </w:p>
        </w:tc>
      </w:tr>
      <w:tr w:rsidR="002E034B" w14:paraId="3276F983" w14:textId="77777777" w:rsidTr="00C5423A">
        <w:trPr>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7FB266BE" w14:textId="77777777" w:rsidR="002E034B" w:rsidRDefault="002E034B" w:rsidP="00C5423A">
            <w:pPr>
              <w:jc w:val="left"/>
              <w:rPr>
                <w:rFonts w:ascii="Arial" w:hAnsi="Arial" w:cs="Arial"/>
                <w:color w:val="212121"/>
                <w:sz w:val="28"/>
                <w:szCs w:val="28"/>
              </w:rPr>
            </w:pPr>
            <w:r>
              <w:rPr>
                <w:rFonts w:ascii="Arial" w:hAnsi="Arial" w:cs="Arial"/>
                <w:color w:val="212121"/>
                <w:sz w:val="28"/>
                <w:szCs w:val="28"/>
              </w:rPr>
              <w:t>Ophthalmology</w:t>
            </w:r>
          </w:p>
        </w:tc>
        <w:tc>
          <w:tcPr>
            <w:tcW w:w="2923" w:type="dxa"/>
            <w:noWrap/>
            <w:hideMark/>
          </w:tcPr>
          <w:p w14:paraId="7A1C8067"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505082507.8</w:t>
            </w:r>
          </w:p>
        </w:tc>
      </w:tr>
      <w:tr w:rsidR="002E034B" w14:paraId="5360E65C" w14:textId="77777777" w:rsidTr="00C5423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194EE771" w14:textId="77777777" w:rsidR="002E034B" w:rsidRDefault="002E034B" w:rsidP="00C5423A">
            <w:pPr>
              <w:jc w:val="left"/>
              <w:rPr>
                <w:rFonts w:ascii="Arial" w:hAnsi="Arial" w:cs="Arial"/>
                <w:color w:val="212121"/>
                <w:sz w:val="28"/>
                <w:szCs w:val="28"/>
              </w:rPr>
            </w:pPr>
            <w:r>
              <w:rPr>
                <w:rFonts w:ascii="Arial" w:hAnsi="Arial" w:cs="Arial"/>
                <w:color w:val="212121"/>
                <w:sz w:val="28"/>
                <w:szCs w:val="28"/>
              </w:rPr>
              <w:t>Internal Medicine</w:t>
            </w:r>
          </w:p>
        </w:tc>
        <w:tc>
          <w:tcPr>
            <w:tcW w:w="2923" w:type="dxa"/>
            <w:noWrap/>
            <w:hideMark/>
          </w:tcPr>
          <w:p w14:paraId="03118D28"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485139913.6</w:t>
            </w:r>
          </w:p>
        </w:tc>
      </w:tr>
      <w:tr w:rsidR="002E034B" w14:paraId="30486E5E" w14:textId="77777777" w:rsidTr="00C5423A">
        <w:trPr>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4772456B" w14:textId="77777777" w:rsidR="002E034B" w:rsidRDefault="002E034B" w:rsidP="00C5423A">
            <w:pPr>
              <w:jc w:val="left"/>
              <w:rPr>
                <w:rFonts w:ascii="Arial" w:hAnsi="Arial" w:cs="Arial"/>
                <w:color w:val="212121"/>
                <w:sz w:val="28"/>
                <w:szCs w:val="28"/>
              </w:rPr>
            </w:pPr>
            <w:r>
              <w:rPr>
                <w:rFonts w:ascii="Arial" w:hAnsi="Arial" w:cs="Arial"/>
                <w:color w:val="212121"/>
                <w:sz w:val="28"/>
                <w:szCs w:val="28"/>
              </w:rPr>
              <w:t>Hematology-Oncology</w:t>
            </w:r>
          </w:p>
        </w:tc>
        <w:tc>
          <w:tcPr>
            <w:tcW w:w="2923" w:type="dxa"/>
            <w:noWrap/>
            <w:hideMark/>
          </w:tcPr>
          <w:p w14:paraId="05DDFD3B"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450390569.9</w:t>
            </w:r>
          </w:p>
        </w:tc>
      </w:tr>
      <w:tr w:rsidR="002E034B" w14:paraId="63215825" w14:textId="77777777" w:rsidTr="00C5423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65BECCE2" w14:textId="77777777" w:rsidR="002E034B" w:rsidRDefault="002E034B" w:rsidP="00C5423A">
            <w:pPr>
              <w:jc w:val="left"/>
              <w:rPr>
                <w:rFonts w:ascii="Arial" w:hAnsi="Arial" w:cs="Arial"/>
                <w:color w:val="212121"/>
                <w:sz w:val="28"/>
                <w:szCs w:val="28"/>
              </w:rPr>
            </w:pPr>
            <w:r>
              <w:rPr>
                <w:rFonts w:ascii="Arial" w:hAnsi="Arial" w:cs="Arial"/>
                <w:color w:val="212121"/>
                <w:sz w:val="28"/>
                <w:szCs w:val="28"/>
              </w:rPr>
              <w:t>Nurse Practitioner</w:t>
            </w:r>
          </w:p>
        </w:tc>
        <w:tc>
          <w:tcPr>
            <w:tcW w:w="2923" w:type="dxa"/>
            <w:noWrap/>
            <w:hideMark/>
          </w:tcPr>
          <w:p w14:paraId="63C6F7E8"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443327249.8</w:t>
            </w:r>
          </w:p>
        </w:tc>
      </w:tr>
      <w:tr w:rsidR="002E034B" w14:paraId="11211E93" w14:textId="77777777" w:rsidTr="00C5423A">
        <w:trPr>
          <w:trHeight w:val="257"/>
        </w:trPr>
        <w:tc>
          <w:tcPr>
            <w:cnfStyle w:val="001000000000" w:firstRow="0" w:lastRow="0" w:firstColumn="1" w:lastColumn="0" w:oddVBand="0" w:evenVBand="0" w:oddHBand="0" w:evenHBand="0" w:firstRowFirstColumn="0" w:firstRowLastColumn="0" w:lastRowFirstColumn="0" w:lastRowLastColumn="0"/>
            <w:tcW w:w="3167" w:type="dxa"/>
            <w:noWrap/>
            <w:hideMark/>
          </w:tcPr>
          <w:p w14:paraId="113F6D9E" w14:textId="77777777" w:rsidR="002E034B" w:rsidRDefault="002E034B" w:rsidP="00C5423A">
            <w:pPr>
              <w:jc w:val="left"/>
              <w:rPr>
                <w:rFonts w:ascii="Arial" w:hAnsi="Arial" w:cs="Arial"/>
                <w:color w:val="212121"/>
                <w:sz w:val="28"/>
                <w:szCs w:val="28"/>
              </w:rPr>
            </w:pPr>
            <w:r>
              <w:rPr>
                <w:rFonts w:ascii="Arial" w:hAnsi="Arial" w:cs="Arial"/>
                <w:color w:val="212121"/>
                <w:sz w:val="28"/>
                <w:szCs w:val="28"/>
              </w:rPr>
              <w:t>Family Practice</w:t>
            </w:r>
          </w:p>
        </w:tc>
        <w:tc>
          <w:tcPr>
            <w:tcW w:w="2923" w:type="dxa"/>
            <w:noWrap/>
            <w:hideMark/>
          </w:tcPr>
          <w:p w14:paraId="495D08A3"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381226996.7</w:t>
            </w:r>
          </w:p>
        </w:tc>
      </w:tr>
    </w:tbl>
    <w:p w14:paraId="17DB2CFB" w14:textId="4E595773" w:rsidR="002E034B" w:rsidRDefault="002E034B" w:rsidP="002E034B">
      <w:pPr>
        <w:rPr>
          <w:rFonts w:ascii="Verdana" w:hAnsi="Verdana"/>
          <w:sz w:val="20"/>
          <w:szCs w:val="20"/>
        </w:rPr>
      </w:pPr>
    </w:p>
    <w:p w14:paraId="547CAE71" w14:textId="1A360D59" w:rsidR="002E034B" w:rsidRDefault="002E034B" w:rsidP="002E034B">
      <w:pPr>
        <w:rPr>
          <w:rFonts w:ascii="Verdana" w:hAnsi="Verdana"/>
          <w:sz w:val="20"/>
          <w:szCs w:val="20"/>
        </w:rPr>
      </w:pPr>
      <w:r>
        <w:rPr>
          <w:rFonts w:ascii="Verdana" w:hAnsi="Verdana"/>
          <w:noProof/>
          <w:sz w:val="20"/>
          <w:szCs w:val="20"/>
        </w:rPr>
        <w:drawing>
          <wp:inline distT="0" distB="0" distL="0" distR="0" wp14:anchorId="24E9D83F" wp14:editId="130AA3AE">
            <wp:extent cx="3763645" cy="2637155"/>
            <wp:effectExtent l="0" t="0" r="0"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645" cy="2637155"/>
                    </a:xfrm>
                    <a:prstGeom prst="rect">
                      <a:avLst/>
                    </a:prstGeom>
                    <a:noFill/>
                    <a:ln>
                      <a:noFill/>
                    </a:ln>
                  </pic:spPr>
                </pic:pic>
              </a:graphicData>
            </a:graphic>
          </wp:inline>
        </w:drawing>
      </w:r>
    </w:p>
    <w:p w14:paraId="1807E01A" w14:textId="77777777" w:rsidR="002E034B" w:rsidRDefault="002E034B" w:rsidP="002E034B"/>
    <w:p w14:paraId="7F5A3FD5" w14:textId="13451DDD" w:rsidR="00302F8E" w:rsidRDefault="00302F8E" w:rsidP="00302F8E">
      <w:pPr>
        <w:pStyle w:val="Heading3"/>
      </w:pPr>
      <w:r w:rsidRPr="00CD1400">
        <w:t>RES0</w:t>
      </w:r>
      <w:r w:rsidR="002E034B">
        <w:t>7</w:t>
      </w:r>
      <w:r w:rsidRPr="00CD1400">
        <w:t>: Title “</w:t>
      </w:r>
      <w:r w:rsidR="002E034B">
        <w:t>top 10 Generic Opiates by Total Day Supply</w:t>
      </w:r>
      <w:r w:rsidRPr="00CD1400">
        <w:t>”</w:t>
      </w:r>
    </w:p>
    <w:p w14:paraId="1AB7A35A" w14:textId="120280F3" w:rsidR="002E034B" w:rsidRDefault="002E034B" w:rsidP="002E034B"/>
    <w:p w14:paraId="248DE1D9" w14:textId="16E84D80" w:rsidR="002E034B" w:rsidRDefault="002E034B" w:rsidP="00302F8E">
      <w:pPr>
        <w:rPr>
          <w:rFonts w:ascii="Verdana" w:hAnsi="Verdana" w:cs="Courier New"/>
          <w:color w:val="212121"/>
          <w:sz w:val="20"/>
          <w:szCs w:val="20"/>
          <w:shd w:val="clear" w:color="auto" w:fill="FFFFFF"/>
        </w:rPr>
      </w:pPr>
      <w:r w:rsidRPr="002E034B">
        <w:rPr>
          <w:rFonts w:ascii="Verdana" w:hAnsi="Verdana"/>
          <w:sz w:val="20"/>
          <w:szCs w:val="20"/>
        </w:rPr>
        <w:t xml:space="preserve">Use prescriptions, filter for </w:t>
      </w:r>
      <w:r w:rsidRPr="002E034B">
        <w:rPr>
          <w:rFonts w:ascii="Verdana" w:hAnsi="Verdana" w:cs="Courier New"/>
          <w:color w:val="212121"/>
          <w:sz w:val="20"/>
          <w:szCs w:val="20"/>
          <w:shd w:val="clear" w:color="auto" w:fill="FFFFFF"/>
        </w:rPr>
        <w:t>is_opiate == “Yes”, group by gnrc_name sum tot_day_suply</w:t>
      </w:r>
      <w:r>
        <w:rPr>
          <w:rFonts w:ascii="Verdana" w:hAnsi="Verdana" w:cs="Courier New"/>
          <w:color w:val="212121"/>
          <w:sz w:val="20"/>
          <w:szCs w:val="20"/>
          <w:shd w:val="clear" w:color="auto" w:fill="FFFFFF"/>
        </w:rPr>
        <w:t xml:space="preserve"> select the top 10 opiates your table should look like this </w:t>
      </w:r>
    </w:p>
    <w:p w14:paraId="68F1E696" w14:textId="23280673" w:rsidR="002E034B" w:rsidRDefault="002E034B" w:rsidP="00302F8E">
      <w:pPr>
        <w:rPr>
          <w:rFonts w:ascii="Verdana" w:hAnsi="Verdana" w:cs="Courier New"/>
          <w:color w:val="212121"/>
          <w:sz w:val="20"/>
          <w:szCs w:val="20"/>
          <w:shd w:val="clear" w:color="auto" w:fill="FFFFFF"/>
        </w:rPr>
      </w:pPr>
    </w:p>
    <w:tbl>
      <w:tblPr>
        <w:tblStyle w:val="GridTable2-Accent5"/>
        <w:tblW w:w="6059" w:type="dxa"/>
        <w:tblLook w:val="04A0" w:firstRow="1" w:lastRow="0" w:firstColumn="1" w:lastColumn="0" w:noHBand="0" w:noVBand="1"/>
      </w:tblPr>
      <w:tblGrid>
        <w:gridCol w:w="4199"/>
        <w:gridCol w:w="2136"/>
      </w:tblGrid>
      <w:tr w:rsidR="002E034B" w14:paraId="166AB685" w14:textId="77777777" w:rsidTr="002E034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65041137" w14:textId="77777777" w:rsidR="002E034B" w:rsidRDefault="002E034B">
            <w:pPr>
              <w:rPr>
                <w:rFonts w:ascii="Arial" w:hAnsi="Arial" w:cs="Arial"/>
                <w:color w:val="212121"/>
                <w:sz w:val="28"/>
                <w:szCs w:val="28"/>
              </w:rPr>
            </w:pPr>
            <w:r>
              <w:rPr>
                <w:rFonts w:ascii="Arial" w:hAnsi="Arial" w:cs="Arial"/>
                <w:color w:val="212121"/>
                <w:sz w:val="28"/>
                <w:szCs w:val="28"/>
              </w:rPr>
              <w:t>gnrc_name</w:t>
            </w:r>
          </w:p>
        </w:tc>
        <w:tc>
          <w:tcPr>
            <w:tcW w:w="2136" w:type="dxa"/>
            <w:noWrap/>
            <w:hideMark/>
          </w:tcPr>
          <w:p w14:paraId="68155BAC" w14:textId="77777777" w:rsidR="002E034B" w:rsidRDefault="002E034B">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tot_day_suply</w:t>
            </w:r>
          </w:p>
        </w:tc>
      </w:tr>
      <w:tr w:rsidR="002E034B" w14:paraId="414293B0"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16E8C869" w14:textId="77777777" w:rsidR="002E034B" w:rsidRDefault="002E034B">
            <w:pPr>
              <w:rPr>
                <w:rFonts w:ascii="Arial" w:hAnsi="Arial" w:cs="Arial"/>
                <w:color w:val="212121"/>
                <w:sz w:val="28"/>
                <w:szCs w:val="28"/>
              </w:rPr>
            </w:pPr>
          </w:p>
        </w:tc>
        <w:tc>
          <w:tcPr>
            <w:tcW w:w="2136" w:type="dxa"/>
            <w:noWrap/>
            <w:hideMark/>
          </w:tcPr>
          <w:p w14:paraId="7B5D318B" w14:textId="77777777" w:rsidR="002E034B" w:rsidRDefault="002E034B">
            <w:pPr>
              <w:cnfStyle w:val="000000100000" w:firstRow="0" w:lastRow="0" w:firstColumn="0" w:lastColumn="0" w:oddVBand="0" w:evenVBand="0" w:oddHBand="1" w:evenHBand="0" w:firstRowFirstColumn="0" w:firstRowLastColumn="0" w:lastRowFirstColumn="0" w:lastRowLastColumn="0"/>
              <w:rPr>
                <w:rFonts w:ascii="Arial" w:hAnsi="Arial" w:cs="Arial"/>
                <w:b/>
                <w:bCs/>
                <w:color w:val="212121"/>
                <w:sz w:val="28"/>
                <w:szCs w:val="28"/>
              </w:rPr>
            </w:pPr>
            <w:r>
              <w:rPr>
                <w:rFonts w:ascii="Arial" w:hAnsi="Arial" w:cs="Arial"/>
                <w:b/>
                <w:bCs/>
                <w:color w:val="212121"/>
                <w:sz w:val="28"/>
                <w:szCs w:val="28"/>
              </w:rPr>
              <w:t>sum</w:t>
            </w:r>
          </w:p>
        </w:tc>
      </w:tr>
      <w:tr w:rsidR="002E034B" w14:paraId="6C98A62D"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322899E2" w14:textId="77777777" w:rsidR="002E034B" w:rsidRDefault="002E034B">
            <w:pPr>
              <w:rPr>
                <w:rFonts w:ascii="Arial" w:hAnsi="Arial" w:cs="Arial"/>
                <w:color w:val="212121"/>
                <w:sz w:val="28"/>
                <w:szCs w:val="28"/>
              </w:rPr>
            </w:pPr>
            <w:r>
              <w:rPr>
                <w:rFonts w:ascii="Arial" w:hAnsi="Arial" w:cs="Arial"/>
                <w:color w:val="212121"/>
                <w:sz w:val="28"/>
                <w:szCs w:val="28"/>
              </w:rPr>
              <w:t>Hydrocodone/Acetaminophen</w:t>
            </w:r>
          </w:p>
        </w:tc>
        <w:tc>
          <w:tcPr>
            <w:tcW w:w="2136" w:type="dxa"/>
            <w:noWrap/>
            <w:hideMark/>
          </w:tcPr>
          <w:p w14:paraId="5AA44FDD"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776370204</w:t>
            </w:r>
          </w:p>
        </w:tc>
      </w:tr>
      <w:tr w:rsidR="002E034B" w14:paraId="6C8CE5D7"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372C04D5" w14:textId="77777777" w:rsidR="002E034B" w:rsidRDefault="002E034B">
            <w:pPr>
              <w:rPr>
                <w:rFonts w:ascii="Arial" w:hAnsi="Arial" w:cs="Arial"/>
                <w:color w:val="212121"/>
                <w:sz w:val="28"/>
                <w:szCs w:val="28"/>
              </w:rPr>
            </w:pPr>
            <w:r>
              <w:rPr>
                <w:rFonts w:ascii="Arial" w:hAnsi="Arial" w:cs="Arial"/>
                <w:color w:val="212121"/>
                <w:sz w:val="28"/>
                <w:szCs w:val="28"/>
              </w:rPr>
              <w:t>Oxycodone Hcl/Acetaminophen</w:t>
            </w:r>
          </w:p>
        </w:tc>
        <w:tc>
          <w:tcPr>
            <w:tcW w:w="2136" w:type="dxa"/>
            <w:noWrap/>
            <w:hideMark/>
          </w:tcPr>
          <w:p w14:paraId="2EC23C37"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177779252</w:t>
            </w:r>
          </w:p>
        </w:tc>
      </w:tr>
      <w:tr w:rsidR="002E034B" w14:paraId="7E0F141E"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745A5D77" w14:textId="77777777" w:rsidR="002E034B" w:rsidRDefault="002E034B">
            <w:pPr>
              <w:rPr>
                <w:rFonts w:ascii="Arial" w:hAnsi="Arial" w:cs="Arial"/>
                <w:color w:val="212121"/>
                <w:sz w:val="28"/>
                <w:szCs w:val="28"/>
              </w:rPr>
            </w:pPr>
            <w:r>
              <w:rPr>
                <w:rFonts w:ascii="Arial" w:hAnsi="Arial" w:cs="Arial"/>
                <w:color w:val="212121"/>
                <w:sz w:val="28"/>
                <w:szCs w:val="28"/>
              </w:rPr>
              <w:t>Tramadol Hcl</w:t>
            </w:r>
          </w:p>
        </w:tc>
        <w:tc>
          <w:tcPr>
            <w:tcW w:w="2136" w:type="dxa"/>
            <w:noWrap/>
            <w:hideMark/>
          </w:tcPr>
          <w:p w14:paraId="49C0A1E1"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144511176</w:t>
            </w:r>
          </w:p>
        </w:tc>
      </w:tr>
      <w:tr w:rsidR="002E034B" w14:paraId="77E7537E"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2383CBDF" w14:textId="77777777" w:rsidR="002E034B" w:rsidRDefault="002E034B">
            <w:pPr>
              <w:rPr>
                <w:rFonts w:ascii="Arial" w:hAnsi="Arial" w:cs="Arial"/>
                <w:color w:val="212121"/>
                <w:sz w:val="28"/>
                <w:szCs w:val="28"/>
              </w:rPr>
            </w:pPr>
            <w:r>
              <w:rPr>
                <w:rFonts w:ascii="Arial" w:hAnsi="Arial" w:cs="Arial"/>
                <w:color w:val="212121"/>
                <w:sz w:val="28"/>
                <w:szCs w:val="28"/>
              </w:rPr>
              <w:t>Oxycodone Hcl</w:t>
            </w:r>
          </w:p>
        </w:tc>
        <w:tc>
          <w:tcPr>
            <w:tcW w:w="2136" w:type="dxa"/>
            <w:noWrap/>
            <w:hideMark/>
          </w:tcPr>
          <w:p w14:paraId="1230DEFD"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97625860</w:t>
            </w:r>
          </w:p>
        </w:tc>
      </w:tr>
      <w:tr w:rsidR="002E034B" w14:paraId="4E0A2000"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007B02D6" w14:textId="77777777" w:rsidR="002E034B" w:rsidRDefault="002E034B">
            <w:pPr>
              <w:rPr>
                <w:rFonts w:ascii="Arial" w:hAnsi="Arial" w:cs="Arial"/>
                <w:color w:val="212121"/>
                <w:sz w:val="28"/>
                <w:szCs w:val="28"/>
              </w:rPr>
            </w:pPr>
            <w:r>
              <w:rPr>
                <w:rFonts w:ascii="Arial" w:hAnsi="Arial" w:cs="Arial"/>
                <w:color w:val="212121"/>
                <w:sz w:val="28"/>
                <w:szCs w:val="28"/>
              </w:rPr>
              <w:t>Morphine Sulfate</w:t>
            </w:r>
          </w:p>
        </w:tc>
        <w:tc>
          <w:tcPr>
            <w:tcW w:w="2136" w:type="dxa"/>
            <w:noWrap/>
            <w:hideMark/>
          </w:tcPr>
          <w:p w14:paraId="0A287B2D"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35075620</w:t>
            </w:r>
          </w:p>
        </w:tc>
      </w:tr>
      <w:tr w:rsidR="002E034B" w14:paraId="32E033CB"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757A7D3F" w14:textId="77777777" w:rsidR="002E034B" w:rsidRDefault="002E034B">
            <w:pPr>
              <w:rPr>
                <w:rFonts w:ascii="Arial" w:hAnsi="Arial" w:cs="Arial"/>
                <w:color w:val="212121"/>
                <w:sz w:val="28"/>
                <w:szCs w:val="28"/>
              </w:rPr>
            </w:pPr>
            <w:r>
              <w:rPr>
                <w:rFonts w:ascii="Arial" w:hAnsi="Arial" w:cs="Arial"/>
                <w:color w:val="212121"/>
                <w:sz w:val="28"/>
                <w:szCs w:val="28"/>
              </w:rPr>
              <w:t>Fentanyl</w:t>
            </w:r>
          </w:p>
        </w:tc>
        <w:tc>
          <w:tcPr>
            <w:tcW w:w="2136" w:type="dxa"/>
            <w:noWrap/>
            <w:hideMark/>
          </w:tcPr>
          <w:p w14:paraId="7723C8ED"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7821429</w:t>
            </w:r>
          </w:p>
        </w:tc>
      </w:tr>
      <w:tr w:rsidR="002E034B" w14:paraId="4EB6FF45"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5E2FCAC9" w14:textId="77777777" w:rsidR="002E034B" w:rsidRDefault="002E034B">
            <w:pPr>
              <w:rPr>
                <w:rFonts w:ascii="Arial" w:hAnsi="Arial" w:cs="Arial"/>
                <w:color w:val="212121"/>
                <w:sz w:val="28"/>
                <w:szCs w:val="28"/>
              </w:rPr>
            </w:pPr>
            <w:r>
              <w:rPr>
                <w:rFonts w:ascii="Arial" w:hAnsi="Arial" w:cs="Arial"/>
                <w:color w:val="212121"/>
                <w:sz w:val="28"/>
                <w:szCs w:val="28"/>
              </w:rPr>
              <w:t>Methadone Hcl</w:t>
            </w:r>
          </w:p>
        </w:tc>
        <w:tc>
          <w:tcPr>
            <w:tcW w:w="2136" w:type="dxa"/>
            <w:noWrap/>
            <w:hideMark/>
          </w:tcPr>
          <w:p w14:paraId="6A836B44"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6650875</w:t>
            </w:r>
          </w:p>
        </w:tc>
      </w:tr>
      <w:tr w:rsidR="002E034B" w14:paraId="04383E1F"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5D6BE5A9" w14:textId="77777777" w:rsidR="002E034B" w:rsidRDefault="002E034B">
            <w:pPr>
              <w:rPr>
                <w:rFonts w:ascii="Arial" w:hAnsi="Arial" w:cs="Arial"/>
                <w:color w:val="212121"/>
                <w:sz w:val="28"/>
                <w:szCs w:val="28"/>
              </w:rPr>
            </w:pPr>
            <w:r>
              <w:rPr>
                <w:rFonts w:ascii="Arial" w:hAnsi="Arial" w:cs="Arial"/>
                <w:color w:val="212121"/>
                <w:sz w:val="28"/>
                <w:szCs w:val="28"/>
              </w:rPr>
              <w:t>Acetaminophen With Codeine</w:t>
            </w:r>
          </w:p>
        </w:tc>
        <w:tc>
          <w:tcPr>
            <w:tcW w:w="2136" w:type="dxa"/>
            <w:noWrap/>
            <w:hideMark/>
          </w:tcPr>
          <w:p w14:paraId="0F567E4E"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4832944</w:t>
            </w:r>
          </w:p>
        </w:tc>
      </w:tr>
      <w:tr w:rsidR="002E034B" w14:paraId="0029739E"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7CB3DF2F" w14:textId="77777777" w:rsidR="002E034B" w:rsidRDefault="002E034B">
            <w:pPr>
              <w:rPr>
                <w:rFonts w:ascii="Arial" w:hAnsi="Arial" w:cs="Arial"/>
                <w:color w:val="212121"/>
                <w:sz w:val="28"/>
                <w:szCs w:val="28"/>
              </w:rPr>
            </w:pPr>
            <w:r>
              <w:rPr>
                <w:rFonts w:ascii="Arial" w:hAnsi="Arial" w:cs="Arial"/>
                <w:color w:val="212121"/>
                <w:sz w:val="28"/>
                <w:szCs w:val="28"/>
              </w:rPr>
              <w:lastRenderedPageBreak/>
              <w:t>Hydromorphone Hcl</w:t>
            </w:r>
          </w:p>
        </w:tc>
        <w:tc>
          <w:tcPr>
            <w:tcW w:w="2136" w:type="dxa"/>
            <w:noWrap/>
            <w:hideMark/>
          </w:tcPr>
          <w:p w14:paraId="1B86098F"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4366616</w:t>
            </w:r>
          </w:p>
        </w:tc>
      </w:tr>
      <w:tr w:rsidR="002E034B" w14:paraId="7B4F95CD"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923" w:type="dxa"/>
            <w:noWrap/>
            <w:hideMark/>
          </w:tcPr>
          <w:p w14:paraId="51451E82" w14:textId="77777777" w:rsidR="002E034B" w:rsidRDefault="002E034B">
            <w:pPr>
              <w:rPr>
                <w:rFonts w:ascii="Arial" w:hAnsi="Arial" w:cs="Arial"/>
                <w:color w:val="212121"/>
                <w:sz w:val="28"/>
                <w:szCs w:val="28"/>
              </w:rPr>
            </w:pPr>
            <w:r>
              <w:rPr>
                <w:rFonts w:ascii="Arial" w:hAnsi="Arial" w:cs="Arial"/>
                <w:color w:val="212121"/>
                <w:sz w:val="28"/>
                <w:szCs w:val="28"/>
              </w:rPr>
              <w:t>Oxymorphone Hcl</w:t>
            </w:r>
          </w:p>
        </w:tc>
        <w:tc>
          <w:tcPr>
            <w:tcW w:w="2136" w:type="dxa"/>
            <w:noWrap/>
            <w:hideMark/>
          </w:tcPr>
          <w:p w14:paraId="63B03E36"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1930748</w:t>
            </w:r>
          </w:p>
        </w:tc>
      </w:tr>
    </w:tbl>
    <w:p w14:paraId="518C2A37" w14:textId="77777777" w:rsidR="002E034B" w:rsidRPr="002E034B" w:rsidRDefault="002E034B" w:rsidP="00302F8E">
      <w:pPr>
        <w:rPr>
          <w:rFonts w:ascii="Verdana" w:hAnsi="Verdana" w:cs="Courier New"/>
          <w:color w:val="212121"/>
          <w:sz w:val="20"/>
          <w:szCs w:val="20"/>
          <w:shd w:val="clear" w:color="auto" w:fill="FFFFFF"/>
        </w:rPr>
      </w:pPr>
    </w:p>
    <w:p w14:paraId="437E89D8" w14:textId="3CFBA51A" w:rsidR="00302F8E" w:rsidRDefault="002E034B" w:rsidP="00302F8E">
      <w:r>
        <w:t xml:space="preserve">And chart: </w:t>
      </w:r>
    </w:p>
    <w:p w14:paraId="4526E01A" w14:textId="5C27FBB7" w:rsidR="002E034B" w:rsidRPr="00302F8E" w:rsidRDefault="002E034B" w:rsidP="00302F8E">
      <w:r>
        <w:rPr>
          <w:noProof/>
        </w:rPr>
        <w:drawing>
          <wp:inline distT="0" distB="0" distL="0" distR="0" wp14:anchorId="60A3F403" wp14:editId="4EEB70C4">
            <wp:extent cx="3213652" cy="2088168"/>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249" cy="2091155"/>
                    </a:xfrm>
                    <a:prstGeom prst="rect">
                      <a:avLst/>
                    </a:prstGeom>
                    <a:noFill/>
                    <a:ln>
                      <a:noFill/>
                    </a:ln>
                  </pic:spPr>
                </pic:pic>
              </a:graphicData>
            </a:graphic>
          </wp:inline>
        </w:drawing>
      </w:r>
    </w:p>
    <w:p w14:paraId="34909640" w14:textId="77777777" w:rsidR="007D0341" w:rsidRPr="002E034B" w:rsidRDefault="007D0341" w:rsidP="002E034B">
      <w:pPr>
        <w:rPr>
          <w:rFonts w:ascii="Century" w:hAnsi="Century"/>
        </w:rPr>
      </w:pPr>
    </w:p>
    <w:p w14:paraId="29E0DB89" w14:textId="77777777" w:rsidR="007D0341" w:rsidRPr="002E034B" w:rsidRDefault="007D0341" w:rsidP="002E034B">
      <w:pPr>
        <w:rPr>
          <w:rFonts w:ascii="Century" w:hAnsi="Century"/>
        </w:rPr>
      </w:pPr>
    </w:p>
    <w:p w14:paraId="5518310E" w14:textId="1D034932" w:rsidR="002E034B" w:rsidRDefault="007D0341" w:rsidP="002E034B">
      <w:pPr>
        <w:pStyle w:val="Heading3"/>
      </w:pPr>
      <w:r w:rsidRPr="00CD1400">
        <w:t>RES0</w:t>
      </w:r>
      <w:r w:rsidR="002E034B">
        <w:t>8</w:t>
      </w:r>
      <w:r w:rsidRPr="00CD1400">
        <w:t>: Title “</w:t>
      </w:r>
      <w:r w:rsidR="002E034B">
        <w:t>Top 10 Most Expensive Drugs</w:t>
      </w:r>
      <w:r w:rsidRPr="00CD1400">
        <w:t>”</w:t>
      </w:r>
    </w:p>
    <w:p w14:paraId="221BCB79" w14:textId="1F599F4D" w:rsidR="002E034B" w:rsidRDefault="002E034B" w:rsidP="002E034B"/>
    <w:p w14:paraId="7573052B" w14:textId="5748517C" w:rsidR="002E034B" w:rsidRPr="002E034B" w:rsidRDefault="002E034B" w:rsidP="002E034B">
      <w:pPr>
        <w:rPr>
          <w:rFonts w:ascii="Verdana" w:hAnsi="Verdana"/>
          <w:sz w:val="20"/>
          <w:szCs w:val="20"/>
        </w:rPr>
      </w:pPr>
      <w:r w:rsidRPr="002E034B">
        <w:rPr>
          <w:rFonts w:ascii="Verdana" w:hAnsi="Verdana"/>
          <w:sz w:val="20"/>
          <w:szCs w:val="20"/>
        </w:rPr>
        <w:t>Use prescriptions</w:t>
      </w:r>
      <w:r>
        <w:rPr>
          <w:rFonts w:ascii="Verdana" w:hAnsi="Verdana"/>
          <w:sz w:val="20"/>
          <w:szCs w:val="20"/>
        </w:rPr>
        <w:t xml:space="preserve">, create a new column called claim_cost by dividing </w:t>
      </w:r>
      <w:r w:rsidRPr="002E034B">
        <w:rPr>
          <w:rFonts w:ascii="Verdana" w:hAnsi="Verdana"/>
          <w:sz w:val="20"/>
          <w:szCs w:val="20"/>
        </w:rPr>
        <w:t>tot_drug_cst</w:t>
      </w:r>
      <w:r>
        <w:rPr>
          <w:rFonts w:ascii="Verdana" w:hAnsi="Verdana"/>
          <w:sz w:val="20"/>
          <w:szCs w:val="20"/>
        </w:rPr>
        <w:t xml:space="preserve"> by </w:t>
      </w:r>
      <w:r w:rsidRPr="002E034B">
        <w:rPr>
          <w:rFonts w:ascii="Verdana" w:hAnsi="Verdana"/>
          <w:sz w:val="20"/>
          <w:szCs w:val="20"/>
        </w:rPr>
        <w:t>tot_clms</w:t>
      </w:r>
      <w:r>
        <w:rPr>
          <w:rFonts w:ascii="Verdana" w:hAnsi="Verdana"/>
          <w:sz w:val="20"/>
          <w:szCs w:val="20"/>
        </w:rPr>
        <w:t xml:space="preserve"> then simply </w:t>
      </w:r>
      <w:r w:rsidRPr="002E034B">
        <w:rPr>
          <w:rFonts w:ascii="Verdana" w:hAnsi="Verdana" w:cs="Courier New"/>
          <w:color w:val="212121"/>
          <w:sz w:val="20"/>
          <w:szCs w:val="20"/>
          <w:shd w:val="clear" w:color="auto" w:fill="FFFFFF"/>
        </w:rPr>
        <w:t xml:space="preserve">group by </w:t>
      </w:r>
      <w:r>
        <w:rPr>
          <w:rFonts w:ascii="Verdana" w:hAnsi="Verdana" w:cs="Courier New"/>
          <w:color w:val="212121"/>
          <w:sz w:val="20"/>
          <w:szCs w:val="20"/>
          <w:shd w:val="clear" w:color="auto" w:fill="FFFFFF"/>
        </w:rPr>
        <w:t>brnd</w:t>
      </w:r>
      <w:r w:rsidRPr="002E034B">
        <w:rPr>
          <w:rFonts w:ascii="Verdana" w:hAnsi="Verdana" w:cs="Courier New"/>
          <w:color w:val="212121"/>
          <w:sz w:val="20"/>
          <w:szCs w:val="20"/>
          <w:shd w:val="clear" w:color="auto" w:fill="FFFFFF"/>
        </w:rPr>
        <w:t>_name</w:t>
      </w:r>
      <w:r>
        <w:rPr>
          <w:rFonts w:ascii="Verdana" w:hAnsi="Verdana" w:cs="Courier New"/>
          <w:color w:val="212121"/>
          <w:sz w:val="20"/>
          <w:szCs w:val="20"/>
          <w:shd w:val="clear" w:color="auto" w:fill="FFFFFF"/>
        </w:rPr>
        <w:t xml:space="preserve"> and take the mean of top 10 brnd_name(brand name) drugs by claim cost.  </w:t>
      </w:r>
    </w:p>
    <w:p w14:paraId="4C41053E" w14:textId="669ADF16" w:rsidR="002E034B" w:rsidRDefault="002E034B" w:rsidP="002E034B"/>
    <w:tbl>
      <w:tblPr>
        <w:tblStyle w:val="GridTable2-Accent5"/>
        <w:tblW w:w="3646" w:type="dxa"/>
        <w:tblLook w:val="04A0" w:firstRow="1" w:lastRow="0" w:firstColumn="1" w:lastColumn="0" w:noHBand="0" w:noVBand="1"/>
      </w:tblPr>
      <w:tblGrid>
        <w:gridCol w:w="1804"/>
        <w:gridCol w:w="2136"/>
      </w:tblGrid>
      <w:tr w:rsidR="002E034B" w14:paraId="6E42C7FF" w14:textId="77777777" w:rsidTr="002E034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3030DE45" w14:textId="77777777" w:rsidR="002E034B" w:rsidRDefault="002E034B">
            <w:pPr>
              <w:rPr>
                <w:rFonts w:ascii="Arial" w:hAnsi="Arial" w:cs="Arial"/>
                <w:color w:val="212121"/>
                <w:sz w:val="28"/>
                <w:szCs w:val="28"/>
              </w:rPr>
            </w:pPr>
            <w:r>
              <w:rPr>
                <w:rFonts w:ascii="Arial" w:hAnsi="Arial" w:cs="Arial"/>
                <w:color w:val="212121"/>
                <w:sz w:val="28"/>
                <w:szCs w:val="28"/>
              </w:rPr>
              <w:t>brnd_name</w:t>
            </w:r>
          </w:p>
        </w:tc>
        <w:tc>
          <w:tcPr>
            <w:tcW w:w="2136" w:type="dxa"/>
            <w:noWrap/>
            <w:hideMark/>
          </w:tcPr>
          <w:p w14:paraId="5DCBCB4A" w14:textId="77777777" w:rsidR="002E034B" w:rsidRDefault="002E034B">
            <w:pPr>
              <w:cnfStyle w:val="100000000000" w:firstRow="1"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mean</w:t>
            </w:r>
          </w:p>
        </w:tc>
      </w:tr>
      <w:tr w:rsidR="002E034B" w14:paraId="44D973A7"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12FF73FB" w14:textId="77777777" w:rsidR="002E034B" w:rsidRDefault="002E034B">
            <w:pPr>
              <w:rPr>
                <w:rFonts w:ascii="Arial" w:hAnsi="Arial" w:cs="Arial"/>
                <w:color w:val="212121"/>
                <w:sz w:val="28"/>
                <w:szCs w:val="28"/>
              </w:rPr>
            </w:pPr>
            <w:r>
              <w:rPr>
                <w:rFonts w:ascii="Arial" w:hAnsi="Arial" w:cs="Arial"/>
                <w:color w:val="212121"/>
                <w:sz w:val="28"/>
                <w:szCs w:val="28"/>
              </w:rPr>
              <w:t>Myalept</w:t>
            </w:r>
          </w:p>
        </w:tc>
        <w:tc>
          <w:tcPr>
            <w:tcW w:w="2136" w:type="dxa"/>
            <w:noWrap/>
            <w:hideMark/>
          </w:tcPr>
          <w:p w14:paraId="6D111EDA"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165046.884</w:t>
            </w:r>
          </w:p>
        </w:tc>
      </w:tr>
      <w:tr w:rsidR="002E034B" w14:paraId="064B35E1"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65369B38" w14:textId="77777777" w:rsidR="002E034B" w:rsidRDefault="002E034B">
            <w:pPr>
              <w:rPr>
                <w:rFonts w:ascii="Arial" w:hAnsi="Arial" w:cs="Arial"/>
                <w:color w:val="212121"/>
                <w:sz w:val="28"/>
                <w:szCs w:val="28"/>
              </w:rPr>
            </w:pPr>
            <w:r>
              <w:rPr>
                <w:rFonts w:ascii="Arial" w:hAnsi="Arial" w:cs="Arial"/>
                <w:color w:val="212121"/>
                <w:sz w:val="28"/>
                <w:szCs w:val="28"/>
              </w:rPr>
              <w:t>Strensiq</w:t>
            </w:r>
          </w:p>
        </w:tc>
        <w:tc>
          <w:tcPr>
            <w:tcW w:w="2136" w:type="dxa"/>
            <w:noWrap/>
            <w:hideMark/>
          </w:tcPr>
          <w:p w14:paraId="7AED8D1B"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112137.005</w:t>
            </w:r>
          </w:p>
        </w:tc>
      </w:tr>
      <w:tr w:rsidR="002E034B" w14:paraId="1D180D98"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0E5EAFF7" w14:textId="77777777" w:rsidR="002E034B" w:rsidRDefault="002E034B">
            <w:pPr>
              <w:rPr>
                <w:rFonts w:ascii="Arial" w:hAnsi="Arial" w:cs="Arial"/>
                <w:color w:val="212121"/>
                <w:sz w:val="28"/>
                <w:szCs w:val="28"/>
              </w:rPr>
            </w:pPr>
            <w:r>
              <w:rPr>
                <w:rFonts w:ascii="Arial" w:hAnsi="Arial" w:cs="Arial"/>
                <w:color w:val="212121"/>
                <w:sz w:val="28"/>
                <w:szCs w:val="28"/>
              </w:rPr>
              <w:t>Berinert</w:t>
            </w:r>
          </w:p>
        </w:tc>
        <w:tc>
          <w:tcPr>
            <w:tcW w:w="2136" w:type="dxa"/>
            <w:noWrap/>
            <w:hideMark/>
          </w:tcPr>
          <w:p w14:paraId="6191452F"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107622.893</w:t>
            </w:r>
          </w:p>
        </w:tc>
      </w:tr>
      <w:tr w:rsidR="002E034B" w14:paraId="59D4D93E"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3ECE3AD0" w14:textId="77777777" w:rsidR="002E034B" w:rsidRDefault="002E034B">
            <w:pPr>
              <w:rPr>
                <w:rFonts w:ascii="Arial" w:hAnsi="Arial" w:cs="Arial"/>
                <w:color w:val="212121"/>
                <w:sz w:val="28"/>
                <w:szCs w:val="28"/>
              </w:rPr>
            </w:pPr>
            <w:r>
              <w:rPr>
                <w:rFonts w:ascii="Arial" w:hAnsi="Arial" w:cs="Arial"/>
                <w:color w:val="212121"/>
                <w:sz w:val="28"/>
                <w:szCs w:val="28"/>
              </w:rPr>
              <w:t>Ravicti</w:t>
            </w:r>
          </w:p>
        </w:tc>
        <w:tc>
          <w:tcPr>
            <w:tcW w:w="2136" w:type="dxa"/>
            <w:noWrap/>
            <w:hideMark/>
          </w:tcPr>
          <w:p w14:paraId="08B3190E"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95992.306</w:t>
            </w:r>
          </w:p>
        </w:tc>
      </w:tr>
      <w:tr w:rsidR="002E034B" w14:paraId="23275CE8"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559F1157" w14:textId="77777777" w:rsidR="002E034B" w:rsidRDefault="002E034B">
            <w:pPr>
              <w:rPr>
                <w:rFonts w:ascii="Arial" w:hAnsi="Arial" w:cs="Arial"/>
                <w:color w:val="212121"/>
                <w:sz w:val="28"/>
                <w:szCs w:val="28"/>
              </w:rPr>
            </w:pPr>
            <w:r>
              <w:rPr>
                <w:rFonts w:ascii="Arial" w:hAnsi="Arial" w:cs="Arial"/>
                <w:color w:val="212121"/>
                <w:sz w:val="28"/>
                <w:szCs w:val="28"/>
              </w:rPr>
              <w:t>Firazyr</w:t>
            </w:r>
          </w:p>
        </w:tc>
        <w:tc>
          <w:tcPr>
            <w:tcW w:w="2136" w:type="dxa"/>
            <w:noWrap/>
            <w:hideMark/>
          </w:tcPr>
          <w:p w14:paraId="52690D12"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75005.836</w:t>
            </w:r>
          </w:p>
        </w:tc>
      </w:tr>
      <w:tr w:rsidR="002E034B" w14:paraId="7AB2BE29"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3824034D" w14:textId="77777777" w:rsidR="002E034B" w:rsidRDefault="002E034B">
            <w:pPr>
              <w:rPr>
                <w:rFonts w:ascii="Arial" w:hAnsi="Arial" w:cs="Arial"/>
                <w:color w:val="212121"/>
                <w:sz w:val="28"/>
                <w:szCs w:val="28"/>
              </w:rPr>
            </w:pPr>
            <w:r>
              <w:rPr>
                <w:rFonts w:ascii="Arial" w:hAnsi="Arial" w:cs="Arial"/>
                <w:color w:val="212121"/>
                <w:sz w:val="28"/>
                <w:szCs w:val="28"/>
              </w:rPr>
              <w:t>Lumizyme</w:t>
            </w:r>
          </w:p>
        </w:tc>
        <w:tc>
          <w:tcPr>
            <w:tcW w:w="2136" w:type="dxa"/>
            <w:noWrap/>
            <w:hideMark/>
          </w:tcPr>
          <w:p w14:paraId="589F84B3"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73466.83</w:t>
            </w:r>
          </w:p>
        </w:tc>
      </w:tr>
      <w:tr w:rsidR="002E034B" w14:paraId="51E32F16"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363623C1" w14:textId="77777777" w:rsidR="002E034B" w:rsidRDefault="002E034B">
            <w:pPr>
              <w:rPr>
                <w:rFonts w:ascii="Arial" w:hAnsi="Arial" w:cs="Arial"/>
                <w:color w:val="212121"/>
                <w:sz w:val="28"/>
                <w:szCs w:val="28"/>
              </w:rPr>
            </w:pPr>
            <w:r>
              <w:rPr>
                <w:rFonts w:ascii="Arial" w:hAnsi="Arial" w:cs="Arial"/>
                <w:color w:val="212121"/>
                <w:sz w:val="28"/>
                <w:szCs w:val="28"/>
              </w:rPr>
              <w:t>Chenodal</w:t>
            </w:r>
          </w:p>
        </w:tc>
        <w:tc>
          <w:tcPr>
            <w:tcW w:w="2136" w:type="dxa"/>
            <w:noWrap/>
            <w:hideMark/>
          </w:tcPr>
          <w:p w14:paraId="56067C80"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65809.59</w:t>
            </w:r>
          </w:p>
        </w:tc>
      </w:tr>
      <w:tr w:rsidR="002E034B" w14:paraId="48A171B0"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1392511C" w14:textId="77777777" w:rsidR="002E034B" w:rsidRDefault="002E034B">
            <w:pPr>
              <w:rPr>
                <w:rFonts w:ascii="Arial" w:hAnsi="Arial" w:cs="Arial"/>
                <w:color w:val="212121"/>
                <w:sz w:val="28"/>
                <w:szCs w:val="28"/>
              </w:rPr>
            </w:pPr>
            <w:r>
              <w:rPr>
                <w:rFonts w:ascii="Arial" w:hAnsi="Arial" w:cs="Arial"/>
                <w:color w:val="212121"/>
                <w:sz w:val="28"/>
                <w:szCs w:val="28"/>
              </w:rPr>
              <w:t>Aldurazyme</w:t>
            </w:r>
          </w:p>
        </w:tc>
        <w:tc>
          <w:tcPr>
            <w:tcW w:w="2136" w:type="dxa"/>
            <w:noWrap/>
            <w:hideMark/>
          </w:tcPr>
          <w:p w14:paraId="6F3E6B26"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63541.299</w:t>
            </w:r>
          </w:p>
        </w:tc>
      </w:tr>
      <w:tr w:rsidR="002E034B" w14:paraId="22F015C7" w14:textId="77777777" w:rsidTr="002E03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74934187" w14:textId="77777777" w:rsidR="002E034B" w:rsidRDefault="002E034B">
            <w:pPr>
              <w:rPr>
                <w:rFonts w:ascii="Arial" w:hAnsi="Arial" w:cs="Arial"/>
                <w:color w:val="212121"/>
                <w:sz w:val="28"/>
                <w:szCs w:val="28"/>
              </w:rPr>
            </w:pPr>
            <w:r>
              <w:rPr>
                <w:rFonts w:ascii="Arial" w:hAnsi="Arial" w:cs="Arial"/>
                <w:color w:val="212121"/>
                <w:sz w:val="28"/>
                <w:szCs w:val="28"/>
              </w:rPr>
              <w:t>Ayvakit</w:t>
            </w:r>
          </w:p>
        </w:tc>
        <w:tc>
          <w:tcPr>
            <w:tcW w:w="2136" w:type="dxa"/>
            <w:noWrap/>
            <w:hideMark/>
          </w:tcPr>
          <w:p w14:paraId="5045DB04" w14:textId="77777777" w:rsidR="002E034B" w:rsidRDefault="002E034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61090</w:t>
            </w:r>
          </w:p>
        </w:tc>
      </w:tr>
      <w:tr w:rsidR="002E034B" w14:paraId="47FA53DC" w14:textId="77777777" w:rsidTr="002E034B">
        <w:trPr>
          <w:trHeight w:val="360"/>
        </w:trPr>
        <w:tc>
          <w:tcPr>
            <w:cnfStyle w:val="001000000000" w:firstRow="0" w:lastRow="0" w:firstColumn="1" w:lastColumn="0" w:oddVBand="0" w:evenVBand="0" w:oddHBand="0" w:evenHBand="0" w:firstRowFirstColumn="0" w:firstRowLastColumn="0" w:lastRowFirstColumn="0" w:lastRowLastColumn="0"/>
            <w:tcW w:w="1510" w:type="dxa"/>
            <w:noWrap/>
            <w:hideMark/>
          </w:tcPr>
          <w:p w14:paraId="6F80274A" w14:textId="77777777" w:rsidR="002E034B" w:rsidRDefault="002E034B">
            <w:pPr>
              <w:rPr>
                <w:rFonts w:ascii="Arial" w:hAnsi="Arial" w:cs="Arial"/>
                <w:color w:val="212121"/>
                <w:sz w:val="28"/>
                <w:szCs w:val="28"/>
              </w:rPr>
            </w:pPr>
            <w:r>
              <w:rPr>
                <w:rFonts w:ascii="Arial" w:hAnsi="Arial" w:cs="Arial"/>
                <w:color w:val="212121"/>
                <w:sz w:val="28"/>
                <w:szCs w:val="28"/>
              </w:rPr>
              <w:t>Procysbi</w:t>
            </w:r>
          </w:p>
        </w:tc>
        <w:tc>
          <w:tcPr>
            <w:tcW w:w="2136" w:type="dxa"/>
            <w:noWrap/>
            <w:hideMark/>
          </w:tcPr>
          <w:p w14:paraId="22704456" w14:textId="77777777" w:rsidR="002E034B" w:rsidRDefault="002E034B">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212121"/>
                <w:sz w:val="28"/>
                <w:szCs w:val="28"/>
              </w:rPr>
            </w:pPr>
            <w:r>
              <w:rPr>
                <w:rFonts w:ascii="Arial" w:hAnsi="Arial" w:cs="Arial"/>
                <w:color w:val="212121"/>
                <w:sz w:val="28"/>
                <w:szCs w:val="28"/>
              </w:rPr>
              <w:t>57488.641</w:t>
            </w:r>
          </w:p>
        </w:tc>
      </w:tr>
    </w:tbl>
    <w:p w14:paraId="5E6D2BD4" w14:textId="1CA39330" w:rsidR="002E034B" w:rsidRDefault="002E034B" w:rsidP="002E034B"/>
    <w:p w14:paraId="4A526563" w14:textId="236D18FD" w:rsidR="002E034B" w:rsidRDefault="002E034B" w:rsidP="002E034B">
      <w:r>
        <w:t>And chart</w:t>
      </w:r>
    </w:p>
    <w:p w14:paraId="2B6462E0" w14:textId="4531F15C" w:rsidR="002E034B" w:rsidRDefault="002E034B" w:rsidP="002E034B"/>
    <w:p w14:paraId="647BE456" w14:textId="73C2D265" w:rsidR="002E034B" w:rsidRPr="002E034B" w:rsidRDefault="002E034B" w:rsidP="002E034B">
      <w:r>
        <w:rPr>
          <w:noProof/>
        </w:rPr>
        <w:lastRenderedPageBreak/>
        <w:drawing>
          <wp:inline distT="0" distB="0" distL="0" distR="0" wp14:anchorId="67DB9396" wp14:editId="550451A4">
            <wp:extent cx="3439160" cy="2630805"/>
            <wp:effectExtent l="0" t="0" r="2540" b="0"/>
            <wp:docPr id="10" name="Picture 1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9160" cy="2630805"/>
                    </a:xfrm>
                    <a:prstGeom prst="rect">
                      <a:avLst/>
                    </a:prstGeom>
                    <a:noFill/>
                    <a:ln>
                      <a:noFill/>
                    </a:ln>
                  </pic:spPr>
                </pic:pic>
              </a:graphicData>
            </a:graphic>
          </wp:inline>
        </w:drawing>
      </w:r>
    </w:p>
    <w:p w14:paraId="0C150787" w14:textId="77777777" w:rsidR="007D0341" w:rsidRPr="007D0341" w:rsidRDefault="007D0341" w:rsidP="007D0341">
      <w:pPr>
        <w:pBdr>
          <w:top w:val="nil"/>
          <w:left w:val="nil"/>
          <w:bottom w:val="nil"/>
          <w:right w:val="nil"/>
          <w:between w:val="nil"/>
        </w:pBdr>
        <w:spacing w:line="276" w:lineRule="auto"/>
        <w:rPr>
          <w:rFonts w:ascii="Century" w:hAnsi="Century"/>
        </w:rPr>
      </w:pPr>
    </w:p>
    <w:p w14:paraId="1DCE6A9C" w14:textId="23F633F3" w:rsidR="007D0341" w:rsidRDefault="007D0341" w:rsidP="007D0341">
      <w:pPr>
        <w:pStyle w:val="Heading3"/>
      </w:pPr>
      <w:r w:rsidRPr="00CD1400">
        <w:t>RES0</w:t>
      </w:r>
      <w:r w:rsidR="002E034B">
        <w:t>9</w:t>
      </w:r>
      <w:r w:rsidRPr="00CD1400">
        <w:t>: Title “</w:t>
      </w:r>
      <w:r w:rsidR="002E034B">
        <w:t>Top 2 Cities in SC, NC, TN by sum of Total Day Supply for Hydrocodone and Oxycodone</w:t>
      </w:r>
      <w:r w:rsidRPr="00CD1400">
        <w:t>”</w:t>
      </w:r>
    </w:p>
    <w:p w14:paraId="791B29B6" w14:textId="221C25A1" w:rsidR="002E034B" w:rsidRDefault="002E034B" w:rsidP="002E034B"/>
    <w:p w14:paraId="5846581B" w14:textId="1DAEE0A6" w:rsidR="002E034B" w:rsidRPr="002E034B" w:rsidRDefault="002E034B" w:rsidP="002E034B">
      <w:pPr>
        <w:shd w:val="clear" w:color="auto" w:fill="FFFFFE"/>
        <w:spacing w:line="285" w:lineRule="atLeast"/>
        <w:rPr>
          <w:rFonts w:ascii="Verdana" w:hAnsi="Verdana"/>
          <w:sz w:val="20"/>
          <w:szCs w:val="20"/>
        </w:rPr>
      </w:pPr>
      <w:r w:rsidRPr="002E034B">
        <w:rPr>
          <w:rFonts w:ascii="Verdana" w:hAnsi="Verdana"/>
          <w:sz w:val="20"/>
          <w:szCs w:val="20"/>
        </w:rPr>
        <w:t xml:space="preserve">Take the prescriptions table </w:t>
      </w:r>
    </w:p>
    <w:p w14:paraId="2C7893F0" w14:textId="77777777"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 xml:space="preserve">filter gnrc_name for “Hydrocodone/Acetaminophen” and “Oxycodone Hcl/Acetaminophen” (our top 2 opiates prescribed). </w:t>
      </w:r>
    </w:p>
    <w:p w14:paraId="4351A689" w14:textId="77777777" w:rsidR="002E034B" w:rsidRPr="00B53E66"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B53E66">
        <w:rPr>
          <w:rFonts w:ascii="Verdana" w:hAnsi="Verdana"/>
          <w:sz w:val="20"/>
          <w:szCs w:val="20"/>
        </w:rPr>
        <w:t>Join result physican_summary,</w:t>
      </w:r>
    </w:p>
    <w:p w14:paraId="0B4F6BDB" w14:textId="1B4221BD"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Filter physican_summary</w:t>
      </w:r>
      <w:r w:rsidRPr="002E034B">
        <w:rPr>
          <w:rFonts w:ascii="Verdana" w:hAnsi="Verdana" w:cs="Courier New"/>
          <w:color w:val="A31515"/>
          <w:sz w:val="20"/>
          <w:szCs w:val="20"/>
        </w:rPr>
        <w:t xml:space="preserve">  for official_usps_state_code for SC, NC, and TN </w:t>
      </w:r>
    </w:p>
    <w:p w14:paraId="5871DFF0" w14:textId="77777777"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 xml:space="preserve">Group by ['official_usps_city_name', 'official_usps_state_code'] </w:t>
      </w:r>
    </w:p>
    <w:p w14:paraId="12B961C9" w14:textId="77777777"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Get the sum and mean of tot_day_suply and tot_drug_cost</w:t>
      </w:r>
    </w:p>
    <w:p w14:paraId="3F304DB5" w14:textId="5741843F"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 xml:space="preserve">Sort values by Sum of tot_day_suply  largest to smallest (ascending = False) </w:t>
      </w:r>
    </w:p>
    <w:p w14:paraId="2F40BFB8" w14:textId="077B4B78"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 xml:space="preserve">group by </w:t>
      </w:r>
      <w:r w:rsidRPr="002E034B">
        <w:rPr>
          <w:rFonts w:ascii="Verdana" w:hAnsi="Verdana" w:cs="Courier New"/>
          <w:color w:val="A31515"/>
          <w:sz w:val="20"/>
          <w:szCs w:val="20"/>
        </w:rPr>
        <w:t xml:space="preserve">official_usps_state_code </w:t>
      </w:r>
    </w:p>
    <w:p w14:paraId="200AE142" w14:textId="5B3C0723" w:rsidR="002E034B" w:rsidRPr="002E034B" w:rsidRDefault="002E034B" w:rsidP="002E034B">
      <w:pPr>
        <w:pStyle w:val="ListParagraph"/>
        <w:numPr>
          <w:ilvl w:val="0"/>
          <w:numId w:val="38"/>
        </w:numPr>
        <w:shd w:val="clear" w:color="auto" w:fill="FFFFFE"/>
        <w:spacing w:line="285" w:lineRule="atLeast"/>
        <w:rPr>
          <w:rFonts w:ascii="Verdana" w:hAnsi="Verdana" w:cs="Courier New"/>
          <w:color w:val="000000"/>
          <w:sz w:val="20"/>
          <w:szCs w:val="20"/>
        </w:rPr>
      </w:pPr>
      <w:r w:rsidRPr="002E034B">
        <w:rPr>
          <w:rFonts w:ascii="Verdana" w:hAnsi="Verdana"/>
          <w:sz w:val="20"/>
          <w:szCs w:val="20"/>
        </w:rPr>
        <w:t>Get the top 2 Cities for each state</w:t>
      </w:r>
    </w:p>
    <w:p w14:paraId="28EABA09" w14:textId="77777777" w:rsidR="002E034B" w:rsidRPr="002E034B" w:rsidRDefault="002E034B" w:rsidP="002E034B">
      <w:pPr>
        <w:pStyle w:val="ListParagraph"/>
        <w:shd w:val="clear" w:color="auto" w:fill="FFFFFE"/>
        <w:spacing w:line="285" w:lineRule="atLeast"/>
        <w:rPr>
          <w:rFonts w:ascii="Courier New" w:hAnsi="Courier New" w:cs="Courier New"/>
          <w:color w:val="000000"/>
          <w:sz w:val="21"/>
          <w:szCs w:val="21"/>
        </w:rPr>
      </w:pPr>
    </w:p>
    <w:p w14:paraId="3352D0D4" w14:textId="6BAF2D90" w:rsidR="002E034B" w:rsidRDefault="002E034B" w:rsidP="002E034B">
      <w:r w:rsidRPr="00B53E66">
        <w:t>Your table should look something like this:</w:t>
      </w:r>
      <w:r>
        <w:t xml:space="preserve"> </w:t>
      </w:r>
    </w:p>
    <w:p w14:paraId="3A73EA12" w14:textId="627FF80A" w:rsidR="002E034B" w:rsidRDefault="002E034B" w:rsidP="002E034B"/>
    <w:tbl>
      <w:tblPr>
        <w:tblStyle w:val="PlainTable3"/>
        <w:tblW w:w="8723" w:type="dxa"/>
        <w:tblLook w:val="0620" w:firstRow="1" w:lastRow="0" w:firstColumn="0" w:lastColumn="0" w:noHBand="1" w:noVBand="1"/>
      </w:tblPr>
      <w:tblGrid>
        <w:gridCol w:w="2167"/>
        <w:gridCol w:w="2069"/>
        <w:gridCol w:w="1339"/>
        <w:gridCol w:w="959"/>
        <w:gridCol w:w="1279"/>
        <w:gridCol w:w="1191"/>
      </w:tblGrid>
      <w:tr w:rsidR="002E034B" w:rsidRPr="002E034B" w14:paraId="0581F894" w14:textId="77777777" w:rsidTr="00413DBB">
        <w:trPr>
          <w:gridAfter w:val="1"/>
          <w:cnfStyle w:val="100000000000" w:firstRow="1" w:lastRow="0" w:firstColumn="0" w:lastColumn="0" w:oddVBand="0" w:evenVBand="0" w:oddHBand="0" w:evenHBand="0" w:firstRowFirstColumn="0" w:firstRowLastColumn="0" w:lastRowFirstColumn="0" w:lastRowLastColumn="0"/>
          <w:wAfter w:w="1191" w:type="dxa"/>
          <w:trHeight w:val="294"/>
        </w:trPr>
        <w:tc>
          <w:tcPr>
            <w:tcW w:w="2078" w:type="dxa"/>
            <w:noWrap/>
            <w:hideMark/>
          </w:tcPr>
          <w:p w14:paraId="4991D8B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official_usps_state_code</w:t>
            </w:r>
          </w:p>
        </w:tc>
        <w:tc>
          <w:tcPr>
            <w:tcW w:w="1984" w:type="dxa"/>
            <w:noWrap/>
            <w:hideMark/>
          </w:tcPr>
          <w:p w14:paraId="7B32A988"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0fficial_usps_city_name</w:t>
            </w:r>
          </w:p>
        </w:tc>
        <w:tc>
          <w:tcPr>
            <w:tcW w:w="1284" w:type="dxa"/>
            <w:noWrap/>
            <w:hideMark/>
          </w:tcPr>
          <w:p w14:paraId="619EBF3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tot_day_suply</w:t>
            </w:r>
          </w:p>
        </w:tc>
        <w:tc>
          <w:tcPr>
            <w:tcW w:w="959" w:type="dxa"/>
            <w:noWrap/>
            <w:hideMark/>
          </w:tcPr>
          <w:p w14:paraId="22198D26" w14:textId="77777777" w:rsidR="002E034B" w:rsidRPr="002E034B" w:rsidRDefault="002E034B">
            <w:pPr>
              <w:rPr>
                <w:rFonts w:ascii="Avenir Next" w:hAnsi="Avenir Next" w:cs="Arial"/>
                <w:color w:val="212121"/>
                <w:sz w:val="16"/>
                <w:szCs w:val="16"/>
              </w:rPr>
            </w:pPr>
          </w:p>
        </w:tc>
        <w:tc>
          <w:tcPr>
            <w:tcW w:w="1227" w:type="dxa"/>
            <w:noWrap/>
            <w:hideMark/>
          </w:tcPr>
          <w:p w14:paraId="4948B62F"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tot_drug_cst</w:t>
            </w:r>
          </w:p>
        </w:tc>
      </w:tr>
      <w:tr w:rsidR="002E034B" w:rsidRPr="002E034B" w14:paraId="6BA6099E" w14:textId="77777777" w:rsidTr="00413DBB">
        <w:trPr>
          <w:trHeight w:val="294"/>
        </w:trPr>
        <w:tc>
          <w:tcPr>
            <w:tcW w:w="2078" w:type="dxa"/>
            <w:noWrap/>
            <w:hideMark/>
          </w:tcPr>
          <w:p w14:paraId="6629EE86" w14:textId="77777777" w:rsidR="002E034B" w:rsidRPr="002E034B" w:rsidRDefault="002E034B">
            <w:pPr>
              <w:rPr>
                <w:rFonts w:ascii="Avenir Next" w:hAnsi="Avenir Next" w:cs="Arial"/>
                <w:color w:val="212121"/>
                <w:sz w:val="16"/>
                <w:szCs w:val="16"/>
              </w:rPr>
            </w:pPr>
          </w:p>
        </w:tc>
        <w:tc>
          <w:tcPr>
            <w:tcW w:w="1984" w:type="dxa"/>
            <w:noWrap/>
            <w:hideMark/>
          </w:tcPr>
          <w:p w14:paraId="71B083B0" w14:textId="77777777" w:rsidR="002E034B" w:rsidRPr="002E034B" w:rsidRDefault="002E034B">
            <w:pPr>
              <w:rPr>
                <w:rFonts w:ascii="Avenir Next" w:hAnsi="Avenir Next"/>
                <w:sz w:val="16"/>
                <w:szCs w:val="16"/>
              </w:rPr>
            </w:pPr>
          </w:p>
        </w:tc>
        <w:tc>
          <w:tcPr>
            <w:tcW w:w="1284" w:type="dxa"/>
            <w:noWrap/>
            <w:hideMark/>
          </w:tcPr>
          <w:p w14:paraId="1BB8DE31"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sum</w:t>
            </w:r>
          </w:p>
        </w:tc>
        <w:tc>
          <w:tcPr>
            <w:tcW w:w="959" w:type="dxa"/>
            <w:noWrap/>
            <w:hideMark/>
          </w:tcPr>
          <w:p w14:paraId="1E30BCF8"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mean</w:t>
            </w:r>
          </w:p>
        </w:tc>
        <w:tc>
          <w:tcPr>
            <w:tcW w:w="1227" w:type="dxa"/>
            <w:noWrap/>
            <w:hideMark/>
          </w:tcPr>
          <w:p w14:paraId="4ECE2E4A"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sum</w:t>
            </w:r>
          </w:p>
        </w:tc>
        <w:tc>
          <w:tcPr>
            <w:tcW w:w="1191" w:type="dxa"/>
            <w:noWrap/>
            <w:hideMark/>
          </w:tcPr>
          <w:p w14:paraId="56D2AF9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mean</w:t>
            </w:r>
          </w:p>
        </w:tc>
      </w:tr>
      <w:tr w:rsidR="002E034B" w:rsidRPr="002E034B" w14:paraId="25BAE5D3" w14:textId="77777777" w:rsidTr="00413DBB">
        <w:trPr>
          <w:trHeight w:val="294"/>
        </w:trPr>
        <w:tc>
          <w:tcPr>
            <w:tcW w:w="2078" w:type="dxa"/>
            <w:noWrap/>
            <w:hideMark/>
          </w:tcPr>
          <w:p w14:paraId="5BCBD83A"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w:t>
            </w:r>
          </w:p>
        </w:tc>
        <w:tc>
          <w:tcPr>
            <w:tcW w:w="1984" w:type="dxa"/>
            <w:noWrap/>
            <w:hideMark/>
          </w:tcPr>
          <w:p w14:paraId="3632FD37"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Knoxville</w:t>
            </w:r>
          </w:p>
        </w:tc>
        <w:tc>
          <w:tcPr>
            <w:tcW w:w="1284" w:type="dxa"/>
            <w:noWrap/>
            <w:hideMark/>
          </w:tcPr>
          <w:p w14:paraId="5D290025"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3648035</w:t>
            </w:r>
          </w:p>
        </w:tc>
        <w:tc>
          <w:tcPr>
            <w:tcW w:w="959" w:type="dxa"/>
            <w:noWrap/>
            <w:hideMark/>
          </w:tcPr>
          <w:p w14:paraId="08F76B21"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1678.801</w:t>
            </w:r>
          </w:p>
        </w:tc>
        <w:tc>
          <w:tcPr>
            <w:tcW w:w="1227" w:type="dxa"/>
            <w:noWrap/>
            <w:hideMark/>
          </w:tcPr>
          <w:p w14:paraId="16D582BE"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5628765.79</w:t>
            </w:r>
          </w:p>
        </w:tc>
        <w:tc>
          <w:tcPr>
            <w:tcW w:w="1191" w:type="dxa"/>
            <w:noWrap/>
            <w:hideMark/>
          </w:tcPr>
          <w:p w14:paraId="18057DE1"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2590.32</w:t>
            </w:r>
          </w:p>
        </w:tc>
      </w:tr>
      <w:tr w:rsidR="002E034B" w:rsidRPr="002E034B" w14:paraId="6BA72BB7" w14:textId="77777777" w:rsidTr="00413DBB">
        <w:trPr>
          <w:trHeight w:val="294"/>
        </w:trPr>
        <w:tc>
          <w:tcPr>
            <w:tcW w:w="2078" w:type="dxa"/>
            <w:noWrap/>
            <w:hideMark/>
          </w:tcPr>
          <w:p w14:paraId="0E0F9544"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w:t>
            </w:r>
          </w:p>
        </w:tc>
        <w:tc>
          <w:tcPr>
            <w:tcW w:w="1984" w:type="dxa"/>
            <w:noWrap/>
            <w:hideMark/>
          </w:tcPr>
          <w:p w14:paraId="06DDFB5E"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Chattanooga</w:t>
            </w:r>
          </w:p>
        </w:tc>
        <w:tc>
          <w:tcPr>
            <w:tcW w:w="1284" w:type="dxa"/>
            <w:noWrap/>
            <w:hideMark/>
          </w:tcPr>
          <w:p w14:paraId="0D00F854"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2702112</w:t>
            </w:r>
          </w:p>
        </w:tc>
        <w:tc>
          <w:tcPr>
            <w:tcW w:w="959" w:type="dxa"/>
            <w:noWrap/>
            <w:hideMark/>
          </w:tcPr>
          <w:p w14:paraId="79436450"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1898.884</w:t>
            </w:r>
          </w:p>
        </w:tc>
        <w:tc>
          <w:tcPr>
            <w:tcW w:w="1227" w:type="dxa"/>
            <w:noWrap/>
            <w:hideMark/>
          </w:tcPr>
          <w:p w14:paraId="296C3AF0"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4483955.44</w:t>
            </w:r>
          </w:p>
        </w:tc>
        <w:tc>
          <w:tcPr>
            <w:tcW w:w="1191" w:type="dxa"/>
            <w:noWrap/>
            <w:hideMark/>
          </w:tcPr>
          <w:p w14:paraId="381DD5FD"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3151.06</w:t>
            </w:r>
          </w:p>
        </w:tc>
      </w:tr>
      <w:tr w:rsidR="002E034B" w:rsidRPr="002E034B" w14:paraId="7A209E9C" w14:textId="77777777" w:rsidTr="00413DBB">
        <w:trPr>
          <w:trHeight w:val="294"/>
        </w:trPr>
        <w:tc>
          <w:tcPr>
            <w:tcW w:w="2078" w:type="dxa"/>
            <w:noWrap/>
            <w:hideMark/>
          </w:tcPr>
          <w:p w14:paraId="0744FF66"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w:t>
            </w:r>
          </w:p>
        </w:tc>
        <w:tc>
          <w:tcPr>
            <w:tcW w:w="1984" w:type="dxa"/>
            <w:noWrap/>
            <w:hideMark/>
          </w:tcPr>
          <w:p w14:paraId="7D069F87"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Spartanburg</w:t>
            </w:r>
          </w:p>
        </w:tc>
        <w:tc>
          <w:tcPr>
            <w:tcW w:w="1284" w:type="dxa"/>
            <w:noWrap/>
            <w:hideMark/>
          </w:tcPr>
          <w:p w14:paraId="0222F615"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2222916</w:t>
            </w:r>
          </w:p>
        </w:tc>
        <w:tc>
          <w:tcPr>
            <w:tcW w:w="959" w:type="dxa"/>
            <w:noWrap/>
            <w:hideMark/>
          </w:tcPr>
          <w:p w14:paraId="124736CF"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2751.134</w:t>
            </w:r>
          </w:p>
        </w:tc>
        <w:tc>
          <w:tcPr>
            <w:tcW w:w="1227" w:type="dxa"/>
            <w:noWrap/>
            <w:hideMark/>
          </w:tcPr>
          <w:p w14:paraId="510E5900"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2892592.43</w:t>
            </w:r>
          </w:p>
        </w:tc>
        <w:tc>
          <w:tcPr>
            <w:tcW w:w="1191" w:type="dxa"/>
            <w:noWrap/>
            <w:hideMark/>
          </w:tcPr>
          <w:p w14:paraId="2E792F84"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3579.94</w:t>
            </w:r>
          </w:p>
        </w:tc>
      </w:tr>
      <w:tr w:rsidR="002E034B" w:rsidRPr="002E034B" w14:paraId="13DCA587" w14:textId="77777777" w:rsidTr="00413DBB">
        <w:trPr>
          <w:trHeight w:val="294"/>
        </w:trPr>
        <w:tc>
          <w:tcPr>
            <w:tcW w:w="2078" w:type="dxa"/>
            <w:noWrap/>
            <w:hideMark/>
          </w:tcPr>
          <w:p w14:paraId="5071C7B3"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w:t>
            </w:r>
          </w:p>
        </w:tc>
        <w:tc>
          <w:tcPr>
            <w:tcW w:w="1984" w:type="dxa"/>
            <w:noWrap/>
            <w:hideMark/>
          </w:tcPr>
          <w:p w14:paraId="3806EFC6"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Greenville</w:t>
            </w:r>
          </w:p>
        </w:tc>
        <w:tc>
          <w:tcPr>
            <w:tcW w:w="1284" w:type="dxa"/>
            <w:noWrap/>
            <w:hideMark/>
          </w:tcPr>
          <w:p w14:paraId="7D295F49"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1712100</w:t>
            </w:r>
          </w:p>
        </w:tc>
        <w:tc>
          <w:tcPr>
            <w:tcW w:w="959" w:type="dxa"/>
            <w:noWrap/>
            <w:hideMark/>
          </w:tcPr>
          <w:p w14:paraId="373963FD"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1188.958</w:t>
            </w:r>
          </w:p>
        </w:tc>
        <w:tc>
          <w:tcPr>
            <w:tcW w:w="1227" w:type="dxa"/>
            <w:noWrap/>
            <w:hideMark/>
          </w:tcPr>
          <w:p w14:paraId="2FBDAD1D"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2720653</w:t>
            </w:r>
          </w:p>
        </w:tc>
        <w:tc>
          <w:tcPr>
            <w:tcW w:w="1191" w:type="dxa"/>
            <w:noWrap/>
            <w:hideMark/>
          </w:tcPr>
          <w:p w14:paraId="1AA700F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1889.34</w:t>
            </w:r>
          </w:p>
        </w:tc>
      </w:tr>
      <w:tr w:rsidR="002E034B" w:rsidRPr="002E034B" w14:paraId="7CA13CE7" w14:textId="77777777" w:rsidTr="00413DBB">
        <w:trPr>
          <w:trHeight w:val="294"/>
        </w:trPr>
        <w:tc>
          <w:tcPr>
            <w:tcW w:w="2078" w:type="dxa"/>
            <w:noWrap/>
            <w:hideMark/>
          </w:tcPr>
          <w:p w14:paraId="12C6DC73"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w:t>
            </w:r>
          </w:p>
        </w:tc>
        <w:tc>
          <w:tcPr>
            <w:tcW w:w="1984" w:type="dxa"/>
            <w:noWrap/>
            <w:hideMark/>
          </w:tcPr>
          <w:p w14:paraId="7203E84A"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Charlotte</w:t>
            </w:r>
          </w:p>
        </w:tc>
        <w:tc>
          <w:tcPr>
            <w:tcW w:w="1284" w:type="dxa"/>
            <w:noWrap/>
            <w:hideMark/>
          </w:tcPr>
          <w:p w14:paraId="1AF347C9"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3669324</w:t>
            </w:r>
          </w:p>
        </w:tc>
        <w:tc>
          <w:tcPr>
            <w:tcW w:w="959" w:type="dxa"/>
            <w:noWrap/>
            <w:hideMark/>
          </w:tcPr>
          <w:p w14:paraId="0215A8E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1277.62</w:t>
            </w:r>
          </w:p>
        </w:tc>
        <w:tc>
          <w:tcPr>
            <w:tcW w:w="1227" w:type="dxa"/>
            <w:noWrap/>
            <w:hideMark/>
          </w:tcPr>
          <w:p w14:paraId="13FCCF27"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7970929.61</w:t>
            </w:r>
          </w:p>
        </w:tc>
        <w:tc>
          <w:tcPr>
            <w:tcW w:w="1191" w:type="dxa"/>
            <w:noWrap/>
            <w:hideMark/>
          </w:tcPr>
          <w:p w14:paraId="64A3D7F8"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2775.39</w:t>
            </w:r>
          </w:p>
        </w:tc>
      </w:tr>
      <w:tr w:rsidR="002E034B" w:rsidRPr="002E034B" w14:paraId="51C498F5" w14:textId="77777777" w:rsidTr="00413DBB">
        <w:trPr>
          <w:trHeight w:val="294"/>
        </w:trPr>
        <w:tc>
          <w:tcPr>
            <w:tcW w:w="2078" w:type="dxa"/>
            <w:noWrap/>
            <w:hideMark/>
          </w:tcPr>
          <w:p w14:paraId="50AA54C4"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w:t>
            </w:r>
          </w:p>
        </w:tc>
        <w:tc>
          <w:tcPr>
            <w:tcW w:w="1984" w:type="dxa"/>
            <w:noWrap/>
            <w:hideMark/>
          </w:tcPr>
          <w:p w14:paraId="3182BDF1"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Raleigh</w:t>
            </w:r>
          </w:p>
        </w:tc>
        <w:tc>
          <w:tcPr>
            <w:tcW w:w="1284" w:type="dxa"/>
            <w:noWrap/>
            <w:hideMark/>
          </w:tcPr>
          <w:p w14:paraId="7FBD9F1D"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2246097</w:t>
            </w:r>
          </w:p>
        </w:tc>
        <w:tc>
          <w:tcPr>
            <w:tcW w:w="959" w:type="dxa"/>
            <w:noWrap/>
            <w:hideMark/>
          </w:tcPr>
          <w:p w14:paraId="288E103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1184.65</w:t>
            </w:r>
          </w:p>
        </w:tc>
        <w:tc>
          <w:tcPr>
            <w:tcW w:w="1227" w:type="dxa"/>
            <w:noWrap/>
            <w:hideMark/>
          </w:tcPr>
          <w:p w14:paraId="6D104752"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7169602.51</w:t>
            </w:r>
          </w:p>
        </w:tc>
        <w:tc>
          <w:tcPr>
            <w:tcW w:w="1191" w:type="dxa"/>
            <w:noWrap/>
            <w:hideMark/>
          </w:tcPr>
          <w:p w14:paraId="248D09FB"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3781.44</w:t>
            </w:r>
          </w:p>
        </w:tc>
      </w:tr>
    </w:tbl>
    <w:p w14:paraId="625B80C1" w14:textId="77777777" w:rsidR="002E034B" w:rsidRDefault="002E034B" w:rsidP="002E034B"/>
    <w:p w14:paraId="4A0C566A" w14:textId="01D577C4" w:rsidR="002E034B" w:rsidRDefault="002E034B" w:rsidP="002E034B">
      <w:r>
        <w:t xml:space="preserve">And I want you to create two graphs (1. Sum Total day supply, and 2. Mean day suply) </w:t>
      </w:r>
    </w:p>
    <w:p w14:paraId="5A0970A1" w14:textId="448E54E2" w:rsidR="002E034B" w:rsidRDefault="002E034B" w:rsidP="002E034B">
      <w:r>
        <w:rPr>
          <w:noProof/>
        </w:rPr>
        <w:lastRenderedPageBreak/>
        <w:drawing>
          <wp:inline distT="0" distB="0" distL="0" distR="0" wp14:anchorId="04BFF395" wp14:editId="138B55C9">
            <wp:extent cx="4048760" cy="2630805"/>
            <wp:effectExtent l="0" t="0" r="2540" b="0"/>
            <wp:docPr id="11" name="Picture 11"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funnel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760" cy="2630805"/>
                    </a:xfrm>
                    <a:prstGeom prst="rect">
                      <a:avLst/>
                    </a:prstGeom>
                    <a:noFill/>
                    <a:ln>
                      <a:noFill/>
                    </a:ln>
                  </pic:spPr>
                </pic:pic>
              </a:graphicData>
            </a:graphic>
          </wp:inline>
        </w:drawing>
      </w:r>
    </w:p>
    <w:p w14:paraId="235B39B2" w14:textId="7DC12219" w:rsidR="002E034B" w:rsidRDefault="002E034B" w:rsidP="002E034B"/>
    <w:p w14:paraId="75462160" w14:textId="6324FCB5" w:rsidR="002E034B" w:rsidRDefault="002E034B" w:rsidP="002E034B">
      <w:r>
        <w:rPr>
          <w:noProof/>
        </w:rPr>
        <w:drawing>
          <wp:inline distT="0" distB="0" distL="0" distR="0" wp14:anchorId="02010B90" wp14:editId="7976F1BE">
            <wp:extent cx="3611245" cy="263080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1245" cy="2630805"/>
                    </a:xfrm>
                    <a:prstGeom prst="rect">
                      <a:avLst/>
                    </a:prstGeom>
                    <a:noFill/>
                    <a:ln>
                      <a:noFill/>
                    </a:ln>
                  </pic:spPr>
                </pic:pic>
              </a:graphicData>
            </a:graphic>
          </wp:inline>
        </w:drawing>
      </w:r>
    </w:p>
    <w:p w14:paraId="60957414" w14:textId="15CD15BB" w:rsidR="002E034B" w:rsidRDefault="002E034B" w:rsidP="002E034B">
      <w:r>
        <w:t xml:space="preserve">NOTE: of course, break this up into multiple steps and take creative liberty on how to produce this analysis. For example, you might want to do this for each state separately (hint) and concatenate (pd.concat) them together. Whatever path you decide to do this your results should be like the table above and your graphs should look like those above. </w:t>
      </w:r>
    </w:p>
    <w:p w14:paraId="77C75E3A" w14:textId="3676D939" w:rsidR="002E034B" w:rsidRDefault="002E034B" w:rsidP="002E034B"/>
    <w:p w14:paraId="087826D1" w14:textId="68B40E10" w:rsidR="002E034B" w:rsidRDefault="002E034B" w:rsidP="002E034B">
      <w:r>
        <w:t xml:space="preserve">Hint: I created a new column of State + City and a palette to color the bars. Similar to the code below: </w:t>
      </w:r>
    </w:p>
    <w:p w14:paraId="5E8C69F5" w14:textId="77777777" w:rsidR="002E034B" w:rsidRDefault="002E034B" w:rsidP="002E034B"/>
    <w:p w14:paraId="3C25A462"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#RES09.columns = ["city","state","sum_day_suply","mean_day_suply","sum_cost","mean_cost"]</w:t>
      </w:r>
    </w:p>
    <w:p w14:paraId="683FD43C" w14:textId="1C2F2819" w:rsidR="002E034B" w:rsidRP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#RES09["state_city"] = RES09["state"] + " - " + RES09["city"]</w:t>
      </w:r>
    </w:p>
    <w:p w14:paraId="30A9D4EF" w14:textId="7E5A9509" w:rsidR="002E034B" w:rsidRDefault="002E034B" w:rsidP="002E034B"/>
    <w:p w14:paraId="318F4AA4"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my_palette = {</w:t>
      </w:r>
      <w:r>
        <w:rPr>
          <w:rFonts w:ascii="Courier New" w:hAnsi="Courier New" w:cs="Courier New"/>
          <w:color w:val="A31515"/>
          <w:sz w:val="21"/>
          <w:szCs w:val="21"/>
        </w:rPr>
        <w:t>"TN - Knoxville"</w:t>
      </w:r>
      <w:r>
        <w:rPr>
          <w:rFonts w:ascii="Courier New" w:hAnsi="Courier New" w:cs="Courier New"/>
          <w:color w:val="000000"/>
          <w:sz w:val="21"/>
          <w:szCs w:val="21"/>
        </w:rPr>
        <w:t xml:space="preserve">: </w:t>
      </w:r>
      <w:r>
        <w:rPr>
          <w:rFonts w:ascii="Courier New" w:hAnsi="Courier New" w:cs="Courier New"/>
          <w:color w:val="A31515"/>
          <w:sz w:val="21"/>
          <w:szCs w:val="21"/>
        </w:rPr>
        <w:t>"orange"</w:t>
      </w:r>
      <w:r>
        <w:rPr>
          <w:rFonts w:ascii="Courier New" w:hAnsi="Courier New" w:cs="Courier New"/>
          <w:color w:val="000000"/>
          <w:sz w:val="21"/>
          <w:szCs w:val="21"/>
        </w:rPr>
        <w:t>,</w:t>
      </w:r>
    </w:p>
    <w:p w14:paraId="612F4321"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"TN - Chattanooga"</w:t>
      </w:r>
      <w:r>
        <w:rPr>
          <w:rFonts w:ascii="Courier New" w:hAnsi="Courier New" w:cs="Courier New"/>
          <w:color w:val="000000"/>
          <w:sz w:val="21"/>
          <w:szCs w:val="21"/>
        </w:rPr>
        <w:t xml:space="preserve">: </w:t>
      </w:r>
      <w:r>
        <w:rPr>
          <w:rFonts w:ascii="Courier New" w:hAnsi="Courier New" w:cs="Courier New"/>
          <w:color w:val="A31515"/>
          <w:sz w:val="21"/>
          <w:szCs w:val="21"/>
        </w:rPr>
        <w:t>"orange"</w:t>
      </w:r>
      <w:r>
        <w:rPr>
          <w:rFonts w:ascii="Courier New" w:hAnsi="Courier New" w:cs="Courier New"/>
          <w:color w:val="000000"/>
          <w:sz w:val="21"/>
          <w:szCs w:val="21"/>
        </w:rPr>
        <w:t>,</w:t>
      </w:r>
    </w:p>
    <w:p w14:paraId="6D2F22C0"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"SC - Spartanburg"</w:t>
      </w:r>
      <w:r>
        <w:rPr>
          <w:rFonts w:ascii="Courier New" w:hAnsi="Courier New" w:cs="Courier New"/>
          <w:color w:val="000000"/>
          <w:sz w:val="21"/>
          <w:szCs w:val="21"/>
        </w:rPr>
        <w:t xml:space="preserve">: </w:t>
      </w:r>
      <w:r>
        <w:rPr>
          <w:rFonts w:ascii="Courier New" w:hAnsi="Courier New" w:cs="Courier New"/>
          <w:color w:val="A31515"/>
          <w:sz w:val="21"/>
          <w:szCs w:val="21"/>
        </w:rPr>
        <w:t>"red"</w:t>
      </w:r>
      <w:r>
        <w:rPr>
          <w:rFonts w:ascii="Courier New" w:hAnsi="Courier New" w:cs="Courier New"/>
          <w:color w:val="000000"/>
          <w:sz w:val="21"/>
          <w:szCs w:val="21"/>
        </w:rPr>
        <w:t>,</w:t>
      </w:r>
    </w:p>
    <w:p w14:paraId="445510D1"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31515"/>
          <w:sz w:val="21"/>
          <w:szCs w:val="21"/>
        </w:rPr>
        <w:t>"SC - Greenville"</w:t>
      </w:r>
      <w:r>
        <w:rPr>
          <w:rFonts w:ascii="Courier New" w:hAnsi="Courier New" w:cs="Courier New"/>
          <w:color w:val="000000"/>
          <w:sz w:val="21"/>
          <w:szCs w:val="21"/>
        </w:rPr>
        <w:t>:</w:t>
      </w:r>
      <w:r>
        <w:rPr>
          <w:rFonts w:ascii="Courier New" w:hAnsi="Courier New" w:cs="Courier New"/>
          <w:color w:val="A31515"/>
          <w:sz w:val="21"/>
          <w:szCs w:val="21"/>
        </w:rPr>
        <w:t>"red"</w:t>
      </w:r>
      <w:r>
        <w:rPr>
          <w:rFonts w:ascii="Courier New" w:hAnsi="Courier New" w:cs="Courier New"/>
          <w:color w:val="000000"/>
          <w:sz w:val="21"/>
          <w:szCs w:val="21"/>
        </w:rPr>
        <w:t>,</w:t>
      </w:r>
    </w:p>
    <w:p w14:paraId="0E72FF84"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"NC - Charlotte"</w:t>
      </w:r>
      <w:r>
        <w:rPr>
          <w:rFonts w:ascii="Courier New" w:hAnsi="Courier New" w:cs="Courier New"/>
          <w:color w:val="000000"/>
          <w:sz w:val="21"/>
          <w:szCs w:val="21"/>
        </w:rPr>
        <w:t xml:space="preserve"> : </w:t>
      </w:r>
      <w:r>
        <w:rPr>
          <w:rFonts w:ascii="Courier New" w:hAnsi="Courier New" w:cs="Courier New"/>
          <w:color w:val="A31515"/>
          <w:sz w:val="21"/>
          <w:szCs w:val="21"/>
        </w:rPr>
        <w:t>"lightblue"</w:t>
      </w:r>
      <w:r>
        <w:rPr>
          <w:rFonts w:ascii="Courier New" w:hAnsi="Courier New" w:cs="Courier New"/>
          <w:color w:val="000000"/>
          <w:sz w:val="21"/>
          <w:szCs w:val="21"/>
        </w:rPr>
        <w:t>,</w:t>
      </w:r>
    </w:p>
    <w:p w14:paraId="6CC11968"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"NC - Raleigh"</w:t>
      </w:r>
      <w:r>
        <w:rPr>
          <w:rFonts w:ascii="Courier New" w:hAnsi="Courier New" w:cs="Courier New"/>
          <w:color w:val="000000"/>
          <w:sz w:val="21"/>
          <w:szCs w:val="21"/>
        </w:rPr>
        <w:t xml:space="preserve"> : </w:t>
      </w:r>
      <w:r>
        <w:rPr>
          <w:rFonts w:ascii="Courier New" w:hAnsi="Courier New" w:cs="Courier New"/>
          <w:color w:val="A31515"/>
          <w:sz w:val="21"/>
          <w:szCs w:val="21"/>
        </w:rPr>
        <w:t>"lightblue"</w:t>
      </w:r>
    </w:p>
    <w:p w14:paraId="46F89C4C"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64F95D47" w14:textId="77777777" w:rsidR="002E034B" w:rsidRDefault="002E034B" w:rsidP="002E034B">
      <w:pPr>
        <w:shd w:val="clear" w:color="auto" w:fill="FFFFFE"/>
        <w:spacing w:line="285" w:lineRule="atLeast"/>
        <w:rPr>
          <w:rFonts w:ascii="Courier New" w:hAnsi="Courier New" w:cs="Courier New"/>
          <w:color w:val="000000"/>
          <w:sz w:val="21"/>
          <w:szCs w:val="21"/>
        </w:rPr>
      </w:pPr>
    </w:p>
    <w:p w14:paraId="218BA631" w14:textId="74B1D305"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sns.barplot(data=RES09, </w:t>
      </w:r>
    </w:p>
    <w:p w14:paraId="05737D19"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y=</w:t>
      </w:r>
      <w:r>
        <w:rPr>
          <w:rFonts w:ascii="Courier New" w:hAnsi="Courier New" w:cs="Courier New"/>
          <w:color w:val="A31515"/>
          <w:sz w:val="21"/>
          <w:szCs w:val="21"/>
        </w:rPr>
        <w:t>"state_city"</w:t>
      </w:r>
      <w:r>
        <w:rPr>
          <w:rFonts w:ascii="Courier New" w:hAnsi="Courier New" w:cs="Courier New"/>
          <w:color w:val="000000"/>
          <w:sz w:val="21"/>
          <w:szCs w:val="21"/>
        </w:rPr>
        <w:t xml:space="preserve">, </w:t>
      </w:r>
    </w:p>
    <w:p w14:paraId="3A92CCA6"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x=</w:t>
      </w:r>
      <w:r>
        <w:rPr>
          <w:rFonts w:ascii="Courier New" w:hAnsi="Courier New" w:cs="Courier New"/>
          <w:color w:val="A31515"/>
          <w:sz w:val="21"/>
          <w:szCs w:val="21"/>
        </w:rPr>
        <w:t>"sum_day_suply"</w:t>
      </w:r>
      <w:r>
        <w:rPr>
          <w:rFonts w:ascii="Courier New" w:hAnsi="Courier New" w:cs="Courier New"/>
          <w:color w:val="000000"/>
          <w:sz w:val="21"/>
          <w:szCs w:val="21"/>
        </w:rPr>
        <w:t>,</w:t>
      </w:r>
    </w:p>
    <w:p w14:paraId="2CC1C85C"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palette=my_palette</w:t>
      </w:r>
    </w:p>
    <w:p w14:paraId="213032E9" w14:textId="77777777" w:rsidR="002E034B" w:rsidRDefault="002E034B" w:rsidP="002E034B">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14:paraId="74146DA8" w14:textId="77777777" w:rsidR="002E034B" w:rsidRDefault="002E034B" w:rsidP="002E034B"/>
    <w:p w14:paraId="020BE4B7" w14:textId="756050D3" w:rsidR="002E034B" w:rsidRDefault="002E034B" w:rsidP="002E034B"/>
    <w:p w14:paraId="0B099875" w14:textId="27FB4ED4" w:rsidR="002E034B" w:rsidRPr="002E034B" w:rsidRDefault="002E034B" w:rsidP="002E034B">
      <w:pPr>
        <w:rPr>
          <w:color w:val="FF0000"/>
        </w:rPr>
      </w:pPr>
      <w:r w:rsidRPr="002E034B">
        <w:rPr>
          <w:color w:val="FF0000"/>
        </w:rPr>
        <w:t xml:space="preserve">Part 3 of RES09: ANSWER in MARKDOWN: What if anything does this tell you about hydrocodone &amp; oxycodone prescriptions to Medicare Part D </w:t>
      </w:r>
      <w:r>
        <w:rPr>
          <w:color w:val="FF0000"/>
        </w:rPr>
        <w:t>by city and state</w:t>
      </w:r>
      <w:r w:rsidRPr="002E034B">
        <w:rPr>
          <w:color w:val="FF0000"/>
        </w:rPr>
        <w:t xml:space="preserve">? </w:t>
      </w:r>
      <w:r w:rsidR="005516F5">
        <w:rPr>
          <w:color w:val="FF0000"/>
        </w:rPr>
        <w:t>W</w:t>
      </w:r>
      <w:r w:rsidRPr="002E034B">
        <w:rPr>
          <w:color w:val="FF0000"/>
        </w:rPr>
        <w:t xml:space="preserve">hat additional info would make for </w:t>
      </w:r>
      <w:r>
        <w:rPr>
          <w:color w:val="FF0000"/>
        </w:rPr>
        <w:t xml:space="preserve">more </w:t>
      </w:r>
      <w:r w:rsidRPr="002E034B">
        <w:rPr>
          <w:color w:val="FF0000"/>
        </w:rPr>
        <w:t>interesting analysis</w:t>
      </w:r>
      <w:r>
        <w:rPr>
          <w:color w:val="FF0000"/>
        </w:rPr>
        <w:t>?</w:t>
      </w:r>
    </w:p>
    <w:p w14:paraId="5B3D7C08" w14:textId="60CC37B0" w:rsidR="002E034B" w:rsidRDefault="002E034B" w:rsidP="002E034B"/>
    <w:p w14:paraId="7A471230" w14:textId="423C410A" w:rsidR="002E034B" w:rsidRDefault="002E034B" w:rsidP="002E034B">
      <w:pPr>
        <w:pStyle w:val="Heading3"/>
      </w:pPr>
      <w:r w:rsidRPr="00CD1400">
        <w:t>RES</w:t>
      </w:r>
      <w:r>
        <w:t>10</w:t>
      </w:r>
      <w:r w:rsidRPr="00CD1400">
        <w:t>: Title “</w:t>
      </w:r>
      <w:r>
        <w:t>An OPIATE for everyone?</w:t>
      </w:r>
      <w:r w:rsidRPr="00CD1400">
        <w:t>”</w:t>
      </w:r>
    </w:p>
    <w:p w14:paraId="45189970" w14:textId="5BC33F78" w:rsidR="002E034B" w:rsidRDefault="002E034B" w:rsidP="002E034B"/>
    <w:p w14:paraId="6C66BA01" w14:textId="21AD3E47" w:rsidR="002E034B" w:rsidRDefault="002E034B" w:rsidP="002E034B">
      <w:r>
        <w:t>My Recommendation is to break this up into a few steps:</w:t>
      </w:r>
    </w:p>
    <w:p w14:paraId="181B4716" w14:textId="77777777" w:rsidR="00F50F0A" w:rsidRDefault="00F50F0A" w:rsidP="002E034B"/>
    <w:p w14:paraId="1DBF0073" w14:textId="49BC620E" w:rsidR="002E034B" w:rsidRDefault="002E034B" w:rsidP="002E034B">
      <w:pPr>
        <w:shd w:val="clear" w:color="auto" w:fill="FFFFFE"/>
        <w:spacing w:line="285" w:lineRule="atLeast"/>
        <w:rPr>
          <w:rFonts w:ascii="Courier New" w:hAnsi="Courier New" w:cs="Courier New"/>
          <w:color w:val="000000"/>
          <w:sz w:val="21"/>
          <w:szCs w:val="21"/>
        </w:rPr>
      </w:pPr>
      <w:r>
        <w:t xml:space="preserve">Using the Zips table filter for </w:t>
      </w:r>
      <w:r>
        <w:rPr>
          <w:rFonts w:ascii="Courier New" w:hAnsi="Courier New" w:cs="Courier New"/>
          <w:color w:val="A31515"/>
          <w:sz w:val="21"/>
          <w:szCs w:val="21"/>
        </w:rPr>
        <w:t>official_usps_state_code == TN, SC, NC and official_usps_city_name equal to your cities from RES09. Group by official_usps_state_code and official_usps_city_name then SUM the population</w:t>
      </w:r>
      <w:r>
        <w:rPr>
          <w:rFonts w:ascii="Courier New" w:hAnsi="Courier New" w:cs="Courier New"/>
          <w:color w:val="000000"/>
          <w:sz w:val="21"/>
          <w:szCs w:val="21"/>
        </w:rPr>
        <w:t xml:space="preserve"> you should end up with a table like this: </w:t>
      </w:r>
    </w:p>
    <w:p w14:paraId="5B0A8761" w14:textId="3DF87B57" w:rsidR="002E034B" w:rsidRDefault="002E034B" w:rsidP="002E034B">
      <w:pPr>
        <w:shd w:val="clear" w:color="auto" w:fill="FFFFFE"/>
        <w:spacing w:line="285" w:lineRule="atLeast"/>
        <w:rPr>
          <w:rFonts w:ascii="Courier New" w:hAnsi="Courier New" w:cs="Courier New"/>
          <w:color w:val="000000"/>
          <w:sz w:val="21"/>
          <w:szCs w:val="21"/>
        </w:rPr>
      </w:pPr>
    </w:p>
    <w:p w14:paraId="00A0900D" w14:textId="2AC2F53A" w:rsidR="002E034B" w:rsidRDefault="002E034B" w:rsidP="002E034B">
      <w:pPr>
        <w:shd w:val="clear" w:color="auto" w:fill="FFFFFE"/>
        <w:spacing w:line="285" w:lineRule="atLeast"/>
        <w:rPr>
          <w:rFonts w:ascii="Courier New" w:hAnsi="Courier New" w:cs="Courier New"/>
          <w:color w:val="000000"/>
          <w:sz w:val="21"/>
          <w:szCs w:val="21"/>
        </w:rPr>
      </w:pPr>
    </w:p>
    <w:tbl>
      <w:tblPr>
        <w:tblStyle w:val="TableGrid"/>
        <w:tblW w:w="8888" w:type="dxa"/>
        <w:tblLook w:val="04A0" w:firstRow="1" w:lastRow="0" w:firstColumn="1" w:lastColumn="0" w:noHBand="0" w:noVBand="1"/>
      </w:tblPr>
      <w:tblGrid>
        <w:gridCol w:w="3556"/>
        <w:gridCol w:w="3676"/>
        <w:gridCol w:w="1656"/>
      </w:tblGrid>
      <w:tr w:rsidR="002E034B" w14:paraId="21F2E05B" w14:textId="77777777" w:rsidTr="002E034B">
        <w:trPr>
          <w:trHeight w:val="360"/>
        </w:trPr>
        <w:tc>
          <w:tcPr>
            <w:tcW w:w="3556" w:type="dxa"/>
            <w:noWrap/>
            <w:hideMark/>
          </w:tcPr>
          <w:p w14:paraId="75D8F909" w14:textId="77777777" w:rsidR="002E034B" w:rsidRDefault="002E034B">
            <w:pPr>
              <w:rPr>
                <w:rFonts w:ascii="Arial" w:hAnsi="Arial" w:cs="Arial"/>
                <w:b/>
                <w:bCs/>
                <w:color w:val="212121"/>
                <w:sz w:val="28"/>
                <w:szCs w:val="28"/>
              </w:rPr>
            </w:pPr>
            <w:r>
              <w:rPr>
                <w:rFonts w:ascii="Arial" w:hAnsi="Arial" w:cs="Arial"/>
                <w:b/>
                <w:bCs/>
                <w:color w:val="212121"/>
                <w:sz w:val="28"/>
                <w:szCs w:val="28"/>
              </w:rPr>
              <w:t>official_usps_city_name</w:t>
            </w:r>
          </w:p>
        </w:tc>
        <w:tc>
          <w:tcPr>
            <w:tcW w:w="3676" w:type="dxa"/>
            <w:noWrap/>
            <w:hideMark/>
          </w:tcPr>
          <w:p w14:paraId="1FD6D165" w14:textId="77777777" w:rsidR="002E034B" w:rsidRDefault="002E034B">
            <w:pPr>
              <w:rPr>
                <w:rFonts w:ascii="Arial" w:hAnsi="Arial" w:cs="Arial"/>
                <w:b/>
                <w:bCs/>
                <w:color w:val="212121"/>
                <w:sz w:val="28"/>
                <w:szCs w:val="28"/>
              </w:rPr>
            </w:pPr>
            <w:r>
              <w:rPr>
                <w:rFonts w:ascii="Arial" w:hAnsi="Arial" w:cs="Arial"/>
                <w:b/>
                <w:bCs/>
                <w:color w:val="212121"/>
                <w:sz w:val="28"/>
                <w:szCs w:val="28"/>
              </w:rPr>
              <w:t>official_usps_state_code</w:t>
            </w:r>
          </w:p>
        </w:tc>
        <w:tc>
          <w:tcPr>
            <w:tcW w:w="1656" w:type="dxa"/>
            <w:noWrap/>
            <w:hideMark/>
          </w:tcPr>
          <w:p w14:paraId="0F2BE4BD" w14:textId="77777777" w:rsidR="002E034B" w:rsidRDefault="002E034B">
            <w:pPr>
              <w:rPr>
                <w:rFonts w:ascii="Arial" w:hAnsi="Arial" w:cs="Arial"/>
                <w:b/>
                <w:bCs/>
                <w:color w:val="212121"/>
                <w:sz w:val="28"/>
                <w:szCs w:val="28"/>
              </w:rPr>
            </w:pPr>
            <w:r>
              <w:rPr>
                <w:rFonts w:ascii="Arial" w:hAnsi="Arial" w:cs="Arial"/>
                <w:b/>
                <w:bCs/>
                <w:color w:val="212121"/>
                <w:sz w:val="28"/>
                <w:szCs w:val="28"/>
              </w:rPr>
              <w:t>population</w:t>
            </w:r>
          </w:p>
        </w:tc>
      </w:tr>
      <w:tr w:rsidR="002E034B" w14:paraId="51624DF9" w14:textId="77777777" w:rsidTr="002E034B">
        <w:trPr>
          <w:trHeight w:val="360"/>
        </w:trPr>
        <w:tc>
          <w:tcPr>
            <w:tcW w:w="3556" w:type="dxa"/>
            <w:noWrap/>
            <w:hideMark/>
          </w:tcPr>
          <w:p w14:paraId="7D95D7A6" w14:textId="77777777" w:rsidR="002E034B" w:rsidRDefault="002E034B">
            <w:pPr>
              <w:rPr>
                <w:rFonts w:ascii="Arial" w:hAnsi="Arial" w:cs="Arial"/>
                <w:b/>
                <w:bCs/>
                <w:color w:val="212121"/>
                <w:sz w:val="28"/>
                <w:szCs w:val="28"/>
              </w:rPr>
            </w:pPr>
          </w:p>
        </w:tc>
        <w:tc>
          <w:tcPr>
            <w:tcW w:w="3676" w:type="dxa"/>
            <w:noWrap/>
            <w:hideMark/>
          </w:tcPr>
          <w:p w14:paraId="787EFE47" w14:textId="77777777" w:rsidR="002E034B" w:rsidRDefault="002E034B">
            <w:pPr>
              <w:rPr>
                <w:sz w:val="20"/>
                <w:szCs w:val="20"/>
              </w:rPr>
            </w:pPr>
          </w:p>
        </w:tc>
        <w:tc>
          <w:tcPr>
            <w:tcW w:w="1656" w:type="dxa"/>
            <w:noWrap/>
            <w:hideMark/>
          </w:tcPr>
          <w:p w14:paraId="3AEDD71D" w14:textId="77777777" w:rsidR="002E034B" w:rsidRDefault="002E034B">
            <w:pPr>
              <w:rPr>
                <w:rFonts w:ascii="Arial" w:hAnsi="Arial" w:cs="Arial"/>
                <w:b/>
                <w:bCs/>
                <w:color w:val="212121"/>
                <w:sz w:val="28"/>
                <w:szCs w:val="28"/>
              </w:rPr>
            </w:pPr>
            <w:r>
              <w:rPr>
                <w:rFonts w:ascii="Arial" w:hAnsi="Arial" w:cs="Arial"/>
                <w:b/>
                <w:bCs/>
                <w:color w:val="212121"/>
                <w:sz w:val="28"/>
                <w:szCs w:val="28"/>
              </w:rPr>
              <w:t>sum</w:t>
            </w:r>
          </w:p>
        </w:tc>
      </w:tr>
      <w:tr w:rsidR="002E034B" w14:paraId="2FBDD507" w14:textId="77777777" w:rsidTr="002E034B">
        <w:trPr>
          <w:trHeight w:val="360"/>
        </w:trPr>
        <w:tc>
          <w:tcPr>
            <w:tcW w:w="3556" w:type="dxa"/>
            <w:noWrap/>
            <w:hideMark/>
          </w:tcPr>
          <w:p w14:paraId="43562C83" w14:textId="77777777" w:rsidR="002E034B" w:rsidRDefault="002E034B">
            <w:pPr>
              <w:rPr>
                <w:rFonts w:ascii="Arial" w:hAnsi="Arial" w:cs="Arial"/>
                <w:color w:val="212121"/>
                <w:sz w:val="28"/>
                <w:szCs w:val="28"/>
              </w:rPr>
            </w:pPr>
            <w:r>
              <w:rPr>
                <w:rFonts w:ascii="Arial" w:hAnsi="Arial" w:cs="Arial"/>
                <w:color w:val="212121"/>
                <w:sz w:val="28"/>
                <w:szCs w:val="28"/>
              </w:rPr>
              <w:t>Charlotte</w:t>
            </w:r>
          </w:p>
        </w:tc>
        <w:tc>
          <w:tcPr>
            <w:tcW w:w="3676" w:type="dxa"/>
            <w:noWrap/>
            <w:hideMark/>
          </w:tcPr>
          <w:p w14:paraId="5BF67C5F" w14:textId="77777777" w:rsidR="002E034B" w:rsidRDefault="002E034B">
            <w:pPr>
              <w:rPr>
                <w:rFonts w:ascii="Arial" w:hAnsi="Arial" w:cs="Arial"/>
                <w:color w:val="212121"/>
                <w:sz w:val="28"/>
                <w:szCs w:val="28"/>
              </w:rPr>
            </w:pPr>
            <w:r>
              <w:rPr>
                <w:rFonts w:ascii="Arial" w:hAnsi="Arial" w:cs="Arial"/>
                <w:color w:val="212121"/>
                <w:sz w:val="28"/>
                <w:szCs w:val="28"/>
              </w:rPr>
              <w:t>NC</w:t>
            </w:r>
          </w:p>
        </w:tc>
        <w:tc>
          <w:tcPr>
            <w:tcW w:w="1656" w:type="dxa"/>
            <w:noWrap/>
            <w:hideMark/>
          </w:tcPr>
          <w:p w14:paraId="1A0E401A" w14:textId="77777777" w:rsidR="002E034B" w:rsidRDefault="002E034B">
            <w:pPr>
              <w:jc w:val="right"/>
              <w:rPr>
                <w:rFonts w:ascii="Arial" w:hAnsi="Arial" w:cs="Arial"/>
                <w:color w:val="212121"/>
                <w:sz w:val="28"/>
                <w:szCs w:val="28"/>
              </w:rPr>
            </w:pPr>
            <w:r>
              <w:rPr>
                <w:rFonts w:ascii="Arial" w:hAnsi="Arial" w:cs="Arial"/>
                <w:color w:val="212121"/>
                <w:sz w:val="28"/>
                <w:szCs w:val="28"/>
              </w:rPr>
              <w:t>923655</w:t>
            </w:r>
          </w:p>
        </w:tc>
      </w:tr>
      <w:tr w:rsidR="002E034B" w14:paraId="2EA4A35C" w14:textId="77777777" w:rsidTr="002E034B">
        <w:trPr>
          <w:trHeight w:val="360"/>
        </w:trPr>
        <w:tc>
          <w:tcPr>
            <w:tcW w:w="3556" w:type="dxa"/>
            <w:noWrap/>
            <w:hideMark/>
          </w:tcPr>
          <w:p w14:paraId="230D805B" w14:textId="77777777" w:rsidR="002E034B" w:rsidRDefault="002E034B">
            <w:pPr>
              <w:rPr>
                <w:rFonts w:ascii="Arial" w:hAnsi="Arial" w:cs="Arial"/>
                <w:color w:val="212121"/>
                <w:sz w:val="28"/>
                <w:szCs w:val="28"/>
              </w:rPr>
            </w:pPr>
            <w:r>
              <w:rPr>
                <w:rFonts w:ascii="Arial" w:hAnsi="Arial" w:cs="Arial"/>
                <w:color w:val="212121"/>
                <w:sz w:val="28"/>
                <w:szCs w:val="28"/>
              </w:rPr>
              <w:t>Chattanooga</w:t>
            </w:r>
          </w:p>
        </w:tc>
        <w:tc>
          <w:tcPr>
            <w:tcW w:w="3676" w:type="dxa"/>
            <w:noWrap/>
            <w:hideMark/>
          </w:tcPr>
          <w:p w14:paraId="5801EF42" w14:textId="77777777" w:rsidR="002E034B" w:rsidRDefault="002E034B">
            <w:pPr>
              <w:rPr>
                <w:rFonts w:ascii="Arial" w:hAnsi="Arial" w:cs="Arial"/>
                <w:color w:val="212121"/>
                <w:sz w:val="28"/>
                <w:szCs w:val="28"/>
              </w:rPr>
            </w:pPr>
            <w:r>
              <w:rPr>
                <w:rFonts w:ascii="Arial" w:hAnsi="Arial" w:cs="Arial"/>
                <w:color w:val="212121"/>
                <w:sz w:val="28"/>
                <w:szCs w:val="28"/>
              </w:rPr>
              <w:t>TN</w:t>
            </w:r>
          </w:p>
        </w:tc>
        <w:tc>
          <w:tcPr>
            <w:tcW w:w="1656" w:type="dxa"/>
            <w:noWrap/>
            <w:hideMark/>
          </w:tcPr>
          <w:p w14:paraId="5D44ACC3" w14:textId="77777777" w:rsidR="002E034B" w:rsidRDefault="002E034B">
            <w:pPr>
              <w:jc w:val="right"/>
              <w:rPr>
                <w:rFonts w:ascii="Arial" w:hAnsi="Arial" w:cs="Arial"/>
                <w:color w:val="212121"/>
                <w:sz w:val="28"/>
                <w:szCs w:val="28"/>
              </w:rPr>
            </w:pPr>
            <w:r>
              <w:rPr>
                <w:rFonts w:ascii="Arial" w:hAnsi="Arial" w:cs="Arial"/>
                <w:color w:val="212121"/>
                <w:sz w:val="28"/>
                <w:szCs w:val="28"/>
              </w:rPr>
              <w:t>210667</w:t>
            </w:r>
          </w:p>
        </w:tc>
      </w:tr>
      <w:tr w:rsidR="002E034B" w14:paraId="54F75309" w14:textId="77777777" w:rsidTr="002E034B">
        <w:trPr>
          <w:trHeight w:val="360"/>
        </w:trPr>
        <w:tc>
          <w:tcPr>
            <w:tcW w:w="3556" w:type="dxa"/>
            <w:noWrap/>
            <w:hideMark/>
          </w:tcPr>
          <w:p w14:paraId="0946602A" w14:textId="77777777" w:rsidR="002E034B" w:rsidRDefault="002E034B">
            <w:pPr>
              <w:rPr>
                <w:rFonts w:ascii="Arial" w:hAnsi="Arial" w:cs="Arial"/>
                <w:color w:val="212121"/>
                <w:sz w:val="28"/>
                <w:szCs w:val="28"/>
              </w:rPr>
            </w:pPr>
            <w:r>
              <w:rPr>
                <w:rFonts w:ascii="Arial" w:hAnsi="Arial" w:cs="Arial"/>
                <w:color w:val="212121"/>
                <w:sz w:val="28"/>
                <w:szCs w:val="28"/>
              </w:rPr>
              <w:t>Greenville</w:t>
            </w:r>
          </w:p>
        </w:tc>
        <w:tc>
          <w:tcPr>
            <w:tcW w:w="3676" w:type="dxa"/>
            <w:noWrap/>
            <w:hideMark/>
          </w:tcPr>
          <w:p w14:paraId="6BE3D211" w14:textId="77777777" w:rsidR="002E034B" w:rsidRDefault="002E034B">
            <w:pPr>
              <w:rPr>
                <w:rFonts w:ascii="Arial" w:hAnsi="Arial" w:cs="Arial"/>
                <w:color w:val="212121"/>
                <w:sz w:val="28"/>
                <w:szCs w:val="28"/>
              </w:rPr>
            </w:pPr>
            <w:r>
              <w:rPr>
                <w:rFonts w:ascii="Arial" w:hAnsi="Arial" w:cs="Arial"/>
                <w:color w:val="212121"/>
                <w:sz w:val="28"/>
                <w:szCs w:val="28"/>
              </w:rPr>
              <w:t>SC</w:t>
            </w:r>
          </w:p>
        </w:tc>
        <w:tc>
          <w:tcPr>
            <w:tcW w:w="1656" w:type="dxa"/>
            <w:noWrap/>
            <w:hideMark/>
          </w:tcPr>
          <w:p w14:paraId="1DFED9D4" w14:textId="77777777" w:rsidR="002E034B" w:rsidRDefault="002E034B">
            <w:pPr>
              <w:jc w:val="right"/>
              <w:rPr>
                <w:rFonts w:ascii="Arial" w:hAnsi="Arial" w:cs="Arial"/>
                <w:color w:val="212121"/>
                <w:sz w:val="28"/>
                <w:szCs w:val="28"/>
              </w:rPr>
            </w:pPr>
            <w:r>
              <w:rPr>
                <w:rFonts w:ascii="Arial" w:hAnsi="Arial" w:cs="Arial"/>
                <w:color w:val="212121"/>
                <w:sz w:val="28"/>
                <w:szCs w:val="28"/>
              </w:rPr>
              <w:t>221595</w:t>
            </w:r>
          </w:p>
        </w:tc>
      </w:tr>
      <w:tr w:rsidR="002E034B" w14:paraId="27A685DF" w14:textId="77777777" w:rsidTr="002E034B">
        <w:trPr>
          <w:trHeight w:val="360"/>
        </w:trPr>
        <w:tc>
          <w:tcPr>
            <w:tcW w:w="3556" w:type="dxa"/>
            <w:noWrap/>
            <w:hideMark/>
          </w:tcPr>
          <w:p w14:paraId="2F3962E0" w14:textId="77777777" w:rsidR="002E034B" w:rsidRDefault="002E034B">
            <w:pPr>
              <w:rPr>
                <w:rFonts w:ascii="Arial" w:hAnsi="Arial" w:cs="Arial"/>
                <w:color w:val="212121"/>
                <w:sz w:val="28"/>
                <w:szCs w:val="28"/>
              </w:rPr>
            </w:pPr>
            <w:r>
              <w:rPr>
                <w:rFonts w:ascii="Arial" w:hAnsi="Arial" w:cs="Arial"/>
                <w:color w:val="212121"/>
                <w:sz w:val="28"/>
                <w:szCs w:val="28"/>
              </w:rPr>
              <w:t>Knoxville</w:t>
            </w:r>
          </w:p>
        </w:tc>
        <w:tc>
          <w:tcPr>
            <w:tcW w:w="3676" w:type="dxa"/>
            <w:noWrap/>
            <w:hideMark/>
          </w:tcPr>
          <w:p w14:paraId="479306B6" w14:textId="77777777" w:rsidR="002E034B" w:rsidRDefault="002E034B">
            <w:pPr>
              <w:rPr>
                <w:rFonts w:ascii="Arial" w:hAnsi="Arial" w:cs="Arial"/>
                <w:color w:val="212121"/>
                <w:sz w:val="28"/>
                <w:szCs w:val="28"/>
              </w:rPr>
            </w:pPr>
            <w:r>
              <w:rPr>
                <w:rFonts w:ascii="Arial" w:hAnsi="Arial" w:cs="Arial"/>
                <w:color w:val="212121"/>
                <w:sz w:val="28"/>
                <w:szCs w:val="28"/>
              </w:rPr>
              <w:t>TN</w:t>
            </w:r>
          </w:p>
        </w:tc>
        <w:tc>
          <w:tcPr>
            <w:tcW w:w="1656" w:type="dxa"/>
            <w:noWrap/>
            <w:hideMark/>
          </w:tcPr>
          <w:p w14:paraId="6E755E10" w14:textId="77777777" w:rsidR="002E034B" w:rsidRDefault="002E034B">
            <w:pPr>
              <w:jc w:val="right"/>
              <w:rPr>
                <w:rFonts w:ascii="Arial" w:hAnsi="Arial" w:cs="Arial"/>
                <w:color w:val="212121"/>
                <w:sz w:val="28"/>
                <w:szCs w:val="28"/>
              </w:rPr>
            </w:pPr>
            <w:r>
              <w:rPr>
                <w:rFonts w:ascii="Arial" w:hAnsi="Arial" w:cs="Arial"/>
                <w:color w:val="212121"/>
                <w:sz w:val="28"/>
                <w:szCs w:val="28"/>
              </w:rPr>
              <w:t>391360</w:t>
            </w:r>
          </w:p>
        </w:tc>
      </w:tr>
      <w:tr w:rsidR="002E034B" w14:paraId="47E98DE9" w14:textId="77777777" w:rsidTr="002E034B">
        <w:trPr>
          <w:trHeight w:val="360"/>
        </w:trPr>
        <w:tc>
          <w:tcPr>
            <w:tcW w:w="3556" w:type="dxa"/>
            <w:noWrap/>
            <w:hideMark/>
          </w:tcPr>
          <w:p w14:paraId="3A6A91CE" w14:textId="77777777" w:rsidR="002E034B" w:rsidRDefault="002E034B">
            <w:pPr>
              <w:rPr>
                <w:rFonts w:ascii="Arial" w:hAnsi="Arial" w:cs="Arial"/>
                <w:color w:val="212121"/>
                <w:sz w:val="28"/>
                <w:szCs w:val="28"/>
              </w:rPr>
            </w:pPr>
            <w:r>
              <w:rPr>
                <w:rFonts w:ascii="Arial" w:hAnsi="Arial" w:cs="Arial"/>
                <w:color w:val="212121"/>
                <w:sz w:val="28"/>
                <w:szCs w:val="28"/>
              </w:rPr>
              <w:t>Raleigh</w:t>
            </w:r>
          </w:p>
        </w:tc>
        <w:tc>
          <w:tcPr>
            <w:tcW w:w="3676" w:type="dxa"/>
            <w:noWrap/>
            <w:hideMark/>
          </w:tcPr>
          <w:p w14:paraId="256864DA" w14:textId="77777777" w:rsidR="002E034B" w:rsidRDefault="002E034B">
            <w:pPr>
              <w:rPr>
                <w:rFonts w:ascii="Arial" w:hAnsi="Arial" w:cs="Arial"/>
                <w:color w:val="212121"/>
                <w:sz w:val="28"/>
                <w:szCs w:val="28"/>
              </w:rPr>
            </w:pPr>
            <w:r>
              <w:rPr>
                <w:rFonts w:ascii="Arial" w:hAnsi="Arial" w:cs="Arial"/>
                <w:color w:val="212121"/>
                <w:sz w:val="28"/>
                <w:szCs w:val="28"/>
              </w:rPr>
              <w:t>NC</w:t>
            </w:r>
          </w:p>
        </w:tc>
        <w:tc>
          <w:tcPr>
            <w:tcW w:w="1656" w:type="dxa"/>
            <w:noWrap/>
            <w:hideMark/>
          </w:tcPr>
          <w:p w14:paraId="30F1D0F1" w14:textId="77777777" w:rsidR="002E034B" w:rsidRDefault="002E034B">
            <w:pPr>
              <w:jc w:val="right"/>
              <w:rPr>
                <w:rFonts w:ascii="Arial" w:hAnsi="Arial" w:cs="Arial"/>
                <w:color w:val="212121"/>
                <w:sz w:val="28"/>
                <w:szCs w:val="28"/>
              </w:rPr>
            </w:pPr>
            <w:r>
              <w:rPr>
                <w:rFonts w:ascii="Arial" w:hAnsi="Arial" w:cs="Arial"/>
                <w:color w:val="212121"/>
                <w:sz w:val="28"/>
                <w:szCs w:val="28"/>
              </w:rPr>
              <w:t>555041</w:t>
            </w:r>
          </w:p>
        </w:tc>
      </w:tr>
      <w:tr w:rsidR="002E034B" w14:paraId="0A9E4472" w14:textId="77777777" w:rsidTr="002E034B">
        <w:trPr>
          <w:trHeight w:val="360"/>
        </w:trPr>
        <w:tc>
          <w:tcPr>
            <w:tcW w:w="3556" w:type="dxa"/>
            <w:noWrap/>
            <w:hideMark/>
          </w:tcPr>
          <w:p w14:paraId="65F5EDBF" w14:textId="77777777" w:rsidR="002E034B" w:rsidRDefault="002E034B">
            <w:pPr>
              <w:rPr>
                <w:rFonts w:ascii="Arial" w:hAnsi="Arial" w:cs="Arial"/>
                <w:color w:val="212121"/>
                <w:sz w:val="28"/>
                <w:szCs w:val="28"/>
              </w:rPr>
            </w:pPr>
            <w:r>
              <w:rPr>
                <w:rFonts w:ascii="Arial" w:hAnsi="Arial" w:cs="Arial"/>
                <w:color w:val="212121"/>
                <w:sz w:val="28"/>
                <w:szCs w:val="28"/>
              </w:rPr>
              <w:t>Spartanburg</w:t>
            </w:r>
          </w:p>
        </w:tc>
        <w:tc>
          <w:tcPr>
            <w:tcW w:w="3676" w:type="dxa"/>
            <w:noWrap/>
            <w:hideMark/>
          </w:tcPr>
          <w:p w14:paraId="26AEAAE1" w14:textId="77777777" w:rsidR="002E034B" w:rsidRDefault="002E034B">
            <w:pPr>
              <w:rPr>
                <w:rFonts w:ascii="Arial" w:hAnsi="Arial" w:cs="Arial"/>
                <w:color w:val="212121"/>
                <w:sz w:val="28"/>
                <w:szCs w:val="28"/>
              </w:rPr>
            </w:pPr>
            <w:r>
              <w:rPr>
                <w:rFonts w:ascii="Arial" w:hAnsi="Arial" w:cs="Arial"/>
                <w:color w:val="212121"/>
                <w:sz w:val="28"/>
                <w:szCs w:val="28"/>
              </w:rPr>
              <w:t>SC</w:t>
            </w:r>
          </w:p>
        </w:tc>
        <w:tc>
          <w:tcPr>
            <w:tcW w:w="1656" w:type="dxa"/>
            <w:noWrap/>
            <w:hideMark/>
          </w:tcPr>
          <w:p w14:paraId="15DE4232" w14:textId="77777777" w:rsidR="002E034B" w:rsidRDefault="002E034B">
            <w:pPr>
              <w:jc w:val="right"/>
              <w:rPr>
                <w:rFonts w:ascii="Arial" w:hAnsi="Arial" w:cs="Arial"/>
                <w:color w:val="212121"/>
                <w:sz w:val="28"/>
                <w:szCs w:val="28"/>
              </w:rPr>
            </w:pPr>
            <w:r>
              <w:rPr>
                <w:rFonts w:ascii="Arial" w:hAnsi="Arial" w:cs="Arial"/>
                <w:color w:val="212121"/>
                <w:sz w:val="28"/>
                <w:szCs w:val="28"/>
              </w:rPr>
              <w:t>112001</w:t>
            </w:r>
          </w:p>
        </w:tc>
      </w:tr>
    </w:tbl>
    <w:p w14:paraId="144675E2" w14:textId="77777777" w:rsidR="002E034B" w:rsidRPr="002E034B" w:rsidRDefault="002E034B" w:rsidP="002E034B">
      <w:pPr>
        <w:shd w:val="clear" w:color="auto" w:fill="FFFFFE"/>
        <w:spacing w:line="285" w:lineRule="atLeast"/>
        <w:rPr>
          <w:rFonts w:ascii="Courier New" w:hAnsi="Courier New" w:cs="Courier New"/>
          <w:color w:val="000000"/>
          <w:sz w:val="21"/>
          <w:szCs w:val="21"/>
        </w:rPr>
      </w:pPr>
    </w:p>
    <w:p w14:paraId="0E3AE477" w14:textId="4CFDDFE1" w:rsidR="002E034B" w:rsidRDefault="002E034B" w:rsidP="002E034B">
      <w:pPr>
        <w:shd w:val="clear" w:color="auto" w:fill="FFFFFE"/>
        <w:spacing w:line="285" w:lineRule="atLeast"/>
        <w:rPr>
          <w:rFonts w:ascii="Avenir Next" w:hAnsi="Avenir Next" w:cs="Arial"/>
          <w:b/>
          <w:bCs/>
          <w:color w:val="212121"/>
          <w:sz w:val="16"/>
          <w:szCs w:val="16"/>
        </w:rPr>
      </w:pPr>
      <w:r>
        <w:rPr>
          <w:rFonts w:ascii="Courier New" w:hAnsi="Courier New" w:cs="Courier New"/>
          <w:color w:val="000000"/>
          <w:sz w:val="21"/>
          <w:szCs w:val="21"/>
        </w:rPr>
        <w:t xml:space="preserve">NEXT join this table to RES09 on State and City,Create a new column “Day Supply Per Person” by Dividing sum of </w:t>
      </w:r>
      <w:r w:rsidRPr="002E034B">
        <w:rPr>
          <w:rFonts w:ascii="Avenir Next" w:hAnsi="Avenir Next" w:cs="Arial"/>
          <w:b/>
          <w:bCs/>
          <w:color w:val="212121"/>
          <w:sz w:val="16"/>
          <w:szCs w:val="16"/>
        </w:rPr>
        <w:t>tot_day_suply</w:t>
      </w:r>
      <w:r>
        <w:rPr>
          <w:rFonts w:ascii="Avenir Next" w:hAnsi="Avenir Next" w:cs="Arial"/>
          <w:b/>
          <w:bCs/>
          <w:color w:val="212121"/>
          <w:sz w:val="16"/>
          <w:szCs w:val="16"/>
        </w:rPr>
        <w:t xml:space="preserve"> by sum of population  your table should look like this: </w:t>
      </w:r>
    </w:p>
    <w:p w14:paraId="4282A0F1" w14:textId="28650E1A" w:rsidR="002E034B" w:rsidRDefault="002E034B" w:rsidP="002E034B">
      <w:pPr>
        <w:shd w:val="clear" w:color="auto" w:fill="FFFFFE"/>
        <w:spacing w:line="285" w:lineRule="atLeast"/>
        <w:rPr>
          <w:rFonts w:ascii="Avenir Next" w:hAnsi="Avenir Next" w:cs="Arial"/>
          <w:b/>
          <w:bCs/>
          <w:color w:val="212121"/>
          <w:sz w:val="16"/>
          <w:szCs w:val="16"/>
        </w:rPr>
      </w:pPr>
    </w:p>
    <w:tbl>
      <w:tblPr>
        <w:tblStyle w:val="TableGrid"/>
        <w:tblW w:w="8715" w:type="dxa"/>
        <w:tblLook w:val="04A0" w:firstRow="1" w:lastRow="0" w:firstColumn="1" w:lastColumn="0" w:noHBand="0" w:noVBand="1"/>
      </w:tblPr>
      <w:tblGrid>
        <w:gridCol w:w="1518"/>
        <w:gridCol w:w="1192"/>
        <w:gridCol w:w="515"/>
        <w:gridCol w:w="816"/>
        <w:gridCol w:w="904"/>
        <w:gridCol w:w="942"/>
        <w:gridCol w:w="1118"/>
        <w:gridCol w:w="942"/>
        <w:gridCol w:w="768"/>
      </w:tblGrid>
      <w:tr w:rsidR="002E034B" w:rsidRPr="002E034B" w14:paraId="5DC7D2F2" w14:textId="77777777" w:rsidTr="00C5423A">
        <w:trPr>
          <w:trHeight w:val="1357"/>
        </w:trPr>
        <w:tc>
          <w:tcPr>
            <w:tcW w:w="1518" w:type="dxa"/>
            <w:noWrap/>
            <w:textDirection w:val="btLr"/>
            <w:hideMark/>
          </w:tcPr>
          <w:p w14:paraId="5B23CA87"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lastRenderedPageBreak/>
              <w:t>state_city</w:t>
            </w:r>
          </w:p>
        </w:tc>
        <w:tc>
          <w:tcPr>
            <w:tcW w:w="1192" w:type="dxa"/>
            <w:noWrap/>
            <w:textDirection w:val="btLr"/>
            <w:hideMark/>
          </w:tcPr>
          <w:p w14:paraId="071D7A68"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city</w:t>
            </w:r>
          </w:p>
        </w:tc>
        <w:tc>
          <w:tcPr>
            <w:tcW w:w="515" w:type="dxa"/>
            <w:noWrap/>
            <w:textDirection w:val="btLr"/>
            <w:hideMark/>
          </w:tcPr>
          <w:p w14:paraId="10EDA7B3"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state</w:t>
            </w:r>
          </w:p>
        </w:tc>
        <w:tc>
          <w:tcPr>
            <w:tcW w:w="816" w:type="dxa"/>
            <w:noWrap/>
            <w:textDirection w:val="btLr"/>
            <w:hideMark/>
          </w:tcPr>
          <w:p w14:paraId="08472F2F"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population</w:t>
            </w:r>
          </w:p>
        </w:tc>
        <w:tc>
          <w:tcPr>
            <w:tcW w:w="904" w:type="dxa"/>
            <w:noWrap/>
            <w:textDirection w:val="btLr"/>
            <w:hideMark/>
          </w:tcPr>
          <w:p w14:paraId="2DE9D78C"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sum_day_suply</w:t>
            </w:r>
          </w:p>
        </w:tc>
        <w:tc>
          <w:tcPr>
            <w:tcW w:w="942" w:type="dxa"/>
            <w:noWrap/>
            <w:textDirection w:val="btLr"/>
            <w:hideMark/>
          </w:tcPr>
          <w:p w14:paraId="7EFED58B"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mean_day_suply</w:t>
            </w:r>
          </w:p>
        </w:tc>
        <w:tc>
          <w:tcPr>
            <w:tcW w:w="1118" w:type="dxa"/>
            <w:noWrap/>
            <w:textDirection w:val="btLr"/>
            <w:hideMark/>
          </w:tcPr>
          <w:p w14:paraId="115344D6"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sum_cost</w:t>
            </w:r>
          </w:p>
        </w:tc>
        <w:tc>
          <w:tcPr>
            <w:tcW w:w="942" w:type="dxa"/>
            <w:noWrap/>
            <w:textDirection w:val="btLr"/>
            <w:hideMark/>
          </w:tcPr>
          <w:p w14:paraId="42848BA7" w14:textId="77777777" w:rsidR="002E034B" w:rsidRPr="002E034B" w:rsidRDefault="002E034B">
            <w:pPr>
              <w:jc w:val="center"/>
              <w:rPr>
                <w:rFonts w:ascii="Avenir Next" w:hAnsi="Avenir Next" w:cs="Arial"/>
                <w:color w:val="212121"/>
                <w:sz w:val="16"/>
                <w:szCs w:val="16"/>
              </w:rPr>
            </w:pPr>
            <w:r w:rsidRPr="002E034B">
              <w:rPr>
                <w:rFonts w:ascii="Avenir Next" w:hAnsi="Avenir Next" w:cs="Arial"/>
                <w:color w:val="212121"/>
                <w:sz w:val="16"/>
                <w:szCs w:val="16"/>
              </w:rPr>
              <w:t>mean_cost</w:t>
            </w:r>
          </w:p>
        </w:tc>
        <w:tc>
          <w:tcPr>
            <w:tcW w:w="768" w:type="dxa"/>
            <w:noWrap/>
            <w:textDirection w:val="btLr"/>
            <w:hideMark/>
          </w:tcPr>
          <w:p w14:paraId="71EE4B33" w14:textId="77777777" w:rsidR="002E034B" w:rsidRPr="002E034B" w:rsidRDefault="002E034B">
            <w:pPr>
              <w:jc w:val="center"/>
              <w:rPr>
                <w:rFonts w:ascii="Avenir Next" w:hAnsi="Avenir Next" w:cs="Arial"/>
                <w:b/>
                <w:bCs/>
                <w:color w:val="212121"/>
                <w:sz w:val="16"/>
                <w:szCs w:val="16"/>
              </w:rPr>
            </w:pPr>
            <w:r w:rsidRPr="002E034B">
              <w:rPr>
                <w:rFonts w:ascii="Avenir Next" w:hAnsi="Avenir Next" w:cs="Arial"/>
                <w:b/>
                <w:bCs/>
                <w:color w:val="212121"/>
                <w:sz w:val="16"/>
                <w:szCs w:val="16"/>
              </w:rPr>
              <w:t>day_suply_per_person</w:t>
            </w:r>
          </w:p>
        </w:tc>
      </w:tr>
      <w:tr w:rsidR="002E034B" w:rsidRPr="002E034B" w14:paraId="5258BF0A" w14:textId="77777777" w:rsidTr="00C5423A">
        <w:trPr>
          <w:trHeight w:val="260"/>
        </w:trPr>
        <w:tc>
          <w:tcPr>
            <w:tcW w:w="1518" w:type="dxa"/>
            <w:noWrap/>
            <w:hideMark/>
          </w:tcPr>
          <w:p w14:paraId="55F46BA6"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 - Charlotte</w:t>
            </w:r>
          </w:p>
        </w:tc>
        <w:tc>
          <w:tcPr>
            <w:tcW w:w="1192" w:type="dxa"/>
            <w:noWrap/>
            <w:hideMark/>
          </w:tcPr>
          <w:p w14:paraId="1CD2A21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Charlotte</w:t>
            </w:r>
          </w:p>
        </w:tc>
        <w:tc>
          <w:tcPr>
            <w:tcW w:w="515" w:type="dxa"/>
            <w:noWrap/>
            <w:hideMark/>
          </w:tcPr>
          <w:p w14:paraId="57A002B9"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w:t>
            </w:r>
          </w:p>
        </w:tc>
        <w:tc>
          <w:tcPr>
            <w:tcW w:w="816" w:type="dxa"/>
            <w:noWrap/>
            <w:hideMark/>
          </w:tcPr>
          <w:p w14:paraId="309554EA"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923655</w:t>
            </w:r>
          </w:p>
        </w:tc>
        <w:tc>
          <w:tcPr>
            <w:tcW w:w="904" w:type="dxa"/>
            <w:noWrap/>
            <w:hideMark/>
          </w:tcPr>
          <w:p w14:paraId="6BE7697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3669324</w:t>
            </w:r>
          </w:p>
        </w:tc>
        <w:tc>
          <w:tcPr>
            <w:tcW w:w="942" w:type="dxa"/>
            <w:noWrap/>
            <w:hideMark/>
          </w:tcPr>
          <w:p w14:paraId="27C555D1"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1277.62</w:t>
            </w:r>
          </w:p>
        </w:tc>
        <w:tc>
          <w:tcPr>
            <w:tcW w:w="1118" w:type="dxa"/>
            <w:noWrap/>
            <w:hideMark/>
          </w:tcPr>
          <w:p w14:paraId="587A024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7970929.61</w:t>
            </w:r>
          </w:p>
        </w:tc>
        <w:tc>
          <w:tcPr>
            <w:tcW w:w="942" w:type="dxa"/>
            <w:noWrap/>
            <w:hideMark/>
          </w:tcPr>
          <w:p w14:paraId="5BB61EFB"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2775.393</w:t>
            </w:r>
          </w:p>
        </w:tc>
        <w:tc>
          <w:tcPr>
            <w:tcW w:w="768" w:type="dxa"/>
            <w:noWrap/>
            <w:hideMark/>
          </w:tcPr>
          <w:p w14:paraId="74CF5E12"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3.973</w:t>
            </w:r>
          </w:p>
        </w:tc>
      </w:tr>
      <w:tr w:rsidR="002E034B" w:rsidRPr="002E034B" w14:paraId="7E2CED3D" w14:textId="77777777" w:rsidTr="00C5423A">
        <w:trPr>
          <w:trHeight w:val="260"/>
        </w:trPr>
        <w:tc>
          <w:tcPr>
            <w:tcW w:w="1518" w:type="dxa"/>
            <w:noWrap/>
            <w:hideMark/>
          </w:tcPr>
          <w:p w14:paraId="31A5CF0E"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 - Chattanooga</w:t>
            </w:r>
          </w:p>
        </w:tc>
        <w:tc>
          <w:tcPr>
            <w:tcW w:w="1192" w:type="dxa"/>
            <w:noWrap/>
            <w:hideMark/>
          </w:tcPr>
          <w:p w14:paraId="41051F8E"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Chattanooga</w:t>
            </w:r>
          </w:p>
        </w:tc>
        <w:tc>
          <w:tcPr>
            <w:tcW w:w="515" w:type="dxa"/>
            <w:noWrap/>
            <w:hideMark/>
          </w:tcPr>
          <w:p w14:paraId="7C9871C2"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w:t>
            </w:r>
          </w:p>
        </w:tc>
        <w:tc>
          <w:tcPr>
            <w:tcW w:w="816" w:type="dxa"/>
            <w:noWrap/>
            <w:hideMark/>
          </w:tcPr>
          <w:p w14:paraId="7F51243F"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210667</w:t>
            </w:r>
          </w:p>
        </w:tc>
        <w:tc>
          <w:tcPr>
            <w:tcW w:w="904" w:type="dxa"/>
            <w:noWrap/>
            <w:hideMark/>
          </w:tcPr>
          <w:p w14:paraId="66E87FFE"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2702112</w:t>
            </w:r>
          </w:p>
        </w:tc>
        <w:tc>
          <w:tcPr>
            <w:tcW w:w="942" w:type="dxa"/>
            <w:noWrap/>
            <w:hideMark/>
          </w:tcPr>
          <w:p w14:paraId="00831DE7"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1898.884</w:t>
            </w:r>
          </w:p>
        </w:tc>
        <w:tc>
          <w:tcPr>
            <w:tcW w:w="1118" w:type="dxa"/>
            <w:noWrap/>
            <w:hideMark/>
          </w:tcPr>
          <w:p w14:paraId="411EC63D"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4483955.44</w:t>
            </w:r>
          </w:p>
        </w:tc>
        <w:tc>
          <w:tcPr>
            <w:tcW w:w="942" w:type="dxa"/>
            <w:noWrap/>
            <w:hideMark/>
          </w:tcPr>
          <w:p w14:paraId="54A7E927"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3151.058</w:t>
            </w:r>
          </w:p>
        </w:tc>
        <w:tc>
          <w:tcPr>
            <w:tcW w:w="768" w:type="dxa"/>
            <w:noWrap/>
            <w:hideMark/>
          </w:tcPr>
          <w:p w14:paraId="48A85E0D"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12.826</w:t>
            </w:r>
          </w:p>
        </w:tc>
      </w:tr>
      <w:tr w:rsidR="002E034B" w:rsidRPr="002E034B" w14:paraId="75F0AE42" w14:textId="77777777" w:rsidTr="00C5423A">
        <w:trPr>
          <w:trHeight w:val="260"/>
        </w:trPr>
        <w:tc>
          <w:tcPr>
            <w:tcW w:w="1518" w:type="dxa"/>
            <w:noWrap/>
            <w:hideMark/>
          </w:tcPr>
          <w:p w14:paraId="1C96392B"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 - Greenville</w:t>
            </w:r>
          </w:p>
        </w:tc>
        <w:tc>
          <w:tcPr>
            <w:tcW w:w="1192" w:type="dxa"/>
            <w:noWrap/>
            <w:hideMark/>
          </w:tcPr>
          <w:p w14:paraId="4A1BF1C6"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Greenville</w:t>
            </w:r>
          </w:p>
        </w:tc>
        <w:tc>
          <w:tcPr>
            <w:tcW w:w="515" w:type="dxa"/>
            <w:noWrap/>
            <w:hideMark/>
          </w:tcPr>
          <w:p w14:paraId="2D1719E3"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w:t>
            </w:r>
          </w:p>
        </w:tc>
        <w:tc>
          <w:tcPr>
            <w:tcW w:w="816" w:type="dxa"/>
            <w:noWrap/>
            <w:hideMark/>
          </w:tcPr>
          <w:p w14:paraId="6A48F4F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221595</w:t>
            </w:r>
          </w:p>
        </w:tc>
        <w:tc>
          <w:tcPr>
            <w:tcW w:w="904" w:type="dxa"/>
            <w:noWrap/>
            <w:hideMark/>
          </w:tcPr>
          <w:p w14:paraId="0BEA062B"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1712100</w:t>
            </w:r>
          </w:p>
        </w:tc>
        <w:tc>
          <w:tcPr>
            <w:tcW w:w="942" w:type="dxa"/>
            <w:noWrap/>
            <w:hideMark/>
          </w:tcPr>
          <w:p w14:paraId="2BFB44B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1188.958</w:t>
            </w:r>
          </w:p>
        </w:tc>
        <w:tc>
          <w:tcPr>
            <w:tcW w:w="1118" w:type="dxa"/>
            <w:noWrap/>
            <w:hideMark/>
          </w:tcPr>
          <w:p w14:paraId="6187D095"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2720653</w:t>
            </w:r>
          </w:p>
        </w:tc>
        <w:tc>
          <w:tcPr>
            <w:tcW w:w="942" w:type="dxa"/>
            <w:noWrap/>
            <w:hideMark/>
          </w:tcPr>
          <w:p w14:paraId="3259D57F"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1889.342</w:t>
            </w:r>
          </w:p>
        </w:tc>
        <w:tc>
          <w:tcPr>
            <w:tcW w:w="768" w:type="dxa"/>
            <w:noWrap/>
            <w:hideMark/>
          </w:tcPr>
          <w:p w14:paraId="3B603C28"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7.726</w:t>
            </w:r>
          </w:p>
        </w:tc>
      </w:tr>
      <w:tr w:rsidR="002E034B" w:rsidRPr="002E034B" w14:paraId="0A6E63B9" w14:textId="77777777" w:rsidTr="00C5423A">
        <w:trPr>
          <w:trHeight w:val="260"/>
        </w:trPr>
        <w:tc>
          <w:tcPr>
            <w:tcW w:w="1518" w:type="dxa"/>
            <w:noWrap/>
            <w:hideMark/>
          </w:tcPr>
          <w:p w14:paraId="2D5A111D"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 - Knoxville</w:t>
            </w:r>
          </w:p>
        </w:tc>
        <w:tc>
          <w:tcPr>
            <w:tcW w:w="1192" w:type="dxa"/>
            <w:noWrap/>
            <w:hideMark/>
          </w:tcPr>
          <w:p w14:paraId="734F582E"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Knoxville</w:t>
            </w:r>
          </w:p>
        </w:tc>
        <w:tc>
          <w:tcPr>
            <w:tcW w:w="515" w:type="dxa"/>
            <w:noWrap/>
            <w:hideMark/>
          </w:tcPr>
          <w:p w14:paraId="45F6C3F6"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TN</w:t>
            </w:r>
          </w:p>
        </w:tc>
        <w:tc>
          <w:tcPr>
            <w:tcW w:w="816" w:type="dxa"/>
            <w:noWrap/>
            <w:hideMark/>
          </w:tcPr>
          <w:p w14:paraId="26C899E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391360</w:t>
            </w:r>
          </w:p>
        </w:tc>
        <w:tc>
          <w:tcPr>
            <w:tcW w:w="904" w:type="dxa"/>
            <w:noWrap/>
            <w:hideMark/>
          </w:tcPr>
          <w:p w14:paraId="78C4C4BF"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3648035</w:t>
            </w:r>
          </w:p>
        </w:tc>
        <w:tc>
          <w:tcPr>
            <w:tcW w:w="942" w:type="dxa"/>
            <w:noWrap/>
            <w:hideMark/>
          </w:tcPr>
          <w:p w14:paraId="2FBCDC6F"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1678.801</w:t>
            </w:r>
          </w:p>
        </w:tc>
        <w:tc>
          <w:tcPr>
            <w:tcW w:w="1118" w:type="dxa"/>
            <w:noWrap/>
            <w:hideMark/>
          </w:tcPr>
          <w:p w14:paraId="7B614A57"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5628765.79</w:t>
            </w:r>
          </w:p>
        </w:tc>
        <w:tc>
          <w:tcPr>
            <w:tcW w:w="942" w:type="dxa"/>
            <w:noWrap/>
            <w:hideMark/>
          </w:tcPr>
          <w:p w14:paraId="5E6DD86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2590.32</w:t>
            </w:r>
          </w:p>
        </w:tc>
        <w:tc>
          <w:tcPr>
            <w:tcW w:w="768" w:type="dxa"/>
            <w:noWrap/>
            <w:hideMark/>
          </w:tcPr>
          <w:p w14:paraId="3713B75E"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9.321</w:t>
            </w:r>
          </w:p>
        </w:tc>
      </w:tr>
      <w:tr w:rsidR="002E034B" w:rsidRPr="002E034B" w14:paraId="688503E6" w14:textId="77777777" w:rsidTr="00C5423A">
        <w:trPr>
          <w:trHeight w:val="260"/>
        </w:trPr>
        <w:tc>
          <w:tcPr>
            <w:tcW w:w="1518" w:type="dxa"/>
            <w:noWrap/>
            <w:hideMark/>
          </w:tcPr>
          <w:p w14:paraId="47F46A2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 - Raleigh</w:t>
            </w:r>
          </w:p>
        </w:tc>
        <w:tc>
          <w:tcPr>
            <w:tcW w:w="1192" w:type="dxa"/>
            <w:noWrap/>
            <w:hideMark/>
          </w:tcPr>
          <w:p w14:paraId="06983721"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Raleigh</w:t>
            </w:r>
          </w:p>
        </w:tc>
        <w:tc>
          <w:tcPr>
            <w:tcW w:w="515" w:type="dxa"/>
            <w:noWrap/>
            <w:hideMark/>
          </w:tcPr>
          <w:p w14:paraId="188796E0"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NC</w:t>
            </w:r>
          </w:p>
        </w:tc>
        <w:tc>
          <w:tcPr>
            <w:tcW w:w="816" w:type="dxa"/>
            <w:noWrap/>
            <w:hideMark/>
          </w:tcPr>
          <w:p w14:paraId="24B3D775"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555041</w:t>
            </w:r>
          </w:p>
        </w:tc>
        <w:tc>
          <w:tcPr>
            <w:tcW w:w="904" w:type="dxa"/>
            <w:noWrap/>
            <w:hideMark/>
          </w:tcPr>
          <w:p w14:paraId="225D734E"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2246097</w:t>
            </w:r>
          </w:p>
        </w:tc>
        <w:tc>
          <w:tcPr>
            <w:tcW w:w="942" w:type="dxa"/>
            <w:noWrap/>
            <w:hideMark/>
          </w:tcPr>
          <w:p w14:paraId="761D3BF8"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1184.65</w:t>
            </w:r>
          </w:p>
        </w:tc>
        <w:tc>
          <w:tcPr>
            <w:tcW w:w="1118" w:type="dxa"/>
            <w:noWrap/>
            <w:hideMark/>
          </w:tcPr>
          <w:p w14:paraId="5A92819E"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7169602.51</w:t>
            </w:r>
          </w:p>
        </w:tc>
        <w:tc>
          <w:tcPr>
            <w:tcW w:w="942" w:type="dxa"/>
            <w:noWrap/>
            <w:hideMark/>
          </w:tcPr>
          <w:p w14:paraId="41837339"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3781.436</w:t>
            </w:r>
          </w:p>
        </w:tc>
        <w:tc>
          <w:tcPr>
            <w:tcW w:w="768" w:type="dxa"/>
            <w:noWrap/>
            <w:hideMark/>
          </w:tcPr>
          <w:p w14:paraId="6AE82FF7"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4.047</w:t>
            </w:r>
          </w:p>
        </w:tc>
      </w:tr>
      <w:tr w:rsidR="002E034B" w:rsidRPr="002E034B" w14:paraId="45D00CDB" w14:textId="77777777" w:rsidTr="00C5423A">
        <w:trPr>
          <w:trHeight w:val="260"/>
        </w:trPr>
        <w:tc>
          <w:tcPr>
            <w:tcW w:w="1518" w:type="dxa"/>
            <w:noWrap/>
            <w:hideMark/>
          </w:tcPr>
          <w:p w14:paraId="51F3816B"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 - Spartanburg</w:t>
            </w:r>
          </w:p>
        </w:tc>
        <w:tc>
          <w:tcPr>
            <w:tcW w:w="1192" w:type="dxa"/>
            <w:noWrap/>
            <w:hideMark/>
          </w:tcPr>
          <w:p w14:paraId="05B8D12C"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Spartanburg</w:t>
            </w:r>
          </w:p>
        </w:tc>
        <w:tc>
          <w:tcPr>
            <w:tcW w:w="515" w:type="dxa"/>
            <w:noWrap/>
            <w:hideMark/>
          </w:tcPr>
          <w:p w14:paraId="1E3D3CA9" w14:textId="77777777" w:rsidR="002E034B" w:rsidRPr="002E034B" w:rsidRDefault="002E034B">
            <w:pPr>
              <w:rPr>
                <w:rFonts w:ascii="Avenir Next" w:hAnsi="Avenir Next" w:cs="Arial"/>
                <w:color w:val="212121"/>
                <w:sz w:val="16"/>
                <w:szCs w:val="16"/>
              </w:rPr>
            </w:pPr>
            <w:r w:rsidRPr="002E034B">
              <w:rPr>
                <w:rFonts w:ascii="Avenir Next" w:hAnsi="Avenir Next" w:cs="Arial"/>
                <w:color w:val="212121"/>
                <w:sz w:val="16"/>
                <w:szCs w:val="16"/>
              </w:rPr>
              <w:t>SC</w:t>
            </w:r>
          </w:p>
        </w:tc>
        <w:tc>
          <w:tcPr>
            <w:tcW w:w="816" w:type="dxa"/>
            <w:noWrap/>
            <w:hideMark/>
          </w:tcPr>
          <w:p w14:paraId="2E4CD14C"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112001</w:t>
            </w:r>
          </w:p>
        </w:tc>
        <w:tc>
          <w:tcPr>
            <w:tcW w:w="904" w:type="dxa"/>
            <w:noWrap/>
            <w:hideMark/>
          </w:tcPr>
          <w:p w14:paraId="54062966"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2222916</w:t>
            </w:r>
          </w:p>
        </w:tc>
        <w:tc>
          <w:tcPr>
            <w:tcW w:w="942" w:type="dxa"/>
            <w:noWrap/>
            <w:hideMark/>
          </w:tcPr>
          <w:p w14:paraId="0B6F114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2751.134</w:t>
            </w:r>
          </w:p>
        </w:tc>
        <w:tc>
          <w:tcPr>
            <w:tcW w:w="1118" w:type="dxa"/>
            <w:noWrap/>
            <w:hideMark/>
          </w:tcPr>
          <w:p w14:paraId="3EF5FDB3"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2892592.43</w:t>
            </w:r>
          </w:p>
        </w:tc>
        <w:tc>
          <w:tcPr>
            <w:tcW w:w="942" w:type="dxa"/>
            <w:noWrap/>
            <w:hideMark/>
          </w:tcPr>
          <w:p w14:paraId="7E128501" w14:textId="77777777" w:rsidR="002E034B" w:rsidRPr="002E034B" w:rsidRDefault="002E034B">
            <w:pPr>
              <w:jc w:val="right"/>
              <w:rPr>
                <w:rFonts w:ascii="Avenir Next" w:hAnsi="Avenir Next" w:cs="Arial"/>
                <w:color w:val="212121"/>
                <w:sz w:val="16"/>
                <w:szCs w:val="16"/>
              </w:rPr>
            </w:pPr>
            <w:r w:rsidRPr="002E034B">
              <w:rPr>
                <w:rFonts w:ascii="Avenir Next" w:hAnsi="Avenir Next" w:cs="Arial"/>
                <w:color w:val="212121"/>
                <w:sz w:val="16"/>
                <w:szCs w:val="16"/>
              </w:rPr>
              <w:t>3579.941</w:t>
            </w:r>
          </w:p>
        </w:tc>
        <w:tc>
          <w:tcPr>
            <w:tcW w:w="768" w:type="dxa"/>
            <w:noWrap/>
            <w:hideMark/>
          </w:tcPr>
          <w:p w14:paraId="2785746C" w14:textId="77777777" w:rsidR="002E034B" w:rsidRPr="002E034B" w:rsidRDefault="002E034B">
            <w:pPr>
              <w:jc w:val="right"/>
              <w:rPr>
                <w:rFonts w:ascii="Avenir Next" w:hAnsi="Avenir Next" w:cs="Arial"/>
                <w:b/>
                <w:bCs/>
                <w:color w:val="212121"/>
                <w:sz w:val="16"/>
                <w:szCs w:val="16"/>
              </w:rPr>
            </w:pPr>
            <w:r w:rsidRPr="002E034B">
              <w:rPr>
                <w:rFonts w:ascii="Avenir Next" w:hAnsi="Avenir Next" w:cs="Arial"/>
                <w:b/>
                <w:bCs/>
                <w:color w:val="212121"/>
                <w:sz w:val="16"/>
                <w:szCs w:val="16"/>
              </w:rPr>
              <w:t>19.847</w:t>
            </w:r>
          </w:p>
        </w:tc>
      </w:tr>
    </w:tbl>
    <w:p w14:paraId="47DAB909" w14:textId="77777777" w:rsidR="002E034B" w:rsidRDefault="002E034B" w:rsidP="002E034B">
      <w:pPr>
        <w:shd w:val="clear" w:color="auto" w:fill="FFFFFE"/>
        <w:spacing w:line="285" w:lineRule="atLeast"/>
        <w:rPr>
          <w:rFonts w:ascii="Avenir Next" w:hAnsi="Avenir Next" w:cs="Arial"/>
          <w:b/>
          <w:bCs/>
          <w:color w:val="212121"/>
          <w:sz w:val="16"/>
          <w:szCs w:val="16"/>
        </w:rPr>
      </w:pPr>
    </w:p>
    <w:p w14:paraId="181606A4" w14:textId="77777777" w:rsidR="002E034B" w:rsidRPr="002E034B" w:rsidRDefault="002E034B" w:rsidP="002E034B">
      <w:pPr>
        <w:shd w:val="clear" w:color="auto" w:fill="FFFFFE"/>
        <w:spacing w:line="285" w:lineRule="atLeast"/>
      </w:pPr>
    </w:p>
    <w:p w14:paraId="158153A6" w14:textId="324454B6" w:rsidR="002E034B" w:rsidRDefault="002E034B" w:rsidP="002E034B">
      <w:r>
        <w:t xml:space="preserve">Make a barplot like this: </w:t>
      </w:r>
    </w:p>
    <w:p w14:paraId="02728803" w14:textId="7ED88FE9" w:rsidR="002E034B" w:rsidRDefault="002E034B" w:rsidP="002E034B"/>
    <w:p w14:paraId="5515E005" w14:textId="61CF72BC" w:rsidR="002E034B" w:rsidRDefault="002E034B" w:rsidP="002E034B">
      <w:r>
        <w:rPr>
          <w:noProof/>
        </w:rPr>
        <w:drawing>
          <wp:inline distT="0" distB="0" distL="0" distR="0" wp14:anchorId="0E915EEB" wp14:editId="646A6C73">
            <wp:extent cx="3611245" cy="2630805"/>
            <wp:effectExtent l="0" t="0" r="0" b="0"/>
            <wp:docPr id="13" name="Picture 13"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funnel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1245" cy="2630805"/>
                    </a:xfrm>
                    <a:prstGeom prst="rect">
                      <a:avLst/>
                    </a:prstGeom>
                    <a:noFill/>
                    <a:ln>
                      <a:noFill/>
                    </a:ln>
                  </pic:spPr>
                </pic:pic>
              </a:graphicData>
            </a:graphic>
          </wp:inline>
        </w:drawing>
      </w:r>
    </w:p>
    <w:p w14:paraId="0C1F4841" w14:textId="6E7172E8" w:rsidR="002E034B" w:rsidRDefault="002E034B" w:rsidP="002E034B"/>
    <w:p w14:paraId="11521B9B" w14:textId="77777777" w:rsidR="002E034B" w:rsidRDefault="002E034B" w:rsidP="002E034B"/>
    <w:p w14:paraId="30747AD1" w14:textId="0D3890E6" w:rsidR="002E034B" w:rsidRPr="002E034B" w:rsidRDefault="002E034B" w:rsidP="002E034B">
      <w:pPr>
        <w:rPr>
          <w:color w:val="FF0000"/>
        </w:rPr>
      </w:pPr>
      <w:r w:rsidRPr="002E034B">
        <w:rPr>
          <w:color w:val="FF0000"/>
        </w:rPr>
        <w:t>Part 3 of RES</w:t>
      </w:r>
      <w:r>
        <w:rPr>
          <w:color w:val="FF0000"/>
        </w:rPr>
        <w:t>10</w:t>
      </w:r>
      <w:r w:rsidRPr="002E034B">
        <w:rPr>
          <w:color w:val="FF0000"/>
        </w:rPr>
        <w:t xml:space="preserve">: ANSWER in MARKDOWN: What if anything does this tell you about hydrocodone &amp; oxycodone prescriptions to Medicare Part D </w:t>
      </w:r>
      <w:r>
        <w:rPr>
          <w:color w:val="FF0000"/>
        </w:rPr>
        <w:t>patients by city population?</w:t>
      </w:r>
      <w:r w:rsidRPr="002E034B">
        <w:rPr>
          <w:color w:val="FF0000"/>
        </w:rPr>
        <w:t xml:space="preserve"> what additional info would make for</w:t>
      </w:r>
      <w:r>
        <w:rPr>
          <w:color w:val="FF0000"/>
        </w:rPr>
        <w:t xml:space="preserve"> more</w:t>
      </w:r>
      <w:r w:rsidRPr="002E034B">
        <w:rPr>
          <w:color w:val="FF0000"/>
        </w:rPr>
        <w:t xml:space="preserve"> interesting analysis</w:t>
      </w:r>
      <w:r>
        <w:rPr>
          <w:color w:val="FF0000"/>
        </w:rPr>
        <w:t xml:space="preserve">? </w:t>
      </w:r>
    </w:p>
    <w:p w14:paraId="59095312" w14:textId="77777777" w:rsidR="002E034B" w:rsidRDefault="002E034B" w:rsidP="002E034B"/>
    <w:p w14:paraId="6C95A957" w14:textId="77777777" w:rsidR="002E034B" w:rsidRDefault="002E034B" w:rsidP="002E034B"/>
    <w:p w14:paraId="45CD9990" w14:textId="1715B434" w:rsidR="002E034B" w:rsidRDefault="002E034B" w:rsidP="002E034B">
      <w:pPr>
        <w:pStyle w:val="Heading2"/>
      </w:pPr>
      <w:r>
        <w:t xml:space="preserve">TASK 4 Your Analysis </w:t>
      </w:r>
    </w:p>
    <w:p w14:paraId="06463578" w14:textId="199FD5EF" w:rsidR="002E034B" w:rsidRDefault="002E034B" w:rsidP="002E034B"/>
    <w:p w14:paraId="23DEF38A" w14:textId="31C7FC1E" w:rsidR="002E034B" w:rsidRDefault="002E034B" w:rsidP="002E034B">
      <w:pPr>
        <w:pStyle w:val="Heading3"/>
      </w:pPr>
      <w:r w:rsidRPr="00CD1400">
        <w:t>RES</w:t>
      </w:r>
      <w:r>
        <w:t>11</w:t>
      </w:r>
      <w:r w:rsidRPr="00CD1400">
        <w:t>: Title “</w:t>
      </w:r>
      <w:r>
        <w:t>your analysis</w:t>
      </w:r>
      <w:r w:rsidRPr="00CD1400">
        <w:t>”</w:t>
      </w:r>
    </w:p>
    <w:p w14:paraId="601FEBA1" w14:textId="77777777" w:rsidR="002E034B" w:rsidRPr="002E034B" w:rsidRDefault="002E034B" w:rsidP="002E034B"/>
    <w:p w14:paraId="39C664A1" w14:textId="47803599" w:rsidR="002E034B" w:rsidRDefault="002E034B" w:rsidP="002E034B">
      <w:pPr>
        <w:pStyle w:val="Heading3"/>
      </w:pPr>
      <w:r w:rsidRPr="002E034B">
        <w:t>RES12: Title “your analysis”</w:t>
      </w:r>
    </w:p>
    <w:p w14:paraId="1C95141D" w14:textId="77777777" w:rsidR="002E034B" w:rsidRPr="002E034B" w:rsidRDefault="002E034B" w:rsidP="002E034B"/>
    <w:p w14:paraId="79DA6DE4" w14:textId="149E16C9" w:rsidR="002E034B" w:rsidRDefault="002E034B" w:rsidP="002E034B">
      <w:pPr>
        <w:pStyle w:val="Heading3"/>
      </w:pPr>
      <w:r w:rsidRPr="00CD1400">
        <w:lastRenderedPageBreak/>
        <w:t>RES</w:t>
      </w:r>
      <w:r>
        <w:t>13</w:t>
      </w:r>
      <w:r w:rsidRPr="00CD1400">
        <w:t>: Title “</w:t>
      </w:r>
      <w:r>
        <w:t>your analysis</w:t>
      </w:r>
      <w:r w:rsidRPr="00CD1400">
        <w:t>”</w:t>
      </w:r>
    </w:p>
    <w:p w14:paraId="0FDCC868" w14:textId="77777777" w:rsidR="002E034B" w:rsidRPr="002E034B" w:rsidRDefault="002E034B" w:rsidP="002E034B"/>
    <w:p w14:paraId="0CFF1961" w14:textId="77777777" w:rsidR="002E034B" w:rsidRDefault="002E034B" w:rsidP="002E034B">
      <w:pPr>
        <w:pStyle w:val="Heading3"/>
      </w:pPr>
      <w:r w:rsidRPr="00CD1400">
        <w:t>RES</w:t>
      </w:r>
      <w:r>
        <w:t>14</w:t>
      </w:r>
      <w:r w:rsidRPr="00CD1400">
        <w:t>: Title “</w:t>
      </w:r>
      <w:r>
        <w:t>your analysis</w:t>
      </w:r>
      <w:r w:rsidRPr="00CD1400">
        <w:t>”</w:t>
      </w:r>
    </w:p>
    <w:p w14:paraId="31174B6A" w14:textId="317D5D8E" w:rsidR="002E034B" w:rsidRDefault="002E034B" w:rsidP="002E034B"/>
    <w:p w14:paraId="508C2B48" w14:textId="77777777" w:rsidR="002E034B" w:rsidRDefault="002E034B" w:rsidP="002E034B">
      <w:pPr>
        <w:pStyle w:val="Heading3"/>
      </w:pPr>
      <w:r w:rsidRPr="00CD1400">
        <w:t>RES</w:t>
      </w:r>
      <w:r>
        <w:t>15</w:t>
      </w:r>
      <w:r w:rsidRPr="00CD1400">
        <w:t>: Title “</w:t>
      </w:r>
      <w:r>
        <w:t>your analysis</w:t>
      </w:r>
      <w:r w:rsidRPr="00CD1400">
        <w:t>”</w:t>
      </w:r>
    </w:p>
    <w:p w14:paraId="383FAB09" w14:textId="34259791" w:rsidR="002E034B" w:rsidRDefault="002E034B" w:rsidP="002E034B">
      <w:pPr>
        <w:pStyle w:val="Heading3"/>
      </w:pPr>
    </w:p>
    <w:p w14:paraId="73259271" w14:textId="146406D9" w:rsidR="002E034B" w:rsidRPr="00B046D1" w:rsidRDefault="002E034B" w:rsidP="002E034B">
      <w:pPr>
        <w:pStyle w:val="Heading2"/>
      </w:pPr>
      <w:r>
        <w:t>Executive Summary</w:t>
      </w:r>
    </w:p>
    <w:p w14:paraId="328A5F92" w14:textId="77777777" w:rsidR="002E034B" w:rsidRDefault="002E034B" w:rsidP="002E034B">
      <w:r>
        <w:t xml:space="preserve">Write a short (1 – 2 page) executive summary on your thoughts of the analysis and what kinds of conclusions if any can we draw/ derive from this data? What would likely make this analysis more interesting? In your opinion does it make sense that there can be drastically different rates of opiate prescriptions by city? What struck you the most about opiate and non-opiate prescriptions? </w:t>
      </w:r>
    </w:p>
    <w:p w14:paraId="21346C25" w14:textId="77777777" w:rsidR="002E034B" w:rsidRPr="002E034B" w:rsidRDefault="002E034B" w:rsidP="002E034B"/>
    <w:p w14:paraId="3B0483F8" w14:textId="5C677E95" w:rsidR="002E034B" w:rsidRDefault="002E034B" w:rsidP="002E034B"/>
    <w:p w14:paraId="09700C79" w14:textId="3949FC57" w:rsidR="002E034B" w:rsidRDefault="002E034B" w:rsidP="002E034B">
      <w:pPr>
        <w:pStyle w:val="Heading1"/>
      </w:pPr>
      <w:r>
        <w:t>TURN IN</w:t>
      </w:r>
    </w:p>
    <w:p w14:paraId="324F31A3" w14:textId="1C573B72" w:rsidR="002E034B" w:rsidRDefault="002E034B" w:rsidP="002E034B"/>
    <w:p w14:paraId="18362100" w14:textId="4AAD74CE" w:rsidR="002E034B" w:rsidRDefault="002E034B" w:rsidP="002E034B">
      <w:r>
        <w:t>You should submit the following:</w:t>
      </w:r>
    </w:p>
    <w:p w14:paraId="7B66D3D5" w14:textId="77777777" w:rsidR="002E034B" w:rsidRDefault="002E034B" w:rsidP="002E034B"/>
    <w:p w14:paraId="2A9CABE4" w14:textId="489F100B" w:rsidR="002E034B" w:rsidRDefault="002E034B" w:rsidP="002E034B">
      <w:pPr>
        <w:pStyle w:val="ListParagraph"/>
        <w:numPr>
          <w:ilvl w:val="0"/>
          <w:numId w:val="42"/>
        </w:numPr>
      </w:pPr>
      <w:r w:rsidRPr="00B53E66">
        <w:rPr>
          <w:b/>
          <w:bCs/>
        </w:rPr>
        <w:t>Notebook</w:t>
      </w:r>
      <w:r w:rsidR="00F5451E">
        <w:rPr>
          <w:b/>
          <w:bCs/>
        </w:rPr>
        <w:t xml:space="preserve"> (in HTML)</w:t>
      </w:r>
      <w:r>
        <w:t xml:space="preserve"> appropriately formatted and organized so that I can follow it</w:t>
      </w:r>
    </w:p>
    <w:p w14:paraId="3925FA83" w14:textId="745359F1" w:rsidR="00C67029" w:rsidRDefault="00C67029" w:rsidP="00C67029">
      <w:pPr>
        <w:pStyle w:val="ListParagraph"/>
        <w:numPr>
          <w:ilvl w:val="1"/>
          <w:numId w:val="42"/>
        </w:numPr>
      </w:pPr>
      <w:r>
        <w:t xml:space="preserve">Each question should have a markdown cell with ## RES01 for example </w:t>
      </w:r>
    </w:p>
    <w:p w14:paraId="3CAE69FD" w14:textId="659EF7C7" w:rsidR="00C67029" w:rsidRDefault="00C67029" w:rsidP="00C67029">
      <w:pPr>
        <w:pStyle w:val="ListParagraph"/>
        <w:numPr>
          <w:ilvl w:val="1"/>
          <w:numId w:val="42"/>
        </w:numPr>
      </w:pPr>
      <w:r>
        <w:t xml:space="preserve">Each question should produce a TABLE and at least 1 CHART </w:t>
      </w:r>
    </w:p>
    <w:p w14:paraId="5C21BA9B" w14:textId="77777777" w:rsidR="002E034B" w:rsidRDefault="002E034B" w:rsidP="002E034B">
      <w:pPr>
        <w:pStyle w:val="ListParagraph"/>
      </w:pPr>
    </w:p>
    <w:p w14:paraId="2DE12FDB" w14:textId="1BCA9C8C" w:rsidR="002E034B" w:rsidRDefault="002E034B" w:rsidP="002E034B">
      <w:pPr>
        <w:pStyle w:val="ListParagraph"/>
        <w:numPr>
          <w:ilvl w:val="0"/>
          <w:numId w:val="42"/>
        </w:numPr>
      </w:pPr>
      <w:r w:rsidRPr="00B53E66">
        <w:rPr>
          <w:b/>
          <w:bCs/>
        </w:rPr>
        <w:t>Word doc</w:t>
      </w:r>
      <w:r>
        <w:t xml:space="preserve"> with your executive summary </w:t>
      </w:r>
    </w:p>
    <w:p w14:paraId="59903CC2" w14:textId="461910FC" w:rsidR="002E034B" w:rsidRPr="002E034B" w:rsidRDefault="002E034B" w:rsidP="002E034B">
      <w:r>
        <w:t xml:space="preserve"> </w:t>
      </w:r>
    </w:p>
    <w:sectPr w:rsidR="002E034B" w:rsidRPr="002E034B" w:rsidSect="004E1AED">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0229" w14:textId="77777777" w:rsidR="002D7E91" w:rsidRDefault="002D7E91">
      <w:r>
        <w:separator/>
      </w:r>
    </w:p>
  </w:endnote>
  <w:endnote w:type="continuationSeparator" w:id="0">
    <w:p w14:paraId="49052F0F" w14:textId="77777777" w:rsidR="002D7E91" w:rsidRDefault="002D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venir Next">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464F4E9D" w14:textId="77777777" w:rsidR="00A36CE9" w:rsidRDefault="00A36CE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20A8" w14:textId="77777777" w:rsidR="002D7E91" w:rsidRDefault="002D7E91">
      <w:r>
        <w:separator/>
      </w:r>
    </w:p>
  </w:footnote>
  <w:footnote w:type="continuationSeparator" w:id="0">
    <w:p w14:paraId="5A9D2E7D" w14:textId="77777777" w:rsidR="002D7E91" w:rsidRDefault="002D7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30439"/>
    <w:multiLevelType w:val="hybridMultilevel"/>
    <w:tmpl w:val="5E9A990A"/>
    <w:lvl w:ilvl="0" w:tplc="E0F494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A119B0"/>
    <w:multiLevelType w:val="hybridMultilevel"/>
    <w:tmpl w:val="48601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92F26"/>
    <w:multiLevelType w:val="hybridMultilevel"/>
    <w:tmpl w:val="222E7F84"/>
    <w:lvl w:ilvl="0" w:tplc="E0F494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9F5476"/>
    <w:multiLevelType w:val="hybridMultilevel"/>
    <w:tmpl w:val="0C34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07AD2"/>
    <w:multiLevelType w:val="hybridMultilevel"/>
    <w:tmpl w:val="381CF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6D6B70"/>
    <w:multiLevelType w:val="hybridMultilevel"/>
    <w:tmpl w:val="DA940DA0"/>
    <w:lvl w:ilvl="0" w:tplc="9D986EE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5D3467"/>
    <w:multiLevelType w:val="hybridMultilevel"/>
    <w:tmpl w:val="5030D956"/>
    <w:lvl w:ilvl="0" w:tplc="25E2C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4B02E4"/>
    <w:multiLevelType w:val="hybridMultilevel"/>
    <w:tmpl w:val="11F43BFE"/>
    <w:lvl w:ilvl="0" w:tplc="E0F4942E">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263B96"/>
    <w:multiLevelType w:val="hybridMultilevel"/>
    <w:tmpl w:val="48D0B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850BD"/>
    <w:multiLevelType w:val="hybridMultilevel"/>
    <w:tmpl w:val="2416D468"/>
    <w:lvl w:ilvl="0" w:tplc="E0F494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E2166B"/>
    <w:multiLevelType w:val="hybridMultilevel"/>
    <w:tmpl w:val="B4803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A10C1"/>
    <w:multiLevelType w:val="hybridMultilevel"/>
    <w:tmpl w:val="D430EEB0"/>
    <w:lvl w:ilvl="0" w:tplc="9D986E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1080E15"/>
    <w:multiLevelType w:val="hybridMultilevel"/>
    <w:tmpl w:val="2B10739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453FEB"/>
    <w:multiLevelType w:val="hybridMultilevel"/>
    <w:tmpl w:val="D9368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001C9"/>
    <w:multiLevelType w:val="hybridMultilevel"/>
    <w:tmpl w:val="5F1413EC"/>
    <w:lvl w:ilvl="0" w:tplc="25E2C2D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401E9"/>
    <w:multiLevelType w:val="hybridMultilevel"/>
    <w:tmpl w:val="E7DEF5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97F3628"/>
    <w:multiLevelType w:val="hybridMultilevel"/>
    <w:tmpl w:val="48D0B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0140C3"/>
    <w:multiLevelType w:val="hybridMultilevel"/>
    <w:tmpl w:val="58E2641A"/>
    <w:lvl w:ilvl="0" w:tplc="E0F4942E">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A273C8"/>
    <w:multiLevelType w:val="hybridMultilevel"/>
    <w:tmpl w:val="E4EA8CA2"/>
    <w:lvl w:ilvl="0" w:tplc="8582568E">
      <w:start w:val="1"/>
      <w:numFmt w:val="lowerLetter"/>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1421B"/>
    <w:multiLevelType w:val="hybridMultilevel"/>
    <w:tmpl w:val="8D789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86B80"/>
    <w:multiLevelType w:val="hybridMultilevel"/>
    <w:tmpl w:val="6382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F80B49"/>
    <w:multiLevelType w:val="hybridMultilevel"/>
    <w:tmpl w:val="A3CEA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3504F2"/>
    <w:multiLevelType w:val="hybridMultilevel"/>
    <w:tmpl w:val="B3E4D884"/>
    <w:lvl w:ilvl="0" w:tplc="25E2C2D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E26447A"/>
    <w:multiLevelType w:val="hybridMultilevel"/>
    <w:tmpl w:val="8D5EF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39032917">
    <w:abstractNumId w:val="28"/>
  </w:num>
  <w:num w:numId="2" w16cid:durableId="1030960470">
    <w:abstractNumId w:val="14"/>
  </w:num>
  <w:num w:numId="3" w16cid:durableId="842015676">
    <w:abstractNumId w:val="27"/>
  </w:num>
  <w:num w:numId="4" w16cid:durableId="408356055">
    <w:abstractNumId w:val="16"/>
  </w:num>
  <w:num w:numId="5" w16cid:durableId="1692535246">
    <w:abstractNumId w:val="37"/>
  </w:num>
  <w:num w:numId="6" w16cid:durableId="10377948">
    <w:abstractNumId w:val="39"/>
  </w:num>
  <w:num w:numId="7" w16cid:durableId="1930506205">
    <w:abstractNumId w:val="36"/>
  </w:num>
  <w:num w:numId="8" w16cid:durableId="951866611">
    <w:abstractNumId w:val="41"/>
  </w:num>
  <w:num w:numId="9" w16cid:durableId="867762882">
    <w:abstractNumId w:val="9"/>
  </w:num>
  <w:num w:numId="10" w16cid:durableId="1207327610">
    <w:abstractNumId w:val="7"/>
  </w:num>
  <w:num w:numId="11" w16cid:durableId="1454590029">
    <w:abstractNumId w:val="6"/>
  </w:num>
  <w:num w:numId="12" w16cid:durableId="1181624202">
    <w:abstractNumId w:val="5"/>
  </w:num>
  <w:num w:numId="13" w16cid:durableId="1069693559">
    <w:abstractNumId w:val="4"/>
  </w:num>
  <w:num w:numId="14" w16cid:durableId="1840540692">
    <w:abstractNumId w:val="8"/>
  </w:num>
  <w:num w:numId="15" w16cid:durableId="773945133">
    <w:abstractNumId w:val="3"/>
  </w:num>
  <w:num w:numId="16" w16cid:durableId="1838229474">
    <w:abstractNumId w:val="2"/>
  </w:num>
  <w:num w:numId="17" w16cid:durableId="566501618">
    <w:abstractNumId w:val="1"/>
  </w:num>
  <w:num w:numId="18" w16cid:durableId="974800749">
    <w:abstractNumId w:val="0"/>
  </w:num>
  <w:num w:numId="19" w16cid:durableId="1284070543">
    <w:abstractNumId w:val="11"/>
  </w:num>
  <w:num w:numId="20" w16cid:durableId="1606041040">
    <w:abstractNumId w:val="32"/>
  </w:num>
  <w:num w:numId="21" w16cid:durableId="680742129">
    <w:abstractNumId w:val="40"/>
  </w:num>
  <w:num w:numId="22" w16cid:durableId="1943027227">
    <w:abstractNumId w:val="35"/>
  </w:num>
  <w:num w:numId="23" w16cid:durableId="1329598936">
    <w:abstractNumId w:val="24"/>
  </w:num>
  <w:num w:numId="24" w16cid:durableId="1450471519">
    <w:abstractNumId w:val="23"/>
  </w:num>
  <w:num w:numId="25" w16cid:durableId="2005156981">
    <w:abstractNumId w:val="21"/>
  </w:num>
  <w:num w:numId="26" w16cid:durableId="1174492765">
    <w:abstractNumId w:val="15"/>
  </w:num>
  <w:num w:numId="27" w16cid:durableId="1905287112">
    <w:abstractNumId w:val="12"/>
  </w:num>
  <w:num w:numId="28" w16cid:durableId="1088310718">
    <w:abstractNumId w:val="19"/>
  </w:num>
  <w:num w:numId="29" w16cid:durableId="788816588">
    <w:abstractNumId w:val="31"/>
  </w:num>
  <w:num w:numId="30" w16cid:durableId="409423420">
    <w:abstractNumId w:val="10"/>
  </w:num>
  <w:num w:numId="31" w16cid:durableId="398402323">
    <w:abstractNumId w:val="29"/>
  </w:num>
  <w:num w:numId="32" w16cid:durableId="1172768019">
    <w:abstractNumId w:val="17"/>
  </w:num>
  <w:num w:numId="33" w16cid:durableId="2144232260">
    <w:abstractNumId w:val="25"/>
  </w:num>
  <w:num w:numId="34" w16cid:durableId="1736925497">
    <w:abstractNumId w:val="20"/>
  </w:num>
  <w:num w:numId="35" w16cid:durableId="419453828">
    <w:abstractNumId w:val="13"/>
  </w:num>
  <w:num w:numId="36" w16cid:durableId="94178741">
    <w:abstractNumId w:val="18"/>
  </w:num>
  <w:num w:numId="37" w16cid:durableId="210965476">
    <w:abstractNumId w:val="26"/>
  </w:num>
  <w:num w:numId="38" w16cid:durableId="238373121">
    <w:abstractNumId w:val="38"/>
  </w:num>
  <w:num w:numId="39" w16cid:durableId="2019842245">
    <w:abstractNumId w:val="33"/>
  </w:num>
  <w:num w:numId="40" w16cid:durableId="1233542948">
    <w:abstractNumId w:val="34"/>
  </w:num>
  <w:num w:numId="41" w16cid:durableId="1582521975">
    <w:abstractNumId w:val="30"/>
  </w:num>
  <w:num w:numId="42" w16cid:durableId="15361123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8C"/>
    <w:rsid w:val="00016619"/>
    <w:rsid w:val="00027417"/>
    <w:rsid w:val="000A1D17"/>
    <w:rsid w:val="00194DF6"/>
    <w:rsid w:val="001D3BEA"/>
    <w:rsid w:val="0024064D"/>
    <w:rsid w:val="0027464B"/>
    <w:rsid w:val="0028227F"/>
    <w:rsid w:val="002D7E91"/>
    <w:rsid w:val="002E034B"/>
    <w:rsid w:val="002E0CDC"/>
    <w:rsid w:val="00302F8E"/>
    <w:rsid w:val="003363B1"/>
    <w:rsid w:val="00356FB6"/>
    <w:rsid w:val="003572ED"/>
    <w:rsid w:val="003C0489"/>
    <w:rsid w:val="003C3B3D"/>
    <w:rsid w:val="003C47B2"/>
    <w:rsid w:val="003E3036"/>
    <w:rsid w:val="00413DBB"/>
    <w:rsid w:val="004170FE"/>
    <w:rsid w:val="004419CC"/>
    <w:rsid w:val="004E1AED"/>
    <w:rsid w:val="004E4164"/>
    <w:rsid w:val="004F060D"/>
    <w:rsid w:val="00547A09"/>
    <w:rsid w:val="005516F5"/>
    <w:rsid w:val="0059707A"/>
    <w:rsid w:val="005C12A5"/>
    <w:rsid w:val="005F1F8A"/>
    <w:rsid w:val="00693113"/>
    <w:rsid w:val="0069732A"/>
    <w:rsid w:val="006C7216"/>
    <w:rsid w:val="00705924"/>
    <w:rsid w:val="0070770A"/>
    <w:rsid w:val="0079279E"/>
    <w:rsid w:val="007D0341"/>
    <w:rsid w:val="007F7C9D"/>
    <w:rsid w:val="00812862"/>
    <w:rsid w:val="0086663F"/>
    <w:rsid w:val="008869BB"/>
    <w:rsid w:val="008D6977"/>
    <w:rsid w:val="009673CB"/>
    <w:rsid w:val="00971182"/>
    <w:rsid w:val="009B19D8"/>
    <w:rsid w:val="009F4D96"/>
    <w:rsid w:val="00A1310C"/>
    <w:rsid w:val="00A36CE9"/>
    <w:rsid w:val="00A832B5"/>
    <w:rsid w:val="00A9417E"/>
    <w:rsid w:val="00AE0E90"/>
    <w:rsid w:val="00B53E66"/>
    <w:rsid w:val="00BD2304"/>
    <w:rsid w:val="00C5423A"/>
    <w:rsid w:val="00C67029"/>
    <w:rsid w:val="00CF0E1F"/>
    <w:rsid w:val="00D373E1"/>
    <w:rsid w:val="00D47A97"/>
    <w:rsid w:val="00D54116"/>
    <w:rsid w:val="00D83C4E"/>
    <w:rsid w:val="00DA4C86"/>
    <w:rsid w:val="00DE5049"/>
    <w:rsid w:val="00E06850"/>
    <w:rsid w:val="00E17E7B"/>
    <w:rsid w:val="00E7218C"/>
    <w:rsid w:val="00F42839"/>
    <w:rsid w:val="00F50F0A"/>
    <w:rsid w:val="00F5451E"/>
    <w:rsid w:val="00F7439F"/>
    <w:rsid w:val="00F83F35"/>
    <w:rsid w:val="00F8510E"/>
    <w:rsid w:val="00F96E26"/>
    <w:rsid w:val="00FF46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4448"/>
  <w15:docId w15:val="{7047E926-FE91-4DCA-A2A9-83E0615C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4B"/>
    <w:pPr>
      <w:spacing w:before="0"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170FE"/>
    <w:rPr>
      <w:color w:val="005DBA" w:themeColor="hyperlink"/>
      <w:u w:val="single"/>
    </w:rPr>
  </w:style>
  <w:style w:type="paragraph" w:styleId="ListParagraph">
    <w:name w:val="List Paragraph"/>
    <w:basedOn w:val="Normal"/>
    <w:uiPriority w:val="34"/>
    <w:unhideWhenUsed/>
    <w:qFormat/>
    <w:rsid w:val="00693113"/>
    <w:pPr>
      <w:ind w:left="720"/>
      <w:contextualSpacing/>
    </w:pPr>
  </w:style>
  <w:style w:type="paragraph" w:customStyle="1" w:styleId="Code">
    <w:name w:val="Code"/>
    <w:basedOn w:val="Normal"/>
    <w:link w:val="CodeChar"/>
    <w:qFormat/>
    <w:rsid w:val="00016619"/>
    <w:pPr>
      <w:pBdr>
        <w:top w:val="single" w:sz="4" w:space="1" w:color="auto"/>
        <w:left w:val="single" w:sz="4" w:space="4" w:color="auto"/>
        <w:bottom w:val="single" w:sz="4" w:space="1" w:color="auto"/>
        <w:right w:val="single" w:sz="4" w:space="4" w:color="auto"/>
      </w:pBdr>
      <w:spacing w:line="276" w:lineRule="auto"/>
    </w:pPr>
    <w:rPr>
      <w:rFonts w:ascii="Courier New" w:hAnsi="Courier New"/>
    </w:rPr>
  </w:style>
  <w:style w:type="character" w:customStyle="1" w:styleId="CodeChar">
    <w:name w:val="Code Char"/>
    <w:basedOn w:val="DefaultParagraphFont"/>
    <w:link w:val="Code"/>
    <w:rsid w:val="00016619"/>
    <w:rPr>
      <w:rFonts w:ascii="Courier New" w:hAnsi="Courier New"/>
    </w:rPr>
  </w:style>
  <w:style w:type="character" w:styleId="UnresolvedMention">
    <w:name w:val="Unresolved Mention"/>
    <w:basedOn w:val="DefaultParagraphFont"/>
    <w:uiPriority w:val="99"/>
    <w:semiHidden/>
    <w:unhideWhenUsed/>
    <w:rsid w:val="00302F8E"/>
    <w:rPr>
      <w:color w:val="605E5C"/>
      <w:shd w:val="clear" w:color="auto" w:fill="E1DFDD"/>
    </w:rPr>
  </w:style>
  <w:style w:type="character" w:styleId="FollowedHyperlink">
    <w:name w:val="FollowedHyperlink"/>
    <w:basedOn w:val="DefaultParagraphFont"/>
    <w:uiPriority w:val="99"/>
    <w:semiHidden/>
    <w:unhideWhenUsed/>
    <w:rsid w:val="00302F8E"/>
    <w:rPr>
      <w:color w:val="6C606A" w:themeColor="followedHyperlink"/>
      <w:u w:val="single"/>
    </w:rPr>
  </w:style>
  <w:style w:type="character" w:customStyle="1" w:styleId="mtk1">
    <w:name w:val="mtk1"/>
    <w:basedOn w:val="DefaultParagraphFont"/>
    <w:rsid w:val="00302F8E"/>
  </w:style>
  <w:style w:type="character" w:customStyle="1" w:styleId="mtk26">
    <w:name w:val="mtk26"/>
    <w:basedOn w:val="DefaultParagraphFont"/>
    <w:rsid w:val="00302F8E"/>
  </w:style>
  <w:style w:type="character" w:customStyle="1" w:styleId="mtk6">
    <w:name w:val="mtk6"/>
    <w:basedOn w:val="DefaultParagraphFont"/>
    <w:rsid w:val="00302F8E"/>
  </w:style>
  <w:style w:type="character" w:customStyle="1" w:styleId="mtk16">
    <w:name w:val="mtk16"/>
    <w:basedOn w:val="DefaultParagraphFont"/>
    <w:rsid w:val="00302F8E"/>
  </w:style>
  <w:style w:type="character" w:customStyle="1" w:styleId="mtk19">
    <w:name w:val="mtk19"/>
    <w:basedOn w:val="DefaultParagraphFont"/>
    <w:rsid w:val="00302F8E"/>
  </w:style>
  <w:style w:type="character" w:customStyle="1" w:styleId="mtk15">
    <w:name w:val="mtk15"/>
    <w:basedOn w:val="DefaultParagraphFont"/>
    <w:rsid w:val="00302F8E"/>
  </w:style>
  <w:style w:type="character" w:customStyle="1" w:styleId="mtk12">
    <w:name w:val="mtk12"/>
    <w:basedOn w:val="DefaultParagraphFont"/>
    <w:rsid w:val="00302F8E"/>
  </w:style>
  <w:style w:type="character" w:customStyle="1" w:styleId="n">
    <w:name w:val="n"/>
    <w:basedOn w:val="DefaultParagraphFont"/>
    <w:rsid w:val="00302F8E"/>
  </w:style>
  <w:style w:type="character" w:customStyle="1" w:styleId="o">
    <w:name w:val="o"/>
    <w:basedOn w:val="DefaultParagraphFont"/>
    <w:rsid w:val="00302F8E"/>
  </w:style>
  <w:style w:type="character" w:customStyle="1" w:styleId="p">
    <w:name w:val="p"/>
    <w:basedOn w:val="DefaultParagraphFont"/>
    <w:rsid w:val="00302F8E"/>
  </w:style>
  <w:style w:type="character" w:customStyle="1" w:styleId="s1">
    <w:name w:val="s1"/>
    <w:basedOn w:val="DefaultParagraphFont"/>
    <w:rsid w:val="00302F8E"/>
  </w:style>
  <w:style w:type="character" w:customStyle="1" w:styleId="se">
    <w:name w:val="se"/>
    <w:basedOn w:val="DefaultParagraphFont"/>
    <w:rsid w:val="00302F8E"/>
  </w:style>
  <w:style w:type="character" w:customStyle="1" w:styleId="c1">
    <w:name w:val="c1"/>
    <w:basedOn w:val="DefaultParagraphFont"/>
    <w:rsid w:val="00302F8E"/>
  </w:style>
  <w:style w:type="character" w:customStyle="1" w:styleId="nb">
    <w:name w:val="nb"/>
    <w:basedOn w:val="DefaultParagraphFont"/>
    <w:rsid w:val="00302F8E"/>
  </w:style>
  <w:style w:type="table" w:styleId="GridTable5Dark">
    <w:name w:val="Grid Table 5 Dark"/>
    <w:basedOn w:val="TableNormal"/>
    <w:uiPriority w:val="50"/>
    <w:rsid w:val="00302F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GridTable5Dark-Accent5">
    <w:name w:val="Grid Table 5 Dark Accent 5"/>
    <w:basedOn w:val="TableNormal"/>
    <w:uiPriority w:val="50"/>
    <w:rsid w:val="00302F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1Light">
    <w:name w:val="Grid Table 1 Light"/>
    <w:basedOn w:val="TableNormal"/>
    <w:uiPriority w:val="46"/>
    <w:rsid w:val="00302F8E"/>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E034B"/>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GridTable2-Accent5">
    <w:name w:val="Grid Table 2 Accent 5"/>
    <w:basedOn w:val="TableNormal"/>
    <w:uiPriority w:val="47"/>
    <w:rsid w:val="002E034B"/>
    <w:pPr>
      <w:spacing w:after="0"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PlainTable3">
    <w:name w:val="Plain Table 3"/>
    <w:basedOn w:val="TableNormal"/>
    <w:uiPriority w:val="43"/>
    <w:rsid w:val="002E034B"/>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147">
      <w:bodyDiv w:val="1"/>
      <w:marLeft w:val="0"/>
      <w:marRight w:val="0"/>
      <w:marTop w:val="0"/>
      <w:marBottom w:val="0"/>
      <w:divBdr>
        <w:top w:val="none" w:sz="0" w:space="0" w:color="auto"/>
        <w:left w:val="none" w:sz="0" w:space="0" w:color="auto"/>
        <w:bottom w:val="none" w:sz="0" w:space="0" w:color="auto"/>
        <w:right w:val="none" w:sz="0" w:space="0" w:color="auto"/>
      </w:divBdr>
      <w:divsChild>
        <w:div w:id="868028706">
          <w:marLeft w:val="0"/>
          <w:marRight w:val="0"/>
          <w:marTop w:val="0"/>
          <w:marBottom w:val="0"/>
          <w:divBdr>
            <w:top w:val="none" w:sz="0" w:space="0" w:color="auto"/>
            <w:left w:val="none" w:sz="0" w:space="0" w:color="auto"/>
            <w:bottom w:val="none" w:sz="0" w:space="0" w:color="auto"/>
            <w:right w:val="none" w:sz="0" w:space="0" w:color="auto"/>
          </w:divBdr>
          <w:divsChild>
            <w:div w:id="1303731075">
              <w:marLeft w:val="0"/>
              <w:marRight w:val="0"/>
              <w:marTop w:val="0"/>
              <w:marBottom w:val="0"/>
              <w:divBdr>
                <w:top w:val="none" w:sz="0" w:space="0" w:color="auto"/>
                <w:left w:val="none" w:sz="0" w:space="0" w:color="auto"/>
                <w:bottom w:val="none" w:sz="0" w:space="0" w:color="auto"/>
                <w:right w:val="none" w:sz="0" w:space="0" w:color="auto"/>
              </w:divBdr>
              <w:divsChild>
                <w:div w:id="911355092">
                  <w:marLeft w:val="0"/>
                  <w:marRight w:val="0"/>
                  <w:marTop w:val="0"/>
                  <w:marBottom w:val="0"/>
                  <w:divBdr>
                    <w:top w:val="none" w:sz="0" w:space="0" w:color="auto"/>
                    <w:left w:val="none" w:sz="0" w:space="0" w:color="auto"/>
                    <w:bottom w:val="none" w:sz="0" w:space="0" w:color="auto"/>
                    <w:right w:val="none" w:sz="0" w:space="0" w:color="auto"/>
                  </w:divBdr>
                  <w:divsChild>
                    <w:div w:id="1218778485">
                      <w:marLeft w:val="0"/>
                      <w:marRight w:val="0"/>
                      <w:marTop w:val="0"/>
                      <w:marBottom w:val="0"/>
                      <w:divBdr>
                        <w:top w:val="none" w:sz="0" w:space="0" w:color="auto"/>
                        <w:left w:val="none" w:sz="0" w:space="0" w:color="auto"/>
                        <w:bottom w:val="none" w:sz="0" w:space="0" w:color="auto"/>
                        <w:right w:val="none" w:sz="0" w:space="0" w:color="auto"/>
                      </w:divBdr>
                      <w:divsChild>
                        <w:div w:id="988555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3605178">
              <w:marLeft w:val="0"/>
              <w:marRight w:val="120"/>
              <w:marTop w:val="150"/>
              <w:marBottom w:val="0"/>
              <w:divBdr>
                <w:top w:val="none" w:sz="0" w:space="0" w:color="auto"/>
                <w:left w:val="none" w:sz="0" w:space="0" w:color="auto"/>
                <w:bottom w:val="none" w:sz="0" w:space="0" w:color="auto"/>
                <w:right w:val="none" w:sz="0" w:space="0" w:color="auto"/>
              </w:divBdr>
              <w:divsChild>
                <w:div w:id="674310286">
                  <w:marLeft w:val="0"/>
                  <w:marRight w:val="0"/>
                  <w:marTop w:val="0"/>
                  <w:marBottom w:val="0"/>
                  <w:divBdr>
                    <w:top w:val="none" w:sz="0" w:space="0" w:color="auto"/>
                    <w:left w:val="none" w:sz="0" w:space="0" w:color="auto"/>
                    <w:bottom w:val="none" w:sz="0" w:space="0" w:color="auto"/>
                    <w:right w:val="none" w:sz="0" w:space="0" w:color="auto"/>
                  </w:divBdr>
                  <w:divsChild>
                    <w:div w:id="1012685414">
                      <w:marLeft w:val="0"/>
                      <w:marRight w:val="0"/>
                      <w:marTop w:val="0"/>
                      <w:marBottom w:val="0"/>
                      <w:divBdr>
                        <w:top w:val="none" w:sz="0" w:space="0" w:color="auto"/>
                        <w:left w:val="none" w:sz="0" w:space="0" w:color="auto"/>
                        <w:bottom w:val="none" w:sz="0" w:space="0" w:color="auto"/>
                        <w:right w:val="none" w:sz="0" w:space="0" w:color="auto"/>
                      </w:divBdr>
                      <w:divsChild>
                        <w:div w:id="477722947">
                          <w:marLeft w:val="0"/>
                          <w:marRight w:val="0"/>
                          <w:marTop w:val="0"/>
                          <w:marBottom w:val="0"/>
                          <w:divBdr>
                            <w:top w:val="none" w:sz="0" w:space="0" w:color="auto"/>
                            <w:left w:val="none" w:sz="0" w:space="0" w:color="auto"/>
                            <w:bottom w:val="none" w:sz="0" w:space="0" w:color="auto"/>
                            <w:right w:val="none" w:sz="0" w:space="0" w:color="auto"/>
                          </w:divBdr>
                          <w:divsChild>
                            <w:div w:id="1991985007">
                              <w:marLeft w:val="0"/>
                              <w:marRight w:val="0"/>
                              <w:marTop w:val="0"/>
                              <w:marBottom w:val="0"/>
                              <w:divBdr>
                                <w:top w:val="none" w:sz="0" w:space="0" w:color="auto"/>
                                <w:left w:val="none" w:sz="0" w:space="0" w:color="auto"/>
                                <w:bottom w:val="none" w:sz="0" w:space="0" w:color="auto"/>
                                <w:right w:val="none" w:sz="0" w:space="0" w:color="auto"/>
                              </w:divBdr>
                              <w:divsChild>
                                <w:div w:id="946305826">
                                  <w:marLeft w:val="0"/>
                                  <w:marRight w:val="0"/>
                                  <w:marTop w:val="0"/>
                                  <w:marBottom w:val="0"/>
                                  <w:divBdr>
                                    <w:top w:val="none" w:sz="0" w:space="0" w:color="auto"/>
                                    <w:left w:val="none" w:sz="0" w:space="0" w:color="auto"/>
                                    <w:bottom w:val="none" w:sz="0" w:space="0" w:color="auto"/>
                                    <w:right w:val="none" w:sz="0" w:space="0" w:color="auto"/>
                                  </w:divBdr>
                                  <w:divsChild>
                                    <w:div w:id="835996595">
                                      <w:marLeft w:val="0"/>
                                      <w:marRight w:val="0"/>
                                      <w:marTop w:val="0"/>
                                      <w:marBottom w:val="0"/>
                                      <w:divBdr>
                                        <w:top w:val="none" w:sz="0" w:space="0" w:color="auto"/>
                                        <w:left w:val="none" w:sz="0" w:space="0" w:color="auto"/>
                                        <w:bottom w:val="none" w:sz="0" w:space="0" w:color="auto"/>
                                        <w:right w:val="none" w:sz="0" w:space="0" w:color="auto"/>
                                      </w:divBdr>
                                      <w:divsChild>
                                        <w:div w:id="1726022431">
                                          <w:marLeft w:val="0"/>
                                          <w:marRight w:val="0"/>
                                          <w:marTop w:val="0"/>
                                          <w:marBottom w:val="0"/>
                                          <w:divBdr>
                                            <w:top w:val="none" w:sz="0" w:space="0" w:color="auto"/>
                                            <w:left w:val="none" w:sz="0" w:space="0" w:color="auto"/>
                                            <w:bottom w:val="none" w:sz="0" w:space="0" w:color="auto"/>
                                            <w:right w:val="none" w:sz="0" w:space="0" w:color="auto"/>
                                          </w:divBdr>
                                        </w:div>
                                        <w:div w:id="1193222431">
                                          <w:marLeft w:val="0"/>
                                          <w:marRight w:val="0"/>
                                          <w:marTop w:val="0"/>
                                          <w:marBottom w:val="0"/>
                                          <w:divBdr>
                                            <w:top w:val="none" w:sz="0" w:space="0" w:color="auto"/>
                                            <w:left w:val="none" w:sz="0" w:space="0" w:color="auto"/>
                                            <w:bottom w:val="none" w:sz="0" w:space="0" w:color="auto"/>
                                            <w:right w:val="none" w:sz="0" w:space="0" w:color="auto"/>
                                          </w:divBdr>
                                        </w:div>
                                        <w:div w:id="711541322">
                                          <w:marLeft w:val="0"/>
                                          <w:marRight w:val="0"/>
                                          <w:marTop w:val="0"/>
                                          <w:marBottom w:val="0"/>
                                          <w:divBdr>
                                            <w:top w:val="none" w:sz="0" w:space="0" w:color="auto"/>
                                            <w:left w:val="none" w:sz="0" w:space="0" w:color="auto"/>
                                            <w:bottom w:val="none" w:sz="0" w:space="0" w:color="auto"/>
                                            <w:right w:val="none" w:sz="0" w:space="0" w:color="auto"/>
                                          </w:divBdr>
                                        </w:div>
                                        <w:div w:id="643973032">
                                          <w:marLeft w:val="0"/>
                                          <w:marRight w:val="0"/>
                                          <w:marTop w:val="0"/>
                                          <w:marBottom w:val="0"/>
                                          <w:divBdr>
                                            <w:top w:val="none" w:sz="0" w:space="0" w:color="auto"/>
                                            <w:left w:val="none" w:sz="0" w:space="0" w:color="auto"/>
                                            <w:bottom w:val="none" w:sz="0" w:space="0" w:color="auto"/>
                                            <w:right w:val="none" w:sz="0" w:space="0" w:color="auto"/>
                                          </w:divBdr>
                                        </w:div>
                                        <w:div w:id="882012974">
                                          <w:marLeft w:val="0"/>
                                          <w:marRight w:val="0"/>
                                          <w:marTop w:val="0"/>
                                          <w:marBottom w:val="0"/>
                                          <w:divBdr>
                                            <w:top w:val="none" w:sz="0" w:space="0" w:color="auto"/>
                                            <w:left w:val="none" w:sz="0" w:space="0" w:color="auto"/>
                                            <w:bottom w:val="none" w:sz="0" w:space="0" w:color="auto"/>
                                            <w:right w:val="none" w:sz="0" w:space="0" w:color="auto"/>
                                          </w:divBdr>
                                        </w:div>
                                        <w:div w:id="1709259121">
                                          <w:marLeft w:val="0"/>
                                          <w:marRight w:val="0"/>
                                          <w:marTop w:val="0"/>
                                          <w:marBottom w:val="0"/>
                                          <w:divBdr>
                                            <w:top w:val="none" w:sz="0" w:space="0" w:color="auto"/>
                                            <w:left w:val="none" w:sz="0" w:space="0" w:color="auto"/>
                                            <w:bottom w:val="none" w:sz="0" w:space="0" w:color="auto"/>
                                            <w:right w:val="none" w:sz="0" w:space="0" w:color="auto"/>
                                          </w:divBdr>
                                        </w:div>
                                        <w:div w:id="1168407052">
                                          <w:marLeft w:val="0"/>
                                          <w:marRight w:val="0"/>
                                          <w:marTop w:val="0"/>
                                          <w:marBottom w:val="0"/>
                                          <w:divBdr>
                                            <w:top w:val="none" w:sz="0" w:space="0" w:color="auto"/>
                                            <w:left w:val="none" w:sz="0" w:space="0" w:color="auto"/>
                                            <w:bottom w:val="none" w:sz="0" w:space="0" w:color="auto"/>
                                            <w:right w:val="none" w:sz="0" w:space="0" w:color="auto"/>
                                          </w:divBdr>
                                        </w:div>
                                        <w:div w:id="9911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041450">
          <w:marLeft w:val="0"/>
          <w:marRight w:val="0"/>
          <w:marTop w:val="0"/>
          <w:marBottom w:val="0"/>
          <w:divBdr>
            <w:top w:val="none" w:sz="0" w:space="0" w:color="auto"/>
            <w:left w:val="none" w:sz="0" w:space="0" w:color="auto"/>
            <w:bottom w:val="none" w:sz="0" w:space="0" w:color="auto"/>
            <w:right w:val="none" w:sz="0" w:space="0" w:color="auto"/>
          </w:divBdr>
          <w:divsChild>
            <w:div w:id="29843170">
              <w:marLeft w:val="0"/>
              <w:marRight w:val="0"/>
              <w:marTop w:val="15"/>
              <w:marBottom w:val="0"/>
              <w:divBdr>
                <w:top w:val="none" w:sz="0" w:space="0" w:color="auto"/>
                <w:left w:val="none" w:sz="0" w:space="0" w:color="auto"/>
                <w:bottom w:val="none" w:sz="0" w:space="0" w:color="auto"/>
                <w:right w:val="none" w:sz="0" w:space="0" w:color="auto"/>
              </w:divBdr>
              <w:divsChild>
                <w:div w:id="671570547">
                  <w:marLeft w:val="0"/>
                  <w:marRight w:val="15"/>
                  <w:marTop w:val="0"/>
                  <w:marBottom w:val="0"/>
                  <w:divBdr>
                    <w:top w:val="none" w:sz="0" w:space="0" w:color="auto"/>
                    <w:left w:val="none" w:sz="0" w:space="0" w:color="auto"/>
                    <w:bottom w:val="none" w:sz="0" w:space="0" w:color="auto"/>
                    <w:right w:val="none" w:sz="0" w:space="0" w:color="auto"/>
                  </w:divBdr>
                  <w:divsChild>
                    <w:div w:id="1972205757">
                      <w:marLeft w:val="0"/>
                      <w:marRight w:val="0"/>
                      <w:marTop w:val="0"/>
                      <w:marBottom w:val="0"/>
                      <w:divBdr>
                        <w:top w:val="none" w:sz="0" w:space="0" w:color="auto"/>
                        <w:left w:val="none" w:sz="0" w:space="0" w:color="auto"/>
                        <w:bottom w:val="none" w:sz="0" w:space="0" w:color="auto"/>
                        <w:right w:val="none" w:sz="0" w:space="0" w:color="auto"/>
                      </w:divBdr>
                      <w:divsChild>
                        <w:div w:id="1693845764">
                          <w:marLeft w:val="0"/>
                          <w:marRight w:val="0"/>
                          <w:marTop w:val="0"/>
                          <w:marBottom w:val="0"/>
                          <w:divBdr>
                            <w:top w:val="none" w:sz="0" w:space="0" w:color="auto"/>
                            <w:left w:val="none" w:sz="0" w:space="0" w:color="auto"/>
                            <w:bottom w:val="none" w:sz="0" w:space="0" w:color="auto"/>
                            <w:right w:val="none" w:sz="0" w:space="0" w:color="auto"/>
                          </w:divBdr>
                          <w:divsChild>
                            <w:div w:id="1915822285">
                              <w:marLeft w:val="0"/>
                              <w:marRight w:val="0"/>
                              <w:marTop w:val="0"/>
                              <w:marBottom w:val="0"/>
                              <w:divBdr>
                                <w:top w:val="none" w:sz="0" w:space="0" w:color="auto"/>
                                <w:left w:val="none" w:sz="0" w:space="0" w:color="auto"/>
                                <w:bottom w:val="none" w:sz="0" w:space="0" w:color="auto"/>
                                <w:right w:val="none" w:sz="0" w:space="0" w:color="auto"/>
                              </w:divBdr>
                              <w:divsChild>
                                <w:div w:id="873153527">
                                  <w:marLeft w:val="0"/>
                                  <w:marRight w:val="0"/>
                                  <w:marTop w:val="0"/>
                                  <w:marBottom w:val="0"/>
                                  <w:divBdr>
                                    <w:top w:val="none" w:sz="0" w:space="0" w:color="auto"/>
                                    <w:left w:val="none" w:sz="0" w:space="0" w:color="auto"/>
                                    <w:bottom w:val="none" w:sz="0" w:space="0" w:color="auto"/>
                                    <w:right w:val="none" w:sz="0" w:space="0" w:color="auto"/>
                                  </w:divBdr>
                                  <w:divsChild>
                                    <w:div w:id="1146436909">
                                      <w:marLeft w:val="0"/>
                                      <w:marRight w:val="0"/>
                                      <w:marTop w:val="0"/>
                                      <w:marBottom w:val="0"/>
                                      <w:divBdr>
                                        <w:top w:val="none" w:sz="0" w:space="0" w:color="auto"/>
                                        <w:left w:val="none" w:sz="0" w:space="0" w:color="auto"/>
                                        <w:bottom w:val="none" w:sz="0" w:space="0" w:color="auto"/>
                                        <w:right w:val="none" w:sz="0" w:space="0" w:color="auto"/>
                                      </w:divBdr>
                                    </w:div>
                                    <w:div w:id="2042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7370">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4552002">
      <w:bodyDiv w:val="1"/>
      <w:marLeft w:val="0"/>
      <w:marRight w:val="0"/>
      <w:marTop w:val="0"/>
      <w:marBottom w:val="0"/>
      <w:divBdr>
        <w:top w:val="none" w:sz="0" w:space="0" w:color="auto"/>
        <w:left w:val="none" w:sz="0" w:space="0" w:color="auto"/>
        <w:bottom w:val="none" w:sz="0" w:space="0" w:color="auto"/>
        <w:right w:val="none" w:sz="0" w:space="0" w:color="auto"/>
      </w:divBdr>
      <w:divsChild>
        <w:div w:id="1335305305">
          <w:marLeft w:val="0"/>
          <w:marRight w:val="0"/>
          <w:marTop w:val="0"/>
          <w:marBottom w:val="0"/>
          <w:divBdr>
            <w:top w:val="none" w:sz="0" w:space="0" w:color="auto"/>
            <w:left w:val="none" w:sz="0" w:space="0" w:color="auto"/>
            <w:bottom w:val="none" w:sz="0" w:space="0" w:color="auto"/>
            <w:right w:val="none" w:sz="0" w:space="0" w:color="auto"/>
          </w:divBdr>
          <w:divsChild>
            <w:div w:id="6220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249">
      <w:bodyDiv w:val="1"/>
      <w:marLeft w:val="0"/>
      <w:marRight w:val="0"/>
      <w:marTop w:val="0"/>
      <w:marBottom w:val="0"/>
      <w:divBdr>
        <w:top w:val="none" w:sz="0" w:space="0" w:color="auto"/>
        <w:left w:val="none" w:sz="0" w:space="0" w:color="auto"/>
        <w:bottom w:val="none" w:sz="0" w:space="0" w:color="auto"/>
        <w:right w:val="none" w:sz="0" w:space="0" w:color="auto"/>
      </w:divBdr>
      <w:divsChild>
        <w:div w:id="275598728">
          <w:marLeft w:val="0"/>
          <w:marRight w:val="0"/>
          <w:marTop w:val="0"/>
          <w:marBottom w:val="0"/>
          <w:divBdr>
            <w:top w:val="none" w:sz="0" w:space="0" w:color="auto"/>
            <w:left w:val="none" w:sz="0" w:space="0" w:color="auto"/>
            <w:bottom w:val="none" w:sz="0" w:space="0" w:color="auto"/>
            <w:right w:val="none" w:sz="0" w:space="0" w:color="auto"/>
          </w:divBdr>
          <w:divsChild>
            <w:div w:id="1725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631">
      <w:bodyDiv w:val="1"/>
      <w:marLeft w:val="0"/>
      <w:marRight w:val="0"/>
      <w:marTop w:val="0"/>
      <w:marBottom w:val="0"/>
      <w:divBdr>
        <w:top w:val="none" w:sz="0" w:space="0" w:color="auto"/>
        <w:left w:val="none" w:sz="0" w:space="0" w:color="auto"/>
        <w:bottom w:val="none" w:sz="0" w:space="0" w:color="auto"/>
        <w:right w:val="none" w:sz="0" w:space="0" w:color="auto"/>
      </w:divBdr>
      <w:divsChild>
        <w:div w:id="118569891">
          <w:marLeft w:val="0"/>
          <w:marRight w:val="0"/>
          <w:marTop w:val="0"/>
          <w:marBottom w:val="0"/>
          <w:divBdr>
            <w:top w:val="none" w:sz="0" w:space="0" w:color="auto"/>
            <w:left w:val="none" w:sz="0" w:space="0" w:color="auto"/>
            <w:bottom w:val="none" w:sz="0" w:space="0" w:color="auto"/>
            <w:right w:val="none" w:sz="0" w:space="0" w:color="auto"/>
          </w:divBdr>
          <w:divsChild>
            <w:div w:id="12916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4976">
      <w:bodyDiv w:val="1"/>
      <w:marLeft w:val="0"/>
      <w:marRight w:val="0"/>
      <w:marTop w:val="0"/>
      <w:marBottom w:val="0"/>
      <w:divBdr>
        <w:top w:val="none" w:sz="0" w:space="0" w:color="auto"/>
        <w:left w:val="none" w:sz="0" w:space="0" w:color="auto"/>
        <w:bottom w:val="none" w:sz="0" w:space="0" w:color="auto"/>
        <w:right w:val="none" w:sz="0" w:space="0" w:color="auto"/>
      </w:divBdr>
      <w:divsChild>
        <w:div w:id="1428382861">
          <w:marLeft w:val="0"/>
          <w:marRight w:val="0"/>
          <w:marTop w:val="0"/>
          <w:marBottom w:val="0"/>
          <w:divBdr>
            <w:top w:val="none" w:sz="0" w:space="0" w:color="auto"/>
            <w:left w:val="none" w:sz="0" w:space="0" w:color="auto"/>
            <w:bottom w:val="none" w:sz="0" w:space="0" w:color="auto"/>
            <w:right w:val="none" w:sz="0" w:space="0" w:color="auto"/>
          </w:divBdr>
          <w:divsChild>
            <w:div w:id="631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665">
      <w:bodyDiv w:val="1"/>
      <w:marLeft w:val="0"/>
      <w:marRight w:val="0"/>
      <w:marTop w:val="0"/>
      <w:marBottom w:val="0"/>
      <w:divBdr>
        <w:top w:val="none" w:sz="0" w:space="0" w:color="auto"/>
        <w:left w:val="none" w:sz="0" w:space="0" w:color="auto"/>
        <w:bottom w:val="none" w:sz="0" w:space="0" w:color="auto"/>
        <w:right w:val="none" w:sz="0" w:space="0" w:color="auto"/>
      </w:divBdr>
      <w:divsChild>
        <w:div w:id="526912403">
          <w:marLeft w:val="0"/>
          <w:marRight w:val="0"/>
          <w:marTop w:val="0"/>
          <w:marBottom w:val="0"/>
          <w:divBdr>
            <w:top w:val="none" w:sz="0" w:space="0" w:color="auto"/>
            <w:left w:val="none" w:sz="0" w:space="0" w:color="auto"/>
            <w:bottom w:val="none" w:sz="0" w:space="0" w:color="auto"/>
            <w:right w:val="none" w:sz="0" w:space="0" w:color="auto"/>
          </w:divBdr>
          <w:divsChild>
            <w:div w:id="15488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3118">
      <w:bodyDiv w:val="1"/>
      <w:marLeft w:val="0"/>
      <w:marRight w:val="0"/>
      <w:marTop w:val="0"/>
      <w:marBottom w:val="0"/>
      <w:divBdr>
        <w:top w:val="none" w:sz="0" w:space="0" w:color="auto"/>
        <w:left w:val="none" w:sz="0" w:space="0" w:color="auto"/>
        <w:bottom w:val="none" w:sz="0" w:space="0" w:color="auto"/>
        <w:right w:val="none" w:sz="0" w:space="0" w:color="auto"/>
      </w:divBdr>
      <w:divsChild>
        <w:div w:id="1710182105">
          <w:marLeft w:val="0"/>
          <w:marRight w:val="0"/>
          <w:marTop w:val="0"/>
          <w:marBottom w:val="0"/>
          <w:divBdr>
            <w:top w:val="none" w:sz="0" w:space="0" w:color="auto"/>
            <w:left w:val="none" w:sz="0" w:space="0" w:color="auto"/>
            <w:bottom w:val="none" w:sz="0" w:space="0" w:color="auto"/>
            <w:right w:val="none" w:sz="0" w:space="0" w:color="auto"/>
          </w:divBdr>
          <w:divsChild>
            <w:div w:id="1680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31">
      <w:bodyDiv w:val="1"/>
      <w:marLeft w:val="0"/>
      <w:marRight w:val="0"/>
      <w:marTop w:val="0"/>
      <w:marBottom w:val="0"/>
      <w:divBdr>
        <w:top w:val="none" w:sz="0" w:space="0" w:color="auto"/>
        <w:left w:val="none" w:sz="0" w:space="0" w:color="auto"/>
        <w:bottom w:val="none" w:sz="0" w:space="0" w:color="auto"/>
        <w:right w:val="none" w:sz="0" w:space="0" w:color="auto"/>
      </w:divBdr>
    </w:div>
    <w:div w:id="176189127">
      <w:bodyDiv w:val="1"/>
      <w:marLeft w:val="0"/>
      <w:marRight w:val="0"/>
      <w:marTop w:val="0"/>
      <w:marBottom w:val="0"/>
      <w:divBdr>
        <w:top w:val="none" w:sz="0" w:space="0" w:color="auto"/>
        <w:left w:val="none" w:sz="0" w:space="0" w:color="auto"/>
        <w:bottom w:val="none" w:sz="0" w:space="0" w:color="auto"/>
        <w:right w:val="none" w:sz="0" w:space="0" w:color="auto"/>
      </w:divBdr>
      <w:divsChild>
        <w:div w:id="296223851">
          <w:marLeft w:val="0"/>
          <w:marRight w:val="0"/>
          <w:marTop w:val="0"/>
          <w:marBottom w:val="0"/>
          <w:divBdr>
            <w:top w:val="none" w:sz="0" w:space="0" w:color="auto"/>
            <w:left w:val="none" w:sz="0" w:space="0" w:color="auto"/>
            <w:bottom w:val="none" w:sz="0" w:space="0" w:color="auto"/>
            <w:right w:val="none" w:sz="0" w:space="0" w:color="auto"/>
          </w:divBdr>
          <w:divsChild>
            <w:div w:id="2969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996">
      <w:bodyDiv w:val="1"/>
      <w:marLeft w:val="0"/>
      <w:marRight w:val="0"/>
      <w:marTop w:val="0"/>
      <w:marBottom w:val="0"/>
      <w:divBdr>
        <w:top w:val="none" w:sz="0" w:space="0" w:color="auto"/>
        <w:left w:val="none" w:sz="0" w:space="0" w:color="auto"/>
        <w:bottom w:val="none" w:sz="0" w:space="0" w:color="auto"/>
        <w:right w:val="none" w:sz="0" w:space="0" w:color="auto"/>
      </w:divBdr>
      <w:divsChild>
        <w:div w:id="1649355686">
          <w:marLeft w:val="0"/>
          <w:marRight w:val="0"/>
          <w:marTop w:val="0"/>
          <w:marBottom w:val="0"/>
          <w:divBdr>
            <w:top w:val="none" w:sz="0" w:space="0" w:color="auto"/>
            <w:left w:val="none" w:sz="0" w:space="0" w:color="auto"/>
            <w:bottom w:val="none" w:sz="0" w:space="0" w:color="auto"/>
            <w:right w:val="none" w:sz="0" w:space="0" w:color="auto"/>
          </w:divBdr>
          <w:divsChild>
            <w:div w:id="12303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5377">
      <w:bodyDiv w:val="1"/>
      <w:marLeft w:val="0"/>
      <w:marRight w:val="0"/>
      <w:marTop w:val="0"/>
      <w:marBottom w:val="0"/>
      <w:divBdr>
        <w:top w:val="none" w:sz="0" w:space="0" w:color="auto"/>
        <w:left w:val="none" w:sz="0" w:space="0" w:color="auto"/>
        <w:bottom w:val="none" w:sz="0" w:space="0" w:color="auto"/>
        <w:right w:val="none" w:sz="0" w:space="0" w:color="auto"/>
      </w:divBdr>
      <w:divsChild>
        <w:div w:id="615330456">
          <w:marLeft w:val="0"/>
          <w:marRight w:val="0"/>
          <w:marTop w:val="0"/>
          <w:marBottom w:val="0"/>
          <w:divBdr>
            <w:top w:val="none" w:sz="0" w:space="0" w:color="auto"/>
            <w:left w:val="none" w:sz="0" w:space="0" w:color="auto"/>
            <w:bottom w:val="none" w:sz="0" w:space="0" w:color="auto"/>
            <w:right w:val="none" w:sz="0" w:space="0" w:color="auto"/>
          </w:divBdr>
          <w:divsChild>
            <w:div w:id="67503818">
              <w:marLeft w:val="0"/>
              <w:marRight w:val="0"/>
              <w:marTop w:val="0"/>
              <w:marBottom w:val="0"/>
              <w:divBdr>
                <w:top w:val="none" w:sz="0" w:space="0" w:color="auto"/>
                <w:left w:val="none" w:sz="0" w:space="0" w:color="auto"/>
                <w:bottom w:val="none" w:sz="0" w:space="0" w:color="auto"/>
                <w:right w:val="none" w:sz="0" w:space="0" w:color="auto"/>
              </w:divBdr>
            </w:div>
            <w:div w:id="2088501751">
              <w:marLeft w:val="0"/>
              <w:marRight w:val="0"/>
              <w:marTop w:val="0"/>
              <w:marBottom w:val="0"/>
              <w:divBdr>
                <w:top w:val="none" w:sz="0" w:space="0" w:color="auto"/>
                <w:left w:val="none" w:sz="0" w:space="0" w:color="auto"/>
                <w:bottom w:val="none" w:sz="0" w:space="0" w:color="auto"/>
                <w:right w:val="none" w:sz="0" w:space="0" w:color="auto"/>
              </w:divBdr>
            </w:div>
            <w:div w:id="1943414365">
              <w:marLeft w:val="0"/>
              <w:marRight w:val="0"/>
              <w:marTop w:val="0"/>
              <w:marBottom w:val="0"/>
              <w:divBdr>
                <w:top w:val="none" w:sz="0" w:space="0" w:color="auto"/>
                <w:left w:val="none" w:sz="0" w:space="0" w:color="auto"/>
                <w:bottom w:val="none" w:sz="0" w:space="0" w:color="auto"/>
                <w:right w:val="none" w:sz="0" w:space="0" w:color="auto"/>
              </w:divBdr>
            </w:div>
            <w:div w:id="1498157045">
              <w:marLeft w:val="0"/>
              <w:marRight w:val="0"/>
              <w:marTop w:val="0"/>
              <w:marBottom w:val="0"/>
              <w:divBdr>
                <w:top w:val="none" w:sz="0" w:space="0" w:color="auto"/>
                <w:left w:val="none" w:sz="0" w:space="0" w:color="auto"/>
                <w:bottom w:val="none" w:sz="0" w:space="0" w:color="auto"/>
                <w:right w:val="none" w:sz="0" w:space="0" w:color="auto"/>
              </w:divBdr>
            </w:div>
            <w:div w:id="825588859">
              <w:marLeft w:val="0"/>
              <w:marRight w:val="0"/>
              <w:marTop w:val="0"/>
              <w:marBottom w:val="0"/>
              <w:divBdr>
                <w:top w:val="none" w:sz="0" w:space="0" w:color="auto"/>
                <w:left w:val="none" w:sz="0" w:space="0" w:color="auto"/>
                <w:bottom w:val="none" w:sz="0" w:space="0" w:color="auto"/>
                <w:right w:val="none" w:sz="0" w:space="0" w:color="auto"/>
              </w:divBdr>
            </w:div>
            <w:div w:id="887423006">
              <w:marLeft w:val="0"/>
              <w:marRight w:val="0"/>
              <w:marTop w:val="0"/>
              <w:marBottom w:val="0"/>
              <w:divBdr>
                <w:top w:val="none" w:sz="0" w:space="0" w:color="auto"/>
                <w:left w:val="none" w:sz="0" w:space="0" w:color="auto"/>
                <w:bottom w:val="none" w:sz="0" w:space="0" w:color="auto"/>
                <w:right w:val="none" w:sz="0" w:space="0" w:color="auto"/>
              </w:divBdr>
            </w:div>
            <w:div w:id="3996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915">
      <w:bodyDiv w:val="1"/>
      <w:marLeft w:val="0"/>
      <w:marRight w:val="0"/>
      <w:marTop w:val="0"/>
      <w:marBottom w:val="0"/>
      <w:divBdr>
        <w:top w:val="none" w:sz="0" w:space="0" w:color="auto"/>
        <w:left w:val="none" w:sz="0" w:space="0" w:color="auto"/>
        <w:bottom w:val="none" w:sz="0" w:space="0" w:color="auto"/>
        <w:right w:val="none" w:sz="0" w:space="0" w:color="auto"/>
      </w:divBdr>
      <w:divsChild>
        <w:div w:id="975062238">
          <w:marLeft w:val="0"/>
          <w:marRight w:val="0"/>
          <w:marTop w:val="0"/>
          <w:marBottom w:val="0"/>
          <w:divBdr>
            <w:top w:val="none" w:sz="0" w:space="0" w:color="auto"/>
            <w:left w:val="none" w:sz="0" w:space="0" w:color="auto"/>
            <w:bottom w:val="none" w:sz="0" w:space="0" w:color="auto"/>
            <w:right w:val="none" w:sz="0" w:space="0" w:color="auto"/>
          </w:divBdr>
          <w:divsChild>
            <w:div w:id="16590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1785">
      <w:bodyDiv w:val="1"/>
      <w:marLeft w:val="0"/>
      <w:marRight w:val="0"/>
      <w:marTop w:val="0"/>
      <w:marBottom w:val="0"/>
      <w:divBdr>
        <w:top w:val="none" w:sz="0" w:space="0" w:color="auto"/>
        <w:left w:val="none" w:sz="0" w:space="0" w:color="auto"/>
        <w:bottom w:val="none" w:sz="0" w:space="0" w:color="auto"/>
        <w:right w:val="none" w:sz="0" w:space="0" w:color="auto"/>
      </w:divBdr>
      <w:divsChild>
        <w:div w:id="1350788297">
          <w:marLeft w:val="0"/>
          <w:marRight w:val="0"/>
          <w:marTop w:val="0"/>
          <w:marBottom w:val="0"/>
          <w:divBdr>
            <w:top w:val="single" w:sz="2" w:space="0" w:color="D9D9E3"/>
            <w:left w:val="single" w:sz="2" w:space="0" w:color="D9D9E3"/>
            <w:bottom w:val="single" w:sz="2" w:space="0" w:color="D9D9E3"/>
            <w:right w:val="single" w:sz="2" w:space="0" w:color="D9D9E3"/>
          </w:divBdr>
          <w:divsChild>
            <w:div w:id="1000504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189397">
      <w:bodyDiv w:val="1"/>
      <w:marLeft w:val="0"/>
      <w:marRight w:val="0"/>
      <w:marTop w:val="0"/>
      <w:marBottom w:val="0"/>
      <w:divBdr>
        <w:top w:val="none" w:sz="0" w:space="0" w:color="auto"/>
        <w:left w:val="none" w:sz="0" w:space="0" w:color="auto"/>
        <w:bottom w:val="none" w:sz="0" w:space="0" w:color="auto"/>
        <w:right w:val="none" w:sz="0" w:space="0" w:color="auto"/>
      </w:divBdr>
      <w:divsChild>
        <w:div w:id="623536022">
          <w:marLeft w:val="0"/>
          <w:marRight w:val="0"/>
          <w:marTop w:val="0"/>
          <w:marBottom w:val="0"/>
          <w:divBdr>
            <w:top w:val="none" w:sz="0" w:space="0" w:color="auto"/>
            <w:left w:val="none" w:sz="0" w:space="0" w:color="auto"/>
            <w:bottom w:val="none" w:sz="0" w:space="0" w:color="auto"/>
            <w:right w:val="none" w:sz="0" w:space="0" w:color="auto"/>
          </w:divBdr>
          <w:divsChild>
            <w:div w:id="1612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568">
      <w:bodyDiv w:val="1"/>
      <w:marLeft w:val="0"/>
      <w:marRight w:val="0"/>
      <w:marTop w:val="0"/>
      <w:marBottom w:val="0"/>
      <w:divBdr>
        <w:top w:val="none" w:sz="0" w:space="0" w:color="auto"/>
        <w:left w:val="none" w:sz="0" w:space="0" w:color="auto"/>
        <w:bottom w:val="none" w:sz="0" w:space="0" w:color="auto"/>
        <w:right w:val="none" w:sz="0" w:space="0" w:color="auto"/>
      </w:divBdr>
      <w:divsChild>
        <w:div w:id="2040201360">
          <w:marLeft w:val="0"/>
          <w:marRight w:val="0"/>
          <w:marTop w:val="0"/>
          <w:marBottom w:val="0"/>
          <w:divBdr>
            <w:top w:val="none" w:sz="0" w:space="0" w:color="auto"/>
            <w:left w:val="none" w:sz="0" w:space="0" w:color="auto"/>
            <w:bottom w:val="none" w:sz="0" w:space="0" w:color="auto"/>
            <w:right w:val="none" w:sz="0" w:space="0" w:color="auto"/>
          </w:divBdr>
          <w:divsChild>
            <w:div w:id="101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4484">
      <w:bodyDiv w:val="1"/>
      <w:marLeft w:val="0"/>
      <w:marRight w:val="0"/>
      <w:marTop w:val="0"/>
      <w:marBottom w:val="0"/>
      <w:divBdr>
        <w:top w:val="none" w:sz="0" w:space="0" w:color="auto"/>
        <w:left w:val="none" w:sz="0" w:space="0" w:color="auto"/>
        <w:bottom w:val="none" w:sz="0" w:space="0" w:color="auto"/>
        <w:right w:val="none" w:sz="0" w:space="0" w:color="auto"/>
      </w:divBdr>
    </w:div>
    <w:div w:id="447622720">
      <w:bodyDiv w:val="1"/>
      <w:marLeft w:val="0"/>
      <w:marRight w:val="0"/>
      <w:marTop w:val="0"/>
      <w:marBottom w:val="0"/>
      <w:divBdr>
        <w:top w:val="none" w:sz="0" w:space="0" w:color="auto"/>
        <w:left w:val="none" w:sz="0" w:space="0" w:color="auto"/>
        <w:bottom w:val="none" w:sz="0" w:space="0" w:color="auto"/>
        <w:right w:val="none" w:sz="0" w:space="0" w:color="auto"/>
      </w:divBdr>
    </w:div>
    <w:div w:id="488714266">
      <w:bodyDiv w:val="1"/>
      <w:marLeft w:val="0"/>
      <w:marRight w:val="0"/>
      <w:marTop w:val="0"/>
      <w:marBottom w:val="0"/>
      <w:divBdr>
        <w:top w:val="none" w:sz="0" w:space="0" w:color="auto"/>
        <w:left w:val="none" w:sz="0" w:space="0" w:color="auto"/>
        <w:bottom w:val="none" w:sz="0" w:space="0" w:color="auto"/>
        <w:right w:val="none" w:sz="0" w:space="0" w:color="auto"/>
      </w:divBdr>
      <w:divsChild>
        <w:div w:id="832184189">
          <w:marLeft w:val="0"/>
          <w:marRight w:val="0"/>
          <w:marTop w:val="0"/>
          <w:marBottom w:val="0"/>
          <w:divBdr>
            <w:top w:val="none" w:sz="0" w:space="0" w:color="auto"/>
            <w:left w:val="none" w:sz="0" w:space="0" w:color="auto"/>
            <w:bottom w:val="none" w:sz="0" w:space="0" w:color="auto"/>
            <w:right w:val="none" w:sz="0" w:space="0" w:color="auto"/>
          </w:divBdr>
          <w:divsChild>
            <w:div w:id="1197504013">
              <w:marLeft w:val="0"/>
              <w:marRight w:val="0"/>
              <w:marTop w:val="0"/>
              <w:marBottom w:val="0"/>
              <w:divBdr>
                <w:top w:val="none" w:sz="0" w:space="0" w:color="auto"/>
                <w:left w:val="none" w:sz="0" w:space="0" w:color="auto"/>
                <w:bottom w:val="none" w:sz="0" w:space="0" w:color="auto"/>
                <w:right w:val="none" w:sz="0" w:space="0" w:color="auto"/>
              </w:divBdr>
            </w:div>
            <w:div w:id="18346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60">
      <w:bodyDiv w:val="1"/>
      <w:marLeft w:val="0"/>
      <w:marRight w:val="0"/>
      <w:marTop w:val="0"/>
      <w:marBottom w:val="0"/>
      <w:divBdr>
        <w:top w:val="none" w:sz="0" w:space="0" w:color="auto"/>
        <w:left w:val="none" w:sz="0" w:space="0" w:color="auto"/>
        <w:bottom w:val="none" w:sz="0" w:space="0" w:color="auto"/>
        <w:right w:val="none" w:sz="0" w:space="0" w:color="auto"/>
      </w:divBdr>
      <w:divsChild>
        <w:div w:id="742264750">
          <w:marLeft w:val="0"/>
          <w:marRight w:val="0"/>
          <w:marTop w:val="0"/>
          <w:marBottom w:val="0"/>
          <w:divBdr>
            <w:top w:val="none" w:sz="0" w:space="0" w:color="auto"/>
            <w:left w:val="none" w:sz="0" w:space="0" w:color="auto"/>
            <w:bottom w:val="none" w:sz="0" w:space="0" w:color="auto"/>
            <w:right w:val="none" w:sz="0" w:space="0" w:color="auto"/>
          </w:divBdr>
          <w:divsChild>
            <w:div w:id="10077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9875">
      <w:bodyDiv w:val="1"/>
      <w:marLeft w:val="0"/>
      <w:marRight w:val="0"/>
      <w:marTop w:val="0"/>
      <w:marBottom w:val="0"/>
      <w:divBdr>
        <w:top w:val="none" w:sz="0" w:space="0" w:color="auto"/>
        <w:left w:val="none" w:sz="0" w:space="0" w:color="auto"/>
        <w:bottom w:val="none" w:sz="0" w:space="0" w:color="auto"/>
        <w:right w:val="none" w:sz="0" w:space="0" w:color="auto"/>
      </w:divBdr>
      <w:divsChild>
        <w:div w:id="85352272">
          <w:marLeft w:val="0"/>
          <w:marRight w:val="0"/>
          <w:marTop w:val="0"/>
          <w:marBottom w:val="0"/>
          <w:divBdr>
            <w:top w:val="none" w:sz="0" w:space="0" w:color="auto"/>
            <w:left w:val="none" w:sz="0" w:space="0" w:color="auto"/>
            <w:bottom w:val="none" w:sz="0" w:space="0" w:color="auto"/>
            <w:right w:val="none" w:sz="0" w:space="0" w:color="auto"/>
          </w:divBdr>
          <w:divsChild>
            <w:div w:id="9091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36">
      <w:bodyDiv w:val="1"/>
      <w:marLeft w:val="0"/>
      <w:marRight w:val="0"/>
      <w:marTop w:val="0"/>
      <w:marBottom w:val="0"/>
      <w:divBdr>
        <w:top w:val="none" w:sz="0" w:space="0" w:color="auto"/>
        <w:left w:val="none" w:sz="0" w:space="0" w:color="auto"/>
        <w:bottom w:val="none" w:sz="0" w:space="0" w:color="auto"/>
        <w:right w:val="none" w:sz="0" w:space="0" w:color="auto"/>
      </w:divBdr>
    </w:div>
    <w:div w:id="60315360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65279311">
      <w:bodyDiv w:val="1"/>
      <w:marLeft w:val="0"/>
      <w:marRight w:val="0"/>
      <w:marTop w:val="0"/>
      <w:marBottom w:val="0"/>
      <w:divBdr>
        <w:top w:val="none" w:sz="0" w:space="0" w:color="auto"/>
        <w:left w:val="none" w:sz="0" w:space="0" w:color="auto"/>
        <w:bottom w:val="none" w:sz="0" w:space="0" w:color="auto"/>
        <w:right w:val="none" w:sz="0" w:space="0" w:color="auto"/>
      </w:divBdr>
    </w:div>
    <w:div w:id="671491701">
      <w:bodyDiv w:val="1"/>
      <w:marLeft w:val="0"/>
      <w:marRight w:val="0"/>
      <w:marTop w:val="0"/>
      <w:marBottom w:val="0"/>
      <w:divBdr>
        <w:top w:val="none" w:sz="0" w:space="0" w:color="auto"/>
        <w:left w:val="none" w:sz="0" w:space="0" w:color="auto"/>
        <w:bottom w:val="none" w:sz="0" w:space="0" w:color="auto"/>
        <w:right w:val="none" w:sz="0" w:space="0" w:color="auto"/>
      </w:divBdr>
      <w:divsChild>
        <w:div w:id="696470701">
          <w:marLeft w:val="0"/>
          <w:marRight w:val="0"/>
          <w:marTop w:val="0"/>
          <w:marBottom w:val="0"/>
          <w:divBdr>
            <w:top w:val="none" w:sz="0" w:space="0" w:color="auto"/>
            <w:left w:val="none" w:sz="0" w:space="0" w:color="auto"/>
            <w:bottom w:val="none" w:sz="0" w:space="0" w:color="auto"/>
            <w:right w:val="none" w:sz="0" w:space="0" w:color="auto"/>
          </w:divBdr>
          <w:divsChild>
            <w:div w:id="19405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70199">
      <w:bodyDiv w:val="1"/>
      <w:marLeft w:val="0"/>
      <w:marRight w:val="0"/>
      <w:marTop w:val="0"/>
      <w:marBottom w:val="0"/>
      <w:divBdr>
        <w:top w:val="none" w:sz="0" w:space="0" w:color="auto"/>
        <w:left w:val="none" w:sz="0" w:space="0" w:color="auto"/>
        <w:bottom w:val="none" w:sz="0" w:space="0" w:color="auto"/>
        <w:right w:val="none" w:sz="0" w:space="0" w:color="auto"/>
      </w:divBdr>
      <w:divsChild>
        <w:div w:id="2108304365">
          <w:marLeft w:val="0"/>
          <w:marRight w:val="0"/>
          <w:marTop w:val="0"/>
          <w:marBottom w:val="0"/>
          <w:divBdr>
            <w:top w:val="none" w:sz="0" w:space="0" w:color="auto"/>
            <w:left w:val="none" w:sz="0" w:space="0" w:color="auto"/>
            <w:bottom w:val="none" w:sz="0" w:space="0" w:color="auto"/>
            <w:right w:val="none" w:sz="0" w:space="0" w:color="auto"/>
          </w:divBdr>
          <w:divsChild>
            <w:div w:id="2083284177">
              <w:marLeft w:val="0"/>
              <w:marRight w:val="0"/>
              <w:marTop w:val="0"/>
              <w:marBottom w:val="0"/>
              <w:divBdr>
                <w:top w:val="none" w:sz="0" w:space="0" w:color="auto"/>
                <w:left w:val="none" w:sz="0" w:space="0" w:color="auto"/>
                <w:bottom w:val="none" w:sz="0" w:space="0" w:color="auto"/>
                <w:right w:val="none" w:sz="0" w:space="0" w:color="auto"/>
              </w:divBdr>
            </w:div>
            <w:div w:id="1258518209">
              <w:marLeft w:val="0"/>
              <w:marRight w:val="0"/>
              <w:marTop w:val="0"/>
              <w:marBottom w:val="0"/>
              <w:divBdr>
                <w:top w:val="none" w:sz="0" w:space="0" w:color="auto"/>
                <w:left w:val="none" w:sz="0" w:space="0" w:color="auto"/>
                <w:bottom w:val="none" w:sz="0" w:space="0" w:color="auto"/>
                <w:right w:val="none" w:sz="0" w:space="0" w:color="auto"/>
              </w:divBdr>
            </w:div>
            <w:div w:id="134495926">
              <w:marLeft w:val="0"/>
              <w:marRight w:val="0"/>
              <w:marTop w:val="0"/>
              <w:marBottom w:val="0"/>
              <w:divBdr>
                <w:top w:val="none" w:sz="0" w:space="0" w:color="auto"/>
                <w:left w:val="none" w:sz="0" w:space="0" w:color="auto"/>
                <w:bottom w:val="none" w:sz="0" w:space="0" w:color="auto"/>
                <w:right w:val="none" w:sz="0" w:space="0" w:color="auto"/>
              </w:divBdr>
            </w:div>
            <w:div w:id="1566063337">
              <w:marLeft w:val="0"/>
              <w:marRight w:val="0"/>
              <w:marTop w:val="0"/>
              <w:marBottom w:val="0"/>
              <w:divBdr>
                <w:top w:val="none" w:sz="0" w:space="0" w:color="auto"/>
                <w:left w:val="none" w:sz="0" w:space="0" w:color="auto"/>
                <w:bottom w:val="none" w:sz="0" w:space="0" w:color="auto"/>
                <w:right w:val="none" w:sz="0" w:space="0" w:color="auto"/>
              </w:divBdr>
            </w:div>
            <w:div w:id="311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725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46300851">
      <w:bodyDiv w:val="1"/>
      <w:marLeft w:val="0"/>
      <w:marRight w:val="0"/>
      <w:marTop w:val="0"/>
      <w:marBottom w:val="0"/>
      <w:divBdr>
        <w:top w:val="none" w:sz="0" w:space="0" w:color="auto"/>
        <w:left w:val="none" w:sz="0" w:space="0" w:color="auto"/>
        <w:bottom w:val="none" w:sz="0" w:space="0" w:color="auto"/>
        <w:right w:val="none" w:sz="0" w:space="0" w:color="auto"/>
      </w:divBdr>
      <w:divsChild>
        <w:div w:id="303701338">
          <w:marLeft w:val="0"/>
          <w:marRight w:val="0"/>
          <w:marTop w:val="0"/>
          <w:marBottom w:val="0"/>
          <w:divBdr>
            <w:top w:val="none" w:sz="0" w:space="0" w:color="auto"/>
            <w:left w:val="none" w:sz="0" w:space="0" w:color="auto"/>
            <w:bottom w:val="none" w:sz="0" w:space="0" w:color="auto"/>
            <w:right w:val="none" w:sz="0" w:space="0" w:color="auto"/>
          </w:divBdr>
        </w:div>
        <w:div w:id="322702578">
          <w:marLeft w:val="0"/>
          <w:marRight w:val="0"/>
          <w:marTop w:val="0"/>
          <w:marBottom w:val="0"/>
          <w:divBdr>
            <w:top w:val="none" w:sz="0" w:space="0" w:color="auto"/>
            <w:left w:val="none" w:sz="0" w:space="0" w:color="auto"/>
            <w:bottom w:val="none" w:sz="0" w:space="0" w:color="auto"/>
            <w:right w:val="none" w:sz="0" w:space="0" w:color="auto"/>
          </w:divBdr>
        </w:div>
        <w:div w:id="581526289">
          <w:marLeft w:val="0"/>
          <w:marRight w:val="0"/>
          <w:marTop w:val="0"/>
          <w:marBottom w:val="0"/>
          <w:divBdr>
            <w:top w:val="none" w:sz="0" w:space="0" w:color="auto"/>
            <w:left w:val="none" w:sz="0" w:space="0" w:color="auto"/>
            <w:bottom w:val="none" w:sz="0" w:space="0" w:color="auto"/>
            <w:right w:val="none" w:sz="0" w:space="0" w:color="auto"/>
          </w:divBdr>
        </w:div>
        <w:div w:id="785738433">
          <w:marLeft w:val="0"/>
          <w:marRight w:val="0"/>
          <w:marTop w:val="0"/>
          <w:marBottom w:val="0"/>
          <w:divBdr>
            <w:top w:val="none" w:sz="0" w:space="0" w:color="auto"/>
            <w:left w:val="none" w:sz="0" w:space="0" w:color="auto"/>
            <w:bottom w:val="none" w:sz="0" w:space="0" w:color="auto"/>
            <w:right w:val="none" w:sz="0" w:space="0" w:color="auto"/>
          </w:divBdr>
        </w:div>
      </w:divsChild>
    </w:div>
    <w:div w:id="1050376180">
      <w:bodyDiv w:val="1"/>
      <w:marLeft w:val="0"/>
      <w:marRight w:val="0"/>
      <w:marTop w:val="0"/>
      <w:marBottom w:val="0"/>
      <w:divBdr>
        <w:top w:val="none" w:sz="0" w:space="0" w:color="auto"/>
        <w:left w:val="none" w:sz="0" w:space="0" w:color="auto"/>
        <w:bottom w:val="none" w:sz="0" w:space="0" w:color="auto"/>
        <w:right w:val="none" w:sz="0" w:space="0" w:color="auto"/>
      </w:divBdr>
    </w:div>
    <w:div w:id="1136412518">
      <w:bodyDiv w:val="1"/>
      <w:marLeft w:val="0"/>
      <w:marRight w:val="0"/>
      <w:marTop w:val="0"/>
      <w:marBottom w:val="0"/>
      <w:divBdr>
        <w:top w:val="none" w:sz="0" w:space="0" w:color="auto"/>
        <w:left w:val="none" w:sz="0" w:space="0" w:color="auto"/>
        <w:bottom w:val="none" w:sz="0" w:space="0" w:color="auto"/>
        <w:right w:val="none" w:sz="0" w:space="0" w:color="auto"/>
      </w:divBdr>
      <w:divsChild>
        <w:div w:id="109130584">
          <w:marLeft w:val="0"/>
          <w:marRight w:val="0"/>
          <w:marTop w:val="0"/>
          <w:marBottom w:val="0"/>
          <w:divBdr>
            <w:top w:val="none" w:sz="0" w:space="0" w:color="auto"/>
            <w:left w:val="none" w:sz="0" w:space="0" w:color="auto"/>
            <w:bottom w:val="none" w:sz="0" w:space="0" w:color="auto"/>
            <w:right w:val="none" w:sz="0" w:space="0" w:color="auto"/>
          </w:divBdr>
          <w:divsChild>
            <w:div w:id="10436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3217">
      <w:bodyDiv w:val="1"/>
      <w:marLeft w:val="0"/>
      <w:marRight w:val="0"/>
      <w:marTop w:val="0"/>
      <w:marBottom w:val="0"/>
      <w:divBdr>
        <w:top w:val="none" w:sz="0" w:space="0" w:color="auto"/>
        <w:left w:val="none" w:sz="0" w:space="0" w:color="auto"/>
        <w:bottom w:val="none" w:sz="0" w:space="0" w:color="auto"/>
        <w:right w:val="none" w:sz="0" w:space="0" w:color="auto"/>
      </w:divBdr>
      <w:divsChild>
        <w:div w:id="2140414496">
          <w:marLeft w:val="0"/>
          <w:marRight w:val="0"/>
          <w:marTop w:val="0"/>
          <w:marBottom w:val="0"/>
          <w:divBdr>
            <w:top w:val="none" w:sz="0" w:space="0" w:color="auto"/>
            <w:left w:val="none" w:sz="0" w:space="0" w:color="auto"/>
            <w:bottom w:val="none" w:sz="0" w:space="0" w:color="auto"/>
            <w:right w:val="none" w:sz="0" w:space="0" w:color="auto"/>
          </w:divBdr>
          <w:divsChild>
            <w:div w:id="6639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473">
      <w:bodyDiv w:val="1"/>
      <w:marLeft w:val="0"/>
      <w:marRight w:val="0"/>
      <w:marTop w:val="0"/>
      <w:marBottom w:val="0"/>
      <w:divBdr>
        <w:top w:val="none" w:sz="0" w:space="0" w:color="auto"/>
        <w:left w:val="none" w:sz="0" w:space="0" w:color="auto"/>
        <w:bottom w:val="none" w:sz="0" w:space="0" w:color="auto"/>
        <w:right w:val="none" w:sz="0" w:space="0" w:color="auto"/>
      </w:divBdr>
      <w:divsChild>
        <w:div w:id="145778614">
          <w:marLeft w:val="0"/>
          <w:marRight w:val="0"/>
          <w:marTop w:val="0"/>
          <w:marBottom w:val="0"/>
          <w:divBdr>
            <w:top w:val="none" w:sz="0" w:space="0" w:color="auto"/>
            <w:left w:val="none" w:sz="0" w:space="0" w:color="auto"/>
            <w:bottom w:val="none" w:sz="0" w:space="0" w:color="auto"/>
            <w:right w:val="none" w:sz="0" w:space="0" w:color="auto"/>
          </w:divBdr>
          <w:divsChild>
            <w:div w:id="615914306">
              <w:marLeft w:val="0"/>
              <w:marRight w:val="0"/>
              <w:marTop w:val="0"/>
              <w:marBottom w:val="0"/>
              <w:divBdr>
                <w:top w:val="none" w:sz="0" w:space="0" w:color="auto"/>
                <w:left w:val="none" w:sz="0" w:space="0" w:color="auto"/>
                <w:bottom w:val="none" w:sz="0" w:space="0" w:color="auto"/>
                <w:right w:val="none" w:sz="0" w:space="0" w:color="auto"/>
              </w:divBdr>
            </w:div>
            <w:div w:id="12360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0261">
      <w:bodyDiv w:val="1"/>
      <w:marLeft w:val="0"/>
      <w:marRight w:val="0"/>
      <w:marTop w:val="0"/>
      <w:marBottom w:val="0"/>
      <w:divBdr>
        <w:top w:val="none" w:sz="0" w:space="0" w:color="auto"/>
        <w:left w:val="none" w:sz="0" w:space="0" w:color="auto"/>
        <w:bottom w:val="none" w:sz="0" w:space="0" w:color="auto"/>
        <w:right w:val="none" w:sz="0" w:space="0" w:color="auto"/>
      </w:divBdr>
    </w:div>
    <w:div w:id="1300189680">
      <w:bodyDiv w:val="1"/>
      <w:marLeft w:val="0"/>
      <w:marRight w:val="0"/>
      <w:marTop w:val="0"/>
      <w:marBottom w:val="0"/>
      <w:divBdr>
        <w:top w:val="none" w:sz="0" w:space="0" w:color="auto"/>
        <w:left w:val="none" w:sz="0" w:space="0" w:color="auto"/>
        <w:bottom w:val="none" w:sz="0" w:space="0" w:color="auto"/>
        <w:right w:val="none" w:sz="0" w:space="0" w:color="auto"/>
      </w:divBdr>
    </w:div>
    <w:div w:id="1304891422">
      <w:bodyDiv w:val="1"/>
      <w:marLeft w:val="0"/>
      <w:marRight w:val="0"/>
      <w:marTop w:val="0"/>
      <w:marBottom w:val="0"/>
      <w:divBdr>
        <w:top w:val="none" w:sz="0" w:space="0" w:color="auto"/>
        <w:left w:val="none" w:sz="0" w:space="0" w:color="auto"/>
        <w:bottom w:val="none" w:sz="0" w:space="0" w:color="auto"/>
        <w:right w:val="none" w:sz="0" w:space="0" w:color="auto"/>
      </w:divBdr>
      <w:divsChild>
        <w:div w:id="441267646">
          <w:marLeft w:val="0"/>
          <w:marRight w:val="0"/>
          <w:marTop w:val="0"/>
          <w:marBottom w:val="0"/>
          <w:divBdr>
            <w:top w:val="none" w:sz="0" w:space="0" w:color="auto"/>
            <w:left w:val="none" w:sz="0" w:space="0" w:color="auto"/>
            <w:bottom w:val="none" w:sz="0" w:space="0" w:color="auto"/>
            <w:right w:val="none" w:sz="0" w:space="0" w:color="auto"/>
          </w:divBdr>
          <w:divsChild>
            <w:div w:id="678579440">
              <w:marLeft w:val="0"/>
              <w:marRight w:val="0"/>
              <w:marTop w:val="0"/>
              <w:marBottom w:val="0"/>
              <w:divBdr>
                <w:top w:val="none" w:sz="0" w:space="0" w:color="auto"/>
                <w:left w:val="none" w:sz="0" w:space="0" w:color="auto"/>
                <w:bottom w:val="none" w:sz="0" w:space="0" w:color="auto"/>
                <w:right w:val="none" w:sz="0" w:space="0" w:color="auto"/>
              </w:divBdr>
            </w:div>
            <w:div w:id="1055154398">
              <w:marLeft w:val="0"/>
              <w:marRight w:val="0"/>
              <w:marTop w:val="0"/>
              <w:marBottom w:val="0"/>
              <w:divBdr>
                <w:top w:val="none" w:sz="0" w:space="0" w:color="auto"/>
                <w:left w:val="none" w:sz="0" w:space="0" w:color="auto"/>
                <w:bottom w:val="none" w:sz="0" w:space="0" w:color="auto"/>
                <w:right w:val="none" w:sz="0" w:space="0" w:color="auto"/>
              </w:divBdr>
            </w:div>
            <w:div w:id="1390766612">
              <w:marLeft w:val="0"/>
              <w:marRight w:val="0"/>
              <w:marTop w:val="0"/>
              <w:marBottom w:val="0"/>
              <w:divBdr>
                <w:top w:val="none" w:sz="0" w:space="0" w:color="auto"/>
                <w:left w:val="none" w:sz="0" w:space="0" w:color="auto"/>
                <w:bottom w:val="none" w:sz="0" w:space="0" w:color="auto"/>
                <w:right w:val="none" w:sz="0" w:space="0" w:color="auto"/>
              </w:divBdr>
            </w:div>
            <w:div w:id="629357489">
              <w:marLeft w:val="0"/>
              <w:marRight w:val="0"/>
              <w:marTop w:val="0"/>
              <w:marBottom w:val="0"/>
              <w:divBdr>
                <w:top w:val="none" w:sz="0" w:space="0" w:color="auto"/>
                <w:left w:val="none" w:sz="0" w:space="0" w:color="auto"/>
                <w:bottom w:val="none" w:sz="0" w:space="0" w:color="auto"/>
                <w:right w:val="none" w:sz="0" w:space="0" w:color="auto"/>
              </w:divBdr>
            </w:div>
            <w:div w:id="4273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102">
      <w:bodyDiv w:val="1"/>
      <w:marLeft w:val="0"/>
      <w:marRight w:val="0"/>
      <w:marTop w:val="0"/>
      <w:marBottom w:val="0"/>
      <w:divBdr>
        <w:top w:val="none" w:sz="0" w:space="0" w:color="auto"/>
        <w:left w:val="none" w:sz="0" w:space="0" w:color="auto"/>
        <w:bottom w:val="none" w:sz="0" w:space="0" w:color="auto"/>
        <w:right w:val="none" w:sz="0" w:space="0" w:color="auto"/>
      </w:divBdr>
      <w:divsChild>
        <w:div w:id="193426282">
          <w:marLeft w:val="0"/>
          <w:marRight w:val="0"/>
          <w:marTop w:val="0"/>
          <w:marBottom w:val="0"/>
          <w:divBdr>
            <w:top w:val="none" w:sz="0" w:space="0" w:color="auto"/>
            <w:left w:val="none" w:sz="0" w:space="0" w:color="auto"/>
            <w:bottom w:val="none" w:sz="0" w:space="0" w:color="auto"/>
            <w:right w:val="none" w:sz="0" w:space="0" w:color="auto"/>
          </w:divBdr>
          <w:divsChild>
            <w:div w:id="17897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2815483">
      <w:bodyDiv w:val="1"/>
      <w:marLeft w:val="0"/>
      <w:marRight w:val="0"/>
      <w:marTop w:val="0"/>
      <w:marBottom w:val="0"/>
      <w:divBdr>
        <w:top w:val="none" w:sz="0" w:space="0" w:color="auto"/>
        <w:left w:val="none" w:sz="0" w:space="0" w:color="auto"/>
        <w:bottom w:val="none" w:sz="0" w:space="0" w:color="auto"/>
        <w:right w:val="none" w:sz="0" w:space="0" w:color="auto"/>
      </w:divBdr>
    </w:div>
    <w:div w:id="1577517089">
      <w:bodyDiv w:val="1"/>
      <w:marLeft w:val="0"/>
      <w:marRight w:val="0"/>
      <w:marTop w:val="0"/>
      <w:marBottom w:val="0"/>
      <w:divBdr>
        <w:top w:val="none" w:sz="0" w:space="0" w:color="auto"/>
        <w:left w:val="none" w:sz="0" w:space="0" w:color="auto"/>
        <w:bottom w:val="none" w:sz="0" w:space="0" w:color="auto"/>
        <w:right w:val="none" w:sz="0" w:space="0" w:color="auto"/>
      </w:divBdr>
    </w:div>
    <w:div w:id="1612204745">
      <w:bodyDiv w:val="1"/>
      <w:marLeft w:val="0"/>
      <w:marRight w:val="0"/>
      <w:marTop w:val="0"/>
      <w:marBottom w:val="0"/>
      <w:divBdr>
        <w:top w:val="none" w:sz="0" w:space="0" w:color="auto"/>
        <w:left w:val="none" w:sz="0" w:space="0" w:color="auto"/>
        <w:bottom w:val="none" w:sz="0" w:space="0" w:color="auto"/>
        <w:right w:val="none" w:sz="0" w:space="0" w:color="auto"/>
      </w:divBdr>
      <w:divsChild>
        <w:div w:id="2101218657">
          <w:marLeft w:val="0"/>
          <w:marRight w:val="0"/>
          <w:marTop w:val="0"/>
          <w:marBottom w:val="0"/>
          <w:divBdr>
            <w:top w:val="none" w:sz="0" w:space="0" w:color="auto"/>
            <w:left w:val="none" w:sz="0" w:space="0" w:color="auto"/>
            <w:bottom w:val="none" w:sz="0" w:space="0" w:color="auto"/>
            <w:right w:val="none" w:sz="0" w:space="0" w:color="auto"/>
          </w:divBdr>
          <w:divsChild>
            <w:div w:id="2961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3926">
      <w:bodyDiv w:val="1"/>
      <w:marLeft w:val="0"/>
      <w:marRight w:val="0"/>
      <w:marTop w:val="0"/>
      <w:marBottom w:val="0"/>
      <w:divBdr>
        <w:top w:val="none" w:sz="0" w:space="0" w:color="auto"/>
        <w:left w:val="none" w:sz="0" w:space="0" w:color="auto"/>
        <w:bottom w:val="none" w:sz="0" w:space="0" w:color="auto"/>
        <w:right w:val="none" w:sz="0" w:space="0" w:color="auto"/>
      </w:divBdr>
    </w:div>
    <w:div w:id="1703094832">
      <w:bodyDiv w:val="1"/>
      <w:marLeft w:val="0"/>
      <w:marRight w:val="0"/>
      <w:marTop w:val="0"/>
      <w:marBottom w:val="0"/>
      <w:divBdr>
        <w:top w:val="none" w:sz="0" w:space="0" w:color="auto"/>
        <w:left w:val="none" w:sz="0" w:space="0" w:color="auto"/>
        <w:bottom w:val="none" w:sz="0" w:space="0" w:color="auto"/>
        <w:right w:val="none" w:sz="0" w:space="0" w:color="auto"/>
      </w:divBdr>
      <w:divsChild>
        <w:div w:id="821655072">
          <w:marLeft w:val="0"/>
          <w:marRight w:val="0"/>
          <w:marTop w:val="0"/>
          <w:marBottom w:val="0"/>
          <w:divBdr>
            <w:top w:val="none" w:sz="0" w:space="0" w:color="auto"/>
            <w:left w:val="none" w:sz="0" w:space="0" w:color="auto"/>
            <w:bottom w:val="none" w:sz="0" w:space="0" w:color="auto"/>
            <w:right w:val="none" w:sz="0" w:space="0" w:color="auto"/>
          </w:divBdr>
          <w:divsChild>
            <w:div w:id="2007974658">
              <w:marLeft w:val="0"/>
              <w:marRight w:val="0"/>
              <w:marTop w:val="0"/>
              <w:marBottom w:val="0"/>
              <w:divBdr>
                <w:top w:val="none" w:sz="0" w:space="0" w:color="auto"/>
                <w:left w:val="none" w:sz="0" w:space="0" w:color="auto"/>
                <w:bottom w:val="none" w:sz="0" w:space="0" w:color="auto"/>
                <w:right w:val="none" w:sz="0" w:space="0" w:color="auto"/>
              </w:divBdr>
            </w:div>
            <w:div w:id="13516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465">
      <w:bodyDiv w:val="1"/>
      <w:marLeft w:val="0"/>
      <w:marRight w:val="0"/>
      <w:marTop w:val="0"/>
      <w:marBottom w:val="0"/>
      <w:divBdr>
        <w:top w:val="none" w:sz="0" w:space="0" w:color="auto"/>
        <w:left w:val="none" w:sz="0" w:space="0" w:color="auto"/>
        <w:bottom w:val="none" w:sz="0" w:space="0" w:color="auto"/>
        <w:right w:val="none" w:sz="0" w:space="0" w:color="auto"/>
      </w:divBdr>
      <w:divsChild>
        <w:div w:id="1530293350">
          <w:marLeft w:val="0"/>
          <w:marRight w:val="0"/>
          <w:marTop w:val="0"/>
          <w:marBottom w:val="0"/>
          <w:divBdr>
            <w:top w:val="none" w:sz="0" w:space="0" w:color="auto"/>
            <w:left w:val="none" w:sz="0" w:space="0" w:color="auto"/>
            <w:bottom w:val="none" w:sz="0" w:space="0" w:color="auto"/>
            <w:right w:val="none" w:sz="0" w:space="0" w:color="auto"/>
          </w:divBdr>
        </w:div>
        <w:div w:id="626280342">
          <w:marLeft w:val="0"/>
          <w:marRight w:val="0"/>
          <w:marTop w:val="0"/>
          <w:marBottom w:val="0"/>
          <w:divBdr>
            <w:top w:val="none" w:sz="0" w:space="0" w:color="auto"/>
            <w:left w:val="none" w:sz="0" w:space="0" w:color="auto"/>
            <w:bottom w:val="none" w:sz="0" w:space="0" w:color="auto"/>
            <w:right w:val="none" w:sz="0" w:space="0" w:color="auto"/>
          </w:divBdr>
        </w:div>
      </w:divsChild>
    </w:div>
    <w:div w:id="1778911228">
      <w:bodyDiv w:val="1"/>
      <w:marLeft w:val="0"/>
      <w:marRight w:val="0"/>
      <w:marTop w:val="0"/>
      <w:marBottom w:val="0"/>
      <w:divBdr>
        <w:top w:val="none" w:sz="0" w:space="0" w:color="auto"/>
        <w:left w:val="none" w:sz="0" w:space="0" w:color="auto"/>
        <w:bottom w:val="none" w:sz="0" w:space="0" w:color="auto"/>
        <w:right w:val="none" w:sz="0" w:space="0" w:color="auto"/>
      </w:divBdr>
      <w:divsChild>
        <w:div w:id="925387130">
          <w:marLeft w:val="0"/>
          <w:marRight w:val="0"/>
          <w:marTop w:val="0"/>
          <w:marBottom w:val="0"/>
          <w:divBdr>
            <w:top w:val="none" w:sz="0" w:space="0" w:color="auto"/>
            <w:left w:val="none" w:sz="0" w:space="0" w:color="auto"/>
            <w:bottom w:val="none" w:sz="0" w:space="0" w:color="auto"/>
            <w:right w:val="none" w:sz="0" w:space="0" w:color="auto"/>
          </w:divBdr>
          <w:divsChild>
            <w:div w:id="1967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2829">
      <w:bodyDiv w:val="1"/>
      <w:marLeft w:val="0"/>
      <w:marRight w:val="0"/>
      <w:marTop w:val="0"/>
      <w:marBottom w:val="0"/>
      <w:divBdr>
        <w:top w:val="none" w:sz="0" w:space="0" w:color="auto"/>
        <w:left w:val="none" w:sz="0" w:space="0" w:color="auto"/>
        <w:bottom w:val="none" w:sz="0" w:space="0" w:color="auto"/>
        <w:right w:val="none" w:sz="0" w:space="0" w:color="auto"/>
      </w:divBdr>
    </w:div>
    <w:div w:id="1833987892">
      <w:bodyDiv w:val="1"/>
      <w:marLeft w:val="0"/>
      <w:marRight w:val="0"/>
      <w:marTop w:val="0"/>
      <w:marBottom w:val="0"/>
      <w:divBdr>
        <w:top w:val="none" w:sz="0" w:space="0" w:color="auto"/>
        <w:left w:val="none" w:sz="0" w:space="0" w:color="auto"/>
        <w:bottom w:val="none" w:sz="0" w:space="0" w:color="auto"/>
        <w:right w:val="none" w:sz="0" w:space="0" w:color="auto"/>
      </w:divBdr>
      <w:divsChild>
        <w:div w:id="1689334417">
          <w:marLeft w:val="0"/>
          <w:marRight w:val="0"/>
          <w:marTop w:val="0"/>
          <w:marBottom w:val="0"/>
          <w:divBdr>
            <w:top w:val="none" w:sz="0" w:space="0" w:color="auto"/>
            <w:left w:val="none" w:sz="0" w:space="0" w:color="auto"/>
            <w:bottom w:val="none" w:sz="0" w:space="0" w:color="auto"/>
            <w:right w:val="none" w:sz="0" w:space="0" w:color="auto"/>
          </w:divBdr>
          <w:divsChild>
            <w:div w:id="281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2288">
      <w:bodyDiv w:val="1"/>
      <w:marLeft w:val="0"/>
      <w:marRight w:val="0"/>
      <w:marTop w:val="0"/>
      <w:marBottom w:val="0"/>
      <w:divBdr>
        <w:top w:val="none" w:sz="0" w:space="0" w:color="auto"/>
        <w:left w:val="none" w:sz="0" w:space="0" w:color="auto"/>
        <w:bottom w:val="none" w:sz="0" w:space="0" w:color="auto"/>
        <w:right w:val="none" w:sz="0" w:space="0" w:color="auto"/>
      </w:divBdr>
    </w:div>
    <w:div w:id="1890997188">
      <w:bodyDiv w:val="1"/>
      <w:marLeft w:val="0"/>
      <w:marRight w:val="0"/>
      <w:marTop w:val="0"/>
      <w:marBottom w:val="0"/>
      <w:divBdr>
        <w:top w:val="none" w:sz="0" w:space="0" w:color="auto"/>
        <w:left w:val="none" w:sz="0" w:space="0" w:color="auto"/>
        <w:bottom w:val="none" w:sz="0" w:space="0" w:color="auto"/>
        <w:right w:val="none" w:sz="0" w:space="0" w:color="auto"/>
      </w:divBdr>
      <w:divsChild>
        <w:div w:id="999163677">
          <w:marLeft w:val="0"/>
          <w:marRight w:val="0"/>
          <w:marTop w:val="0"/>
          <w:marBottom w:val="0"/>
          <w:divBdr>
            <w:top w:val="single" w:sz="2" w:space="0" w:color="D9D9E3"/>
            <w:left w:val="single" w:sz="2" w:space="0" w:color="D9D9E3"/>
            <w:bottom w:val="single" w:sz="2" w:space="0" w:color="D9D9E3"/>
            <w:right w:val="single" w:sz="2" w:space="0" w:color="D9D9E3"/>
          </w:divBdr>
          <w:divsChild>
            <w:div w:id="107428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370125">
      <w:bodyDiv w:val="1"/>
      <w:marLeft w:val="0"/>
      <w:marRight w:val="0"/>
      <w:marTop w:val="0"/>
      <w:marBottom w:val="0"/>
      <w:divBdr>
        <w:top w:val="none" w:sz="0" w:space="0" w:color="auto"/>
        <w:left w:val="none" w:sz="0" w:space="0" w:color="auto"/>
        <w:bottom w:val="none" w:sz="0" w:space="0" w:color="auto"/>
        <w:right w:val="none" w:sz="0" w:space="0" w:color="auto"/>
      </w:divBdr>
    </w:div>
    <w:div w:id="2077825357">
      <w:bodyDiv w:val="1"/>
      <w:marLeft w:val="0"/>
      <w:marRight w:val="0"/>
      <w:marTop w:val="0"/>
      <w:marBottom w:val="0"/>
      <w:divBdr>
        <w:top w:val="none" w:sz="0" w:space="0" w:color="auto"/>
        <w:left w:val="none" w:sz="0" w:space="0" w:color="auto"/>
        <w:bottom w:val="none" w:sz="0" w:space="0" w:color="auto"/>
        <w:right w:val="none" w:sz="0" w:space="0" w:color="auto"/>
      </w:divBdr>
    </w:div>
    <w:div w:id="2112775732">
      <w:bodyDiv w:val="1"/>
      <w:marLeft w:val="0"/>
      <w:marRight w:val="0"/>
      <w:marTop w:val="0"/>
      <w:marBottom w:val="0"/>
      <w:divBdr>
        <w:top w:val="none" w:sz="0" w:space="0" w:color="auto"/>
        <w:left w:val="none" w:sz="0" w:space="0" w:color="auto"/>
        <w:bottom w:val="none" w:sz="0" w:space="0" w:color="auto"/>
        <w:right w:val="none" w:sz="0" w:space="0" w:color="auto"/>
      </w:divBdr>
      <w:divsChild>
        <w:div w:id="211230822">
          <w:marLeft w:val="0"/>
          <w:marRight w:val="0"/>
          <w:marTop w:val="0"/>
          <w:marBottom w:val="0"/>
          <w:divBdr>
            <w:top w:val="none" w:sz="0" w:space="0" w:color="auto"/>
            <w:left w:val="none" w:sz="0" w:space="0" w:color="auto"/>
            <w:bottom w:val="none" w:sz="0" w:space="0" w:color="auto"/>
            <w:right w:val="none" w:sz="0" w:space="0" w:color="auto"/>
          </w:divBdr>
          <w:divsChild>
            <w:div w:id="1200237042">
              <w:marLeft w:val="0"/>
              <w:marRight w:val="0"/>
              <w:marTop w:val="0"/>
              <w:marBottom w:val="0"/>
              <w:divBdr>
                <w:top w:val="none" w:sz="0" w:space="0" w:color="auto"/>
                <w:left w:val="none" w:sz="0" w:space="0" w:color="auto"/>
                <w:bottom w:val="none" w:sz="0" w:space="0" w:color="auto"/>
                <w:right w:val="none" w:sz="0" w:space="0" w:color="auto"/>
              </w:divBdr>
            </w:div>
            <w:div w:id="846942382">
              <w:marLeft w:val="0"/>
              <w:marRight w:val="0"/>
              <w:marTop w:val="0"/>
              <w:marBottom w:val="0"/>
              <w:divBdr>
                <w:top w:val="none" w:sz="0" w:space="0" w:color="auto"/>
                <w:left w:val="none" w:sz="0" w:space="0" w:color="auto"/>
                <w:bottom w:val="none" w:sz="0" w:space="0" w:color="auto"/>
                <w:right w:val="none" w:sz="0" w:space="0" w:color="auto"/>
              </w:divBdr>
            </w:div>
            <w:div w:id="958102593">
              <w:marLeft w:val="0"/>
              <w:marRight w:val="0"/>
              <w:marTop w:val="0"/>
              <w:marBottom w:val="0"/>
              <w:divBdr>
                <w:top w:val="none" w:sz="0" w:space="0" w:color="auto"/>
                <w:left w:val="none" w:sz="0" w:space="0" w:color="auto"/>
                <w:bottom w:val="none" w:sz="0" w:space="0" w:color="auto"/>
                <w:right w:val="none" w:sz="0" w:space="0" w:color="auto"/>
              </w:divBdr>
            </w:div>
            <w:div w:id="1829898825">
              <w:marLeft w:val="0"/>
              <w:marRight w:val="0"/>
              <w:marTop w:val="0"/>
              <w:marBottom w:val="0"/>
              <w:divBdr>
                <w:top w:val="none" w:sz="0" w:space="0" w:color="auto"/>
                <w:left w:val="none" w:sz="0" w:space="0" w:color="auto"/>
                <w:bottom w:val="none" w:sz="0" w:space="0" w:color="auto"/>
                <w:right w:val="none" w:sz="0" w:space="0" w:color="auto"/>
              </w:divBdr>
            </w:div>
            <w:div w:id="2273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mes\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E6EFEE87-E2A0-440B-8279-0D53B9888F38}">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3063</TotalTime>
  <Pages>15</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Ames</dc:creator>
  <cp:lastModifiedBy>Yiheng</cp:lastModifiedBy>
  <cp:revision>27</cp:revision>
  <dcterms:created xsi:type="dcterms:W3CDTF">2023-07-28T18:09:00Z</dcterms:created>
  <dcterms:modified xsi:type="dcterms:W3CDTF">2023-08-01T15:24:00Z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